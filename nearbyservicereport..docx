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220383" w14:textId="1E9A616D" w:rsidR="00C573EC" w:rsidRDefault="00B15420" w:rsidP="3AE7FBF1">
      <w:pPr>
        <w:spacing w:before="100" w:beforeAutospacing="1" w:after="100" w:afterAutospacing="1" w:line="240" w:lineRule="auto"/>
        <w:rPr>
          <w:rFonts w:ascii="Times New Roman" w:eastAsia="Times New Roman" w:hAnsi="Times New Roman" w:cs="Times New Roman"/>
          <w:b/>
          <w:bCs/>
          <w:sz w:val="24"/>
          <w:szCs w:val="24"/>
          <w:lang w:eastAsia="en-IN"/>
        </w:rPr>
      </w:pPr>
      <w:r w:rsidRPr="3AE7FBF1">
        <w:rPr>
          <w:rFonts w:ascii="Arial Black" w:eastAsia="Times New Roman" w:hAnsi="Arial Black" w:cs="Times New Roman"/>
          <w:b/>
          <w:bCs/>
          <w:sz w:val="24"/>
          <w:szCs w:val="24"/>
          <w:lang w:eastAsia="en-IN"/>
        </w:rPr>
        <w:t>TEAM NAME</w:t>
      </w:r>
      <w:r w:rsidR="00BB6A6F" w:rsidRPr="3AE7FBF1">
        <w:rPr>
          <w:rFonts w:ascii="Times New Roman" w:eastAsia="Times New Roman" w:hAnsi="Times New Roman" w:cs="Times New Roman"/>
          <w:b/>
          <w:bCs/>
          <w:sz w:val="24"/>
          <w:szCs w:val="24"/>
          <w:lang w:eastAsia="en-IN"/>
        </w:rPr>
        <w:t>:</w:t>
      </w:r>
      <w:r w:rsidR="003271C1" w:rsidRPr="3AE7FBF1">
        <w:rPr>
          <w:rFonts w:ascii="Times New Roman" w:eastAsia="Times New Roman" w:hAnsi="Times New Roman" w:cs="Times New Roman"/>
          <w:b/>
          <w:bCs/>
          <w:sz w:val="24"/>
          <w:szCs w:val="24"/>
          <w:lang w:eastAsia="en-IN"/>
        </w:rPr>
        <w:t xml:space="preserve"> </w:t>
      </w:r>
      <w:r w:rsidR="00BB6A6F" w:rsidRPr="3AE7FBF1">
        <w:rPr>
          <w:rFonts w:ascii="Times New Roman" w:eastAsia="Times New Roman" w:hAnsi="Times New Roman" w:cs="Times New Roman"/>
          <w:b/>
          <w:bCs/>
          <w:sz w:val="24"/>
          <w:szCs w:val="24"/>
          <w:lang w:eastAsia="en-IN"/>
        </w:rPr>
        <w:t>TEAM BRAINIACS</w:t>
      </w:r>
    </w:p>
    <w:p w14:paraId="12152F42" w14:textId="321F555E" w:rsidR="00BB62CB" w:rsidRDefault="00C573EC" w:rsidP="3AE7FBF1">
      <w:pPr>
        <w:spacing w:before="100" w:beforeAutospacing="1" w:after="100" w:afterAutospacing="1" w:line="240" w:lineRule="auto"/>
        <w:rPr>
          <w:rFonts w:ascii="Times New Roman" w:eastAsia="Times New Roman" w:hAnsi="Times New Roman" w:cs="Times New Roman"/>
          <w:b/>
          <w:bCs/>
          <w:sz w:val="24"/>
          <w:szCs w:val="24"/>
          <w:lang w:eastAsia="en-IN"/>
        </w:rPr>
      </w:pPr>
      <w:r w:rsidRPr="3AE7FBF1">
        <w:rPr>
          <w:rFonts w:ascii="Arial Black" w:eastAsia="Times New Roman" w:hAnsi="Arial Black" w:cs="Times New Roman"/>
          <w:b/>
          <w:bCs/>
          <w:sz w:val="24"/>
          <w:szCs w:val="24"/>
          <w:lang w:eastAsia="en-IN"/>
        </w:rPr>
        <w:t>INSTITUTION NAME</w:t>
      </w:r>
      <w:r w:rsidRPr="3AE7FBF1">
        <w:rPr>
          <w:rFonts w:ascii="Times New Roman" w:eastAsia="Times New Roman" w:hAnsi="Times New Roman" w:cs="Times New Roman"/>
          <w:b/>
          <w:bCs/>
          <w:sz w:val="24"/>
          <w:szCs w:val="24"/>
          <w:lang w:eastAsia="en-IN"/>
        </w:rPr>
        <w:t>:</w:t>
      </w:r>
      <w:r w:rsidR="003271C1" w:rsidRPr="3AE7FBF1">
        <w:rPr>
          <w:rFonts w:ascii="Times New Roman" w:eastAsia="Times New Roman" w:hAnsi="Times New Roman" w:cs="Times New Roman"/>
          <w:b/>
          <w:bCs/>
          <w:sz w:val="24"/>
          <w:szCs w:val="24"/>
          <w:lang w:eastAsia="en-IN"/>
        </w:rPr>
        <w:t xml:space="preserve"> </w:t>
      </w:r>
      <w:r w:rsidRPr="3AE7FBF1">
        <w:rPr>
          <w:rFonts w:ascii="Times New Roman" w:eastAsia="Times New Roman" w:hAnsi="Times New Roman" w:cs="Times New Roman"/>
          <w:b/>
          <w:bCs/>
          <w:sz w:val="24"/>
          <w:szCs w:val="24"/>
          <w:lang w:eastAsia="en-IN"/>
        </w:rPr>
        <w:t xml:space="preserve">KALAIGNARKARUNANIDHI INSTITUTE OF </w:t>
      </w:r>
      <w:r w:rsidR="00BB62CB" w:rsidRPr="3AE7FBF1">
        <w:rPr>
          <w:rFonts w:ascii="Times New Roman" w:eastAsia="Times New Roman" w:hAnsi="Times New Roman" w:cs="Times New Roman"/>
          <w:b/>
          <w:bCs/>
          <w:sz w:val="24"/>
          <w:szCs w:val="24"/>
          <w:lang w:eastAsia="en-IN"/>
        </w:rPr>
        <w:t>TECHNOLOGY,</w:t>
      </w:r>
      <w:r w:rsidR="003271C1" w:rsidRPr="3AE7FBF1">
        <w:rPr>
          <w:rFonts w:ascii="Times New Roman" w:eastAsia="Times New Roman" w:hAnsi="Times New Roman" w:cs="Times New Roman"/>
          <w:b/>
          <w:bCs/>
          <w:sz w:val="24"/>
          <w:szCs w:val="24"/>
          <w:lang w:eastAsia="en-IN"/>
        </w:rPr>
        <w:t xml:space="preserve"> </w:t>
      </w:r>
      <w:r w:rsidR="00BB62CB" w:rsidRPr="3AE7FBF1">
        <w:rPr>
          <w:rFonts w:ascii="Times New Roman" w:eastAsia="Times New Roman" w:hAnsi="Times New Roman" w:cs="Times New Roman"/>
          <w:b/>
          <w:bCs/>
          <w:sz w:val="24"/>
          <w:szCs w:val="24"/>
          <w:lang w:eastAsia="en-IN"/>
        </w:rPr>
        <w:t>COIMBATORE.</w:t>
      </w:r>
    </w:p>
    <w:p w14:paraId="58D0A695" w14:textId="771AD482" w:rsidR="00415FD2" w:rsidRDefault="00BB62CB" w:rsidP="3AE7FBF1">
      <w:pPr>
        <w:spacing w:before="100" w:beforeAutospacing="1" w:after="100" w:afterAutospacing="1" w:line="240" w:lineRule="auto"/>
        <w:rPr>
          <w:rFonts w:ascii="Times New Roman" w:eastAsia="Times New Roman" w:hAnsi="Times New Roman" w:cs="Times New Roman"/>
          <w:b/>
          <w:bCs/>
          <w:sz w:val="24"/>
          <w:szCs w:val="24"/>
          <w:lang w:eastAsia="en-IN"/>
        </w:rPr>
      </w:pPr>
      <w:r w:rsidRPr="3AE7FBF1">
        <w:rPr>
          <w:rFonts w:ascii="Arial Black" w:eastAsia="Times New Roman" w:hAnsi="Arial Black" w:cs="Times New Roman"/>
          <w:b/>
          <w:bCs/>
          <w:sz w:val="24"/>
          <w:szCs w:val="24"/>
          <w:lang w:eastAsia="en-IN"/>
        </w:rPr>
        <w:t>PROBLEM STATEMENT</w:t>
      </w:r>
      <w:r w:rsidR="00F32A72" w:rsidRPr="3AE7FBF1">
        <w:rPr>
          <w:rFonts w:ascii="Times New Roman" w:eastAsia="Times New Roman" w:hAnsi="Times New Roman" w:cs="Times New Roman"/>
          <w:b/>
          <w:bCs/>
          <w:sz w:val="24"/>
          <w:szCs w:val="24"/>
          <w:lang w:eastAsia="en-IN"/>
        </w:rPr>
        <w:t>:</w:t>
      </w:r>
      <w:r w:rsidR="003271C1" w:rsidRPr="3AE7FBF1">
        <w:rPr>
          <w:rFonts w:ascii="Times New Roman" w:eastAsia="Times New Roman" w:hAnsi="Times New Roman" w:cs="Times New Roman"/>
          <w:b/>
          <w:bCs/>
          <w:sz w:val="24"/>
          <w:szCs w:val="24"/>
          <w:lang w:eastAsia="en-IN"/>
        </w:rPr>
        <w:t xml:space="preserve"> </w:t>
      </w:r>
      <w:r w:rsidR="00F32A72" w:rsidRPr="3AE7FBF1">
        <w:rPr>
          <w:rFonts w:ascii="Times New Roman" w:eastAsia="Times New Roman" w:hAnsi="Times New Roman" w:cs="Times New Roman"/>
          <w:b/>
          <w:bCs/>
          <w:sz w:val="24"/>
          <w:szCs w:val="24"/>
          <w:lang w:eastAsia="en-IN"/>
        </w:rPr>
        <w:t xml:space="preserve">INTEGRATED </w:t>
      </w:r>
      <w:r w:rsidR="00415FD2" w:rsidRPr="3AE7FBF1">
        <w:rPr>
          <w:rFonts w:ascii="Times New Roman" w:eastAsia="Times New Roman" w:hAnsi="Times New Roman" w:cs="Times New Roman"/>
          <w:b/>
          <w:bCs/>
          <w:sz w:val="24"/>
          <w:szCs w:val="24"/>
          <w:lang w:eastAsia="en-IN"/>
        </w:rPr>
        <w:t>COMMON SERVICE</w:t>
      </w:r>
      <w:r w:rsidR="00B15420" w:rsidRPr="3AE7FBF1">
        <w:rPr>
          <w:rFonts w:ascii="Times New Roman" w:eastAsia="Times New Roman" w:hAnsi="Times New Roman" w:cs="Times New Roman"/>
          <w:b/>
          <w:bCs/>
          <w:sz w:val="24"/>
          <w:szCs w:val="24"/>
          <w:lang w:eastAsia="en-IN"/>
        </w:rPr>
        <w:t>S TO COMMON PEOPLE.</w:t>
      </w:r>
    </w:p>
    <w:p w14:paraId="2D12AA92" w14:textId="2BEB55F1" w:rsidR="0052674F" w:rsidRPr="003271C1" w:rsidRDefault="00415FD2" w:rsidP="0052674F">
      <w:pPr>
        <w:spacing w:before="100" w:beforeAutospacing="1" w:after="100" w:afterAutospacing="1" w:line="240" w:lineRule="auto"/>
        <w:rPr>
          <w:rFonts w:ascii="Agency FB" w:eastAsia="Times New Roman" w:hAnsi="Agency FB" w:cs="Times New Roman"/>
          <w:b/>
          <w:bCs/>
          <w:sz w:val="32"/>
          <w:szCs w:val="24"/>
          <w:lang w:eastAsia="en-IN"/>
        </w:rPr>
      </w:pPr>
      <w:r>
        <w:rPr>
          <w:rFonts w:ascii="Times New Roman" w:eastAsia="Times New Roman" w:hAnsi="Times New Roman" w:cs="Times New Roman"/>
          <w:b/>
          <w:bCs/>
          <w:sz w:val="32"/>
          <w:szCs w:val="24"/>
          <w:lang w:eastAsia="en-IN"/>
        </w:rPr>
        <w:t xml:space="preserve"> </w:t>
      </w:r>
      <w:r w:rsidR="00A03653">
        <w:rPr>
          <w:rFonts w:ascii="Times New Roman" w:eastAsia="Times New Roman" w:hAnsi="Times New Roman" w:cs="Times New Roman"/>
          <w:b/>
          <w:bCs/>
          <w:sz w:val="32"/>
          <w:szCs w:val="24"/>
          <w:lang w:eastAsia="en-IN"/>
        </w:rPr>
        <w:t xml:space="preserve">                                </w:t>
      </w:r>
      <w:proofErr w:type="spellStart"/>
      <w:r w:rsidR="00A03653" w:rsidRPr="00B15420">
        <w:rPr>
          <w:rFonts w:ascii="Agency FB" w:eastAsia="Times New Roman" w:hAnsi="Agency FB" w:cs="Times New Roman"/>
          <w:b/>
          <w:bCs/>
          <w:sz w:val="32"/>
          <w:szCs w:val="24"/>
          <w:lang w:eastAsia="en-IN"/>
        </w:rPr>
        <w:t>Nearbyservice</w:t>
      </w:r>
      <w:proofErr w:type="spellEnd"/>
      <w:r w:rsidR="00A03653" w:rsidRPr="00B15420">
        <w:rPr>
          <w:rFonts w:ascii="Agency FB" w:eastAsia="Times New Roman" w:hAnsi="Agency FB" w:cs="Times New Roman"/>
          <w:b/>
          <w:bCs/>
          <w:sz w:val="32"/>
          <w:szCs w:val="24"/>
          <w:lang w:eastAsia="en-IN"/>
        </w:rPr>
        <w:t xml:space="preserve"> Application</w:t>
      </w:r>
    </w:p>
    <w:p w14:paraId="40267A42" w14:textId="20260F2B" w:rsidR="0052674F" w:rsidRPr="0052674F" w:rsidRDefault="006C0344" w:rsidP="0052674F">
      <w:pPr>
        <w:spacing w:before="100" w:beforeAutospacing="1" w:after="100" w:afterAutospacing="1" w:line="240" w:lineRule="auto"/>
        <w:rPr>
          <w:rFonts w:ascii="Times New Roman" w:eastAsia="Times New Roman" w:hAnsi="Times New Roman" w:cs="Times New Roman"/>
          <w:sz w:val="28"/>
          <w:szCs w:val="24"/>
          <w:lang w:eastAsia="en-IN"/>
        </w:rPr>
      </w:pPr>
      <w:r>
        <w:rPr>
          <w:rFonts w:ascii="Times New Roman" w:eastAsia="Times New Roman" w:hAnsi="Times New Roman" w:cs="Times New Roman"/>
          <w:b/>
          <w:bCs/>
          <w:sz w:val="28"/>
          <w:szCs w:val="24"/>
          <w:lang w:eastAsia="en-IN"/>
        </w:rPr>
        <w:t>Abstract</w:t>
      </w:r>
      <w:r w:rsidR="00861E84">
        <w:rPr>
          <w:rFonts w:ascii="Times New Roman" w:eastAsia="Times New Roman" w:hAnsi="Times New Roman" w:cs="Times New Roman"/>
          <w:b/>
          <w:bCs/>
          <w:sz w:val="28"/>
          <w:szCs w:val="24"/>
          <w:lang w:eastAsia="en-IN"/>
        </w:rPr>
        <w:t>:</w:t>
      </w:r>
    </w:p>
    <w:p w14:paraId="1F2CF9F0" w14:textId="77777777" w:rsidR="0052674F" w:rsidRPr="0052674F" w:rsidRDefault="0052674F" w:rsidP="0052674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2674F">
        <w:rPr>
          <w:rFonts w:ascii="Times New Roman" w:eastAsia="Times New Roman" w:hAnsi="Times New Roman" w:cs="Times New Roman"/>
          <w:sz w:val="24"/>
          <w:szCs w:val="24"/>
          <w:lang w:eastAsia="en-IN"/>
        </w:rPr>
        <w:t>In today's fast-paced world, managing personal finance, health, and access to essential services can be challenging. This project presents an integrated Android application designed to streamline the search and management of banking services, hospital information, available loans, and personal health insurance details. The application aims to provide a comprehensive platform that enhances user convenience and efficiency.</w:t>
      </w:r>
    </w:p>
    <w:p w14:paraId="33FD368E" w14:textId="7B05EC82" w:rsidR="0052674F" w:rsidRPr="00A53C2F" w:rsidRDefault="0052674F" w:rsidP="00A53C2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2674F">
        <w:rPr>
          <w:rFonts w:ascii="Times New Roman" w:eastAsia="Times New Roman" w:hAnsi="Times New Roman" w:cs="Times New Roman"/>
          <w:sz w:val="24"/>
          <w:szCs w:val="24"/>
          <w:lang w:eastAsia="en-IN"/>
        </w:rPr>
        <w:t>The application features a user-friendly interface that allows users to seamlessly search for and access information from multiple banks, compare loan options, locate nearby hospitals, and manage health insurance details. By leveraging modern mobile technology, the app ensures that users can make informed decisions quickly and conveniently from their smartpho</w:t>
      </w:r>
      <w:r w:rsidR="001666BC">
        <w:rPr>
          <w:rFonts w:ascii="Times New Roman" w:eastAsia="Times New Roman" w:hAnsi="Times New Roman" w:cs="Times New Roman"/>
          <w:sz w:val="24"/>
          <w:szCs w:val="24"/>
          <w:lang w:eastAsia="en-IN"/>
        </w:rPr>
        <w:t>nes.</w:t>
      </w:r>
    </w:p>
    <w:p w14:paraId="1422BB02" w14:textId="77777777" w:rsidR="0052674F" w:rsidRPr="0052674F" w:rsidRDefault="0052674F" w:rsidP="0052674F">
      <w:pPr>
        <w:spacing w:before="100" w:beforeAutospacing="1" w:after="100" w:afterAutospacing="1" w:line="240" w:lineRule="auto"/>
        <w:rPr>
          <w:rFonts w:ascii="Times New Roman" w:eastAsia="Times New Roman" w:hAnsi="Times New Roman" w:cs="Times New Roman"/>
          <w:sz w:val="24"/>
          <w:szCs w:val="24"/>
          <w:lang w:eastAsia="en-IN"/>
        </w:rPr>
      </w:pPr>
      <w:r w:rsidRPr="0052674F">
        <w:rPr>
          <w:rFonts w:ascii="Times New Roman" w:eastAsia="Times New Roman" w:hAnsi="Times New Roman" w:cs="Times New Roman"/>
          <w:sz w:val="24"/>
          <w:szCs w:val="24"/>
          <w:lang w:eastAsia="en-IN"/>
        </w:rPr>
        <w:t>The integrated approach not only saves time but also provides a centralized platform for managing critical aspects of personal finance and health. The application employs robust security measures to ensure the confidentiality and integrity of user data.</w:t>
      </w:r>
    </w:p>
    <w:p w14:paraId="5588EAE8" w14:textId="1AF5345E" w:rsidR="0052674F" w:rsidRDefault="0052674F" w:rsidP="3AE7FBF1">
      <w:pPr>
        <w:spacing w:before="100" w:beforeAutospacing="1" w:after="100" w:afterAutospacing="1" w:line="240" w:lineRule="auto"/>
        <w:rPr>
          <w:rFonts w:ascii="Times New Roman" w:eastAsia="Times New Roman" w:hAnsi="Times New Roman" w:cs="Times New Roman"/>
          <w:sz w:val="24"/>
          <w:szCs w:val="24"/>
          <w:lang w:eastAsia="en-IN"/>
        </w:rPr>
      </w:pPr>
      <w:r w:rsidRPr="3AE7FBF1">
        <w:rPr>
          <w:rFonts w:ascii="Times New Roman" w:eastAsia="Times New Roman" w:hAnsi="Times New Roman" w:cs="Times New Roman"/>
          <w:sz w:val="24"/>
          <w:szCs w:val="24"/>
          <w:lang w:eastAsia="en-IN"/>
        </w:rPr>
        <w:t>By integrating these essential services into a single application, we aim to enhance user experience, promote informed decision-making, and improve overall efficiency in managing personal affairs</w:t>
      </w:r>
    </w:p>
    <w:p w14:paraId="5388D99A" w14:textId="4B95775F" w:rsidR="3AE7FBF1" w:rsidRDefault="3AE7FBF1" w:rsidP="3AE7FBF1">
      <w:pPr>
        <w:spacing w:beforeAutospacing="1" w:afterAutospacing="1" w:line="240" w:lineRule="auto"/>
        <w:rPr>
          <w:rFonts w:ascii="Times New Roman" w:eastAsia="Times New Roman" w:hAnsi="Times New Roman" w:cs="Times New Roman"/>
          <w:sz w:val="24"/>
          <w:szCs w:val="24"/>
          <w:lang w:eastAsia="en-IN"/>
        </w:rPr>
      </w:pPr>
    </w:p>
    <w:p w14:paraId="00A8A4C5" w14:textId="77777777" w:rsidR="0052674F" w:rsidRPr="0052674F" w:rsidRDefault="0052674F" w:rsidP="0052674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2674F">
        <w:rPr>
          <w:rFonts w:ascii="Times New Roman" w:eastAsia="Times New Roman" w:hAnsi="Times New Roman" w:cs="Times New Roman"/>
          <w:b/>
          <w:bCs/>
          <w:sz w:val="27"/>
          <w:szCs w:val="27"/>
          <w:lang w:eastAsia="en-IN"/>
        </w:rPr>
        <w:t>Introduction:</w:t>
      </w:r>
    </w:p>
    <w:p w14:paraId="60C5CEEA" w14:textId="77777777" w:rsidR="0052674F" w:rsidRPr="0052674F" w:rsidRDefault="0052674F" w:rsidP="0052674F">
      <w:pPr>
        <w:spacing w:before="100" w:beforeAutospacing="1" w:after="100" w:afterAutospacing="1" w:line="240" w:lineRule="auto"/>
        <w:rPr>
          <w:rFonts w:ascii="Times New Roman" w:eastAsia="Times New Roman" w:hAnsi="Times New Roman" w:cs="Times New Roman"/>
          <w:sz w:val="24"/>
          <w:szCs w:val="24"/>
          <w:lang w:eastAsia="en-IN"/>
        </w:rPr>
      </w:pPr>
      <w:r w:rsidRPr="0052674F">
        <w:rPr>
          <w:rFonts w:ascii="Times New Roman" w:eastAsia="Times New Roman" w:hAnsi="Times New Roman" w:cs="Times New Roman"/>
          <w:sz w:val="24"/>
          <w:szCs w:val="24"/>
          <w:lang w:eastAsia="en-IN"/>
        </w:rPr>
        <w:t>In the contemporary digital age, managing personal finances, healthcare, and insurance has become increasingly complex. The need to access and manage information across different platforms can be both time-consuming and inefficient. Users often find themselves switching between multiple applications for banking, loan services, hospital locators, and health insurance management, leading to fragmented experiences and redundant data entry.</w:t>
      </w:r>
    </w:p>
    <w:p w14:paraId="36964412" w14:textId="6CDD4135" w:rsidR="0052674F" w:rsidRDefault="0052674F" w:rsidP="0055440F">
      <w:pPr>
        <w:spacing w:before="100" w:beforeAutospacing="1" w:after="100" w:afterAutospacing="1" w:line="240" w:lineRule="auto"/>
        <w:rPr>
          <w:rFonts w:ascii="Times New Roman" w:eastAsia="Times New Roman" w:hAnsi="Times New Roman" w:cs="Times New Roman"/>
          <w:sz w:val="24"/>
          <w:szCs w:val="24"/>
          <w:lang w:eastAsia="en-IN"/>
        </w:rPr>
      </w:pPr>
      <w:r w:rsidRPr="0052674F">
        <w:rPr>
          <w:rFonts w:ascii="Times New Roman" w:eastAsia="Times New Roman" w:hAnsi="Times New Roman" w:cs="Times New Roman"/>
          <w:sz w:val="24"/>
          <w:szCs w:val="24"/>
          <w:lang w:eastAsia="en-IN"/>
        </w:rPr>
        <w:t>This project introduces an innovative integrated Android application designed to streamline and unify these essential services into a single, user-friendly platform. The application leverages modern mobile technology to provide a comprehensive solution for searching and managing banking services, locating hospitals, exploring loan options, and handling health insurance details.</w:t>
      </w:r>
    </w:p>
    <w:p w14:paraId="2CDEB775" w14:textId="77777777" w:rsidR="003271C1" w:rsidRPr="0052674F" w:rsidRDefault="003271C1" w:rsidP="0055440F">
      <w:pPr>
        <w:spacing w:before="100" w:beforeAutospacing="1" w:after="100" w:afterAutospacing="1" w:line="240" w:lineRule="auto"/>
        <w:rPr>
          <w:rFonts w:ascii="Times New Roman" w:eastAsia="Times New Roman" w:hAnsi="Times New Roman" w:cs="Times New Roman"/>
          <w:sz w:val="24"/>
          <w:szCs w:val="24"/>
          <w:lang w:eastAsia="en-IN"/>
        </w:rPr>
      </w:pPr>
    </w:p>
    <w:p w14:paraId="664C5EE2" w14:textId="77777777" w:rsidR="00133FB6" w:rsidRDefault="00133FB6" w:rsidP="0052674F">
      <w:pPr>
        <w:spacing w:before="100" w:beforeAutospacing="1" w:after="100" w:afterAutospacing="1" w:line="240" w:lineRule="auto"/>
        <w:rPr>
          <w:rFonts w:ascii="Times New Roman" w:eastAsia="Times New Roman" w:hAnsi="Times New Roman" w:cs="Times New Roman"/>
          <w:b/>
          <w:bCs/>
          <w:sz w:val="24"/>
          <w:szCs w:val="24"/>
          <w:lang w:eastAsia="en-IN"/>
        </w:rPr>
      </w:pPr>
    </w:p>
    <w:p w14:paraId="3DBE48EC" w14:textId="1AE0F9D1" w:rsidR="0052674F" w:rsidRPr="0052674F" w:rsidRDefault="0052674F" w:rsidP="0052674F">
      <w:pPr>
        <w:spacing w:before="100" w:beforeAutospacing="1" w:after="100" w:afterAutospacing="1" w:line="240" w:lineRule="auto"/>
        <w:rPr>
          <w:rFonts w:ascii="Times New Roman" w:eastAsia="Times New Roman" w:hAnsi="Times New Roman" w:cs="Times New Roman"/>
          <w:sz w:val="24"/>
          <w:szCs w:val="24"/>
          <w:lang w:eastAsia="en-IN"/>
        </w:rPr>
      </w:pPr>
      <w:r w:rsidRPr="0052674F">
        <w:rPr>
          <w:rFonts w:ascii="Times New Roman" w:eastAsia="Times New Roman" w:hAnsi="Times New Roman" w:cs="Times New Roman"/>
          <w:b/>
          <w:bCs/>
          <w:sz w:val="24"/>
          <w:szCs w:val="24"/>
          <w:lang w:eastAsia="en-IN"/>
        </w:rPr>
        <w:t>Core Features of the Application:</w:t>
      </w:r>
    </w:p>
    <w:p w14:paraId="48004C2B" w14:textId="77777777" w:rsidR="0052674F" w:rsidRPr="0052674F" w:rsidRDefault="0052674F" w:rsidP="0052674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2674F">
        <w:rPr>
          <w:rFonts w:ascii="Times New Roman" w:eastAsia="Times New Roman" w:hAnsi="Times New Roman" w:cs="Times New Roman"/>
          <w:b/>
          <w:bCs/>
          <w:sz w:val="24"/>
          <w:szCs w:val="24"/>
          <w:lang w:eastAsia="en-IN"/>
        </w:rPr>
        <w:t>Banking Services Search</w:t>
      </w:r>
      <w:r w:rsidRPr="0052674F">
        <w:rPr>
          <w:rFonts w:ascii="Times New Roman" w:eastAsia="Times New Roman" w:hAnsi="Times New Roman" w:cs="Times New Roman"/>
          <w:sz w:val="24"/>
          <w:szCs w:val="24"/>
          <w:lang w:eastAsia="en-IN"/>
        </w:rPr>
        <w:t>: Users can easily search for banking services, compare interest rates, find nearby bank branches and ATMs, and access customer support.</w:t>
      </w:r>
    </w:p>
    <w:p w14:paraId="4E76DD92" w14:textId="77777777" w:rsidR="0052674F" w:rsidRPr="0052674F" w:rsidRDefault="0052674F" w:rsidP="0052674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2674F">
        <w:rPr>
          <w:rFonts w:ascii="Times New Roman" w:eastAsia="Times New Roman" w:hAnsi="Times New Roman" w:cs="Times New Roman"/>
          <w:b/>
          <w:bCs/>
          <w:sz w:val="24"/>
          <w:szCs w:val="24"/>
          <w:lang w:eastAsia="en-IN"/>
        </w:rPr>
        <w:t>Hospital Locator</w:t>
      </w:r>
      <w:r w:rsidRPr="0052674F">
        <w:rPr>
          <w:rFonts w:ascii="Times New Roman" w:eastAsia="Times New Roman" w:hAnsi="Times New Roman" w:cs="Times New Roman"/>
          <w:sz w:val="24"/>
          <w:szCs w:val="24"/>
          <w:lang w:eastAsia="en-IN"/>
        </w:rPr>
        <w:t>: The app provides detailed information on nearby hospitals, including contact details, available services, and patient reviews, helping users make informed healthcare choices.</w:t>
      </w:r>
    </w:p>
    <w:p w14:paraId="411EFC9C" w14:textId="77777777" w:rsidR="0052674F" w:rsidRPr="0052674F" w:rsidRDefault="0052674F" w:rsidP="0052674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2674F">
        <w:rPr>
          <w:rFonts w:ascii="Times New Roman" w:eastAsia="Times New Roman" w:hAnsi="Times New Roman" w:cs="Times New Roman"/>
          <w:b/>
          <w:bCs/>
          <w:sz w:val="24"/>
          <w:szCs w:val="24"/>
          <w:lang w:eastAsia="en-IN"/>
        </w:rPr>
        <w:t>Loan Information and Comparison</w:t>
      </w:r>
      <w:r w:rsidRPr="0052674F">
        <w:rPr>
          <w:rFonts w:ascii="Times New Roman" w:eastAsia="Times New Roman" w:hAnsi="Times New Roman" w:cs="Times New Roman"/>
          <w:sz w:val="24"/>
          <w:szCs w:val="24"/>
          <w:lang w:eastAsia="en-IN"/>
        </w:rPr>
        <w:t>: Users can explore various loan options, compare interest rates, and receive personalized loan recommendations based on their financial profiles.</w:t>
      </w:r>
    </w:p>
    <w:p w14:paraId="5CCDCCF4" w14:textId="77777777" w:rsidR="0052674F" w:rsidRPr="0052674F" w:rsidRDefault="0052674F" w:rsidP="0052674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2674F">
        <w:rPr>
          <w:rFonts w:ascii="Times New Roman" w:eastAsia="Times New Roman" w:hAnsi="Times New Roman" w:cs="Times New Roman"/>
          <w:b/>
          <w:bCs/>
          <w:sz w:val="24"/>
          <w:szCs w:val="24"/>
          <w:lang w:eastAsia="en-IN"/>
        </w:rPr>
        <w:t>Health Insurance Management</w:t>
      </w:r>
      <w:r w:rsidRPr="0052674F">
        <w:rPr>
          <w:rFonts w:ascii="Times New Roman" w:eastAsia="Times New Roman" w:hAnsi="Times New Roman" w:cs="Times New Roman"/>
          <w:sz w:val="24"/>
          <w:szCs w:val="24"/>
          <w:lang w:eastAsia="en-IN"/>
        </w:rPr>
        <w:t>: The application allows users to store and manage their health insurance details, track claims, receive policy renewal reminders, and access insurance provider information.</w:t>
      </w:r>
    </w:p>
    <w:p w14:paraId="5E3C9623" w14:textId="77777777" w:rsidR="0052674F" w:rsidRPr="0052674F" w:rsidRDefault="0052674F" w:rsidP="0052674F">
      <w:pPr>
        <w:spacing w:before="100" w:beforeAutospacing="1" w:after="100" w:afterAutospacing="1" w:line="240" w:lineRule="auto"/>
        <w:rPr>
          <w:rFonts w:ascii="Times New Roman" w:eastAsia="Times New Roman" w:hAnsi="Times New Roman" w:cs="Times New Roman"/>
          <w:sz w:val="24"/>
          <w:szCs w:val="24"/>
          <w:lang w:eastAsia="en-IN"/>
        </w:rPr>
      </w:pPr>
      <w:r w:rsidRPr="0052674F">
        <w:rPr>
          <w:rFonts w:ascii="Times New Roman" w:eastAsia="Times New Roman" w:hAnsi="Times New Roman" w:cs="Times New Roman"/>
          <w:sz w:val="24"/>
          <w:szCs w:val="24"/>
          <w:lang w:eastAsia="en-IN"/>
        </w:rPr>
        <w:t>By consolidating these essential services into one mobile application, we aim to enhance user convenience, promote informed decision-making, and improve the overall efficiency of managing personal finance and healthcare needs. This integrated approach not only addresses the current challenges associated with using multiple applications but also sets the stage for future innovations in personal management technology.</w:t>
      </w:r>
    </w:p>
    <w:p w14:paraId="5558B353" w14:textId="77777777" w:rsidR="0052674F" w:rsidRDefault="0052674F" w:rsidP="0052674F">
      <w:pPr>
        <w:spacing w:before="100" w:beforeAutospacing="1" w:after="100" w:afterAutospacing="1" w:line="240" w:lineRule="auto"/>
        <w:rPr>
          <w:rFonts w:ascii="Times New Roman" w:eastAsia="Times New Roman" w:hAnsi="Times New Roman" w:cs="Times New Roman"/>
          <w:sz w:val="24"/>
          <w:szCs w:val="24"/>
          <w:lang w:eastAsia="en-IN"/>
        </w:rPr>
      </w:pPr>
    </w:p>
    <w:p w14:paraId="46E46599" w14:textId="77777777" w:rsidR="0052674F" w:rsidRPr="0052674F" w:rsidRDefault="0052674F" w:rsidP="0052674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2674F">
        <w:rPr>
          <w:rFonts w:ascii="Times New Roman" w:eastAsia="Times New Roman" w:hAnsi="Times New Roman" w:cs="Times New Roman"/>
          <w:b/>
          <w:bCs/>
          <w:sz w:val="27"/>
          <w:szCs w:val="27"/>
          <w:lang w:eastAsia="en-IN"/>
        </w:rPr>
        <w:t>Existing Systems:</w:t>
      </w:r>
    </w:p>
    <w:p w14:paraId="431A6E61" w14:textId="77777777" w:rsidR="0052674F" w:rsidRPr="0052674F" w:rsidRDefault="0052674F" w:rsidP="0052674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2674F">
        <w:rPr>
          <w:rFonts w:ascii="Times New Roman" w:eastAsia="Times New Roman" w:hAnsi="Times New Roman" w:cs="Times New Roman"/>
          <w:b/>
          <w:bCs/>
          <w:sz w:val="24"/>
          <w:szCs w:val="24"/>
          <w:lang w:eastAsia="en-IN"/>
        </w:rPr>
        <w:t>Individual Bank Apps</w:t>
      </w:r>
      <w:r w:rsidRPr="0052674F">
        <w:rPr>
          <w:rFonts w:ascii="Times New Roman" w:eastAsia="Times New Roman" w:hAnsi="Times New Roman" w:cs="Times New Roman"/>
          <w:sz w:val="24"/>
          <w:szCs w:val="24"/>
          <w:lang w:eastAsia="en-IN"/>
        </w:rPr>
        <w:t>:</w:t>
      </w:r>
    </w:p>
    <w:p w14:paraId="68096A3C" w14:textId="77777777" w:rsidR="0052674F" w:rsidRPr="0052674F" w:rsidRDefault="0052674F" w:rsidP="0052674F">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2674F">
        <w:rPr>
          <w:rFonts w:ascii="Times New Roman" w:eastAsia="Times New Roman" w:hAnsi="Times New Roman" w:cs="Times New Roman"/>
          <w:b/>
          <w:bCs/>
          <w:sz w:val="24"/>
          <w:szCs w:val="24"/>
          <w:lang w:eastAsia="en-IN"/>
        </w:rPr>
        <w:t>Functionality</w:t>
      </w:r>
      <w:r w:rsidRPr="0052674F">
        <w:rPr>
          <w:rFonts w:ascii="Times New Roman" w:eastAsia="Times New Roman" w:hAnsi="Times New Roman" w:cs="Times New Roman"/>
          <w:sz w:val="24"/>
          <w:szCs w:val="24"/>
          <w:lang w:eastAsia="en-IN"/>
        </w:rPr>
        <w:t>: These apps typically offer services like balance checking, fund transfers, loan applications, and customer support.</w:t>
      </w:r>
    </w:p>
    <w:p w14:paraId="4C3D6852" w14:textId="77777777" w:rsidR="0052674F" w:rsidRPr="0052674F" w:rsidRDefault="0052674F" w:rsidP="0052674F">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2674F">
        <w:rPr>
          <w:rFonts w:ascii="Times New Roman" w:eastAsia="Times New Roman" w:hAnsi="Times New Roman" w:cs="Times New Roman"/>
          <w:b/>
          <w:bCs/>
          <w:sz w:val="24"/>
          <w:szCs w:val="24"/>
          <w:lang w:eastAsia="en-IN"/>
        </w:rPr>
        <w:t>Disadvantages</w:t>
      </w:r>
      <w:r w:rsidRPr="0052674F">
        <w:rPr>
          <w:rFonts w:ascii="Times New Roman" w:eastAsia="Times New Roman" w:hAnsi="Times New Roman" w:cs="Times New Roman"/>
          <w:sz w:val="24"/>
          <w:szCs w:val="24"/>
          <w:lang w:eastAsia="en-IN"/>
        </w:rPr>
        <w:t>:</w:t>
      </w:r>
    </w:p>
    <w:p w14:paraId="6AD7FA89" w14:textId="77777777" w:rsidR="0052674F" w:rsidRPr="0052674F" w:rsidRDefault="0052674F" w:rsidP="0052674F">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2674F">
        <w:rPr>
          <w:rFonts w:ascii="Times New Roman" w:eastAsia="Times New Roman" w:hAnsi="Times New Roman" w:cs="Times New Roman"/>
          <w:sz w:val="24"/>
          <w:szCs w:val="24"/>
          <w:lang w:eastAsia="en-IN"/>
        </w:rPr>
        <w:t>Users need to manage multiple apps if they have accounts in different banks.</w:t>
      </w:r>
    </w:p>
    <w:p w14:paraId="7AB3576C" w14:textId="77777777" w:rsidR="0052674F" w:rsidRPr="0052674F" w:rsidRDefault="0052674F" w:rsidP="0052674F">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2674F">
        <w:rPr>
          <w:rFonts w:ascii="Times New Roman" w:eastAsia="Times New Roman" w:hAnsi="Times New Roman" w:cs="Times New Roman"/>
          <w:sz w:val="24"/>
          <w:szCs w:val="24"/>
          <w:lang w:eastAsia="en-IN"/>
        </w:rPr>
        <w:t>Lack of unified comparison for interest rates and loan options across banks.</w:t>
      </w:r>
    </w:p>
    <w:p w14:paraId="4D2DBB9A" w14:textId="77777777" w:rsidR="0052674F" w:rsidRPr="0052674F" w:rsidRDefault="0052674F" w:rsidP="0052674F">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2674F">
        <w:rPr>
          <w:rFonts w:ascii="Times New Roman" w:eastAsia="Times New Roman" w:hAnsi="Times New Roman" w:cs="Times New Roman"/>
          <w:sz w:val="24"/>
          <w:szCs w:val="24"/>
          <w:lang w:eastAsia="en-IN"/>
        </w:rPr>
        <w:t>Inconsistent user experiences and features across different banking apps.</w:t>
      </w:r>
    </w:p>
    <w:p w14:paraId="6E82D60A" w14:textId="77777777" w:rsidR="0052674F" w:rsidRPr="0052674F" w:rsidRDefault="0052674F" w:rsidP="0052674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2674F">
        <w:rPr>
          <w:rFonts w:ascii="Times New Roman" w:eastAsia="Times New Roman" w:hAnsi="Times New Roman" w:cs="Times New Roman"/>
          <w:b/>
          <w:bCs/>
          <w:sz w:val="24"/>
          <w:szCs w:val="24"/>
          <w:lang w:eastAsia="en-IN"/>
        </w:rPr>
        <w:t>Hospital Locator Apps</w:t>
      </w:r>
      <w:r w:rsidRPr="0052674F">
        <w:rPr>
          <w:rFonts w:ascii="Times New Roman" w:eastAsia="Times New Roman" w:hAnsi="Times New Roman" w:cs="Times New Roman"/>
          <w:sz w:val="24"/>
          <w:szCs w:val="24"/>
          <w:lang w:eastAsia="en-IN"/>
        </w:rPr>
        <w:t>:</w:t>
      </w:r>
    </w:p>
    <w:p w14:paraId="2C5A2855" w14:textId="77777777" w:rsidR="0052674F" w:rsidRPr="0052674F" w:rsidRDefault="0052674F" w:rsidP="0052674F">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2674F">
        <w:rPr>
          <w:rFonts w:ascii="Times New Roman" w:eastAsia="Times New Roman" w:hAnsi="Times New Roman" w:cs="Times New Roman"/>
          <w:b/>
          <w:bCs/>
          <w:sz w:val="24"/>
          <w:szCs w:val="24"/>
          <w:lang w:eastAsia="en-IN"/>
        </w:rPr>
        <w:t>Functionality</w:t>
      </w:r>
      <w:r w:rsidRPr="0052674F">
        <w:rPr>
          <w:rFonts w:ascii="Times New Roman" w:eastAsia="Times New Roman" w:hAnsi="Times New Roman" w:cs="Times New Roman"/>
          <w:sz w:val="24"/>
          <w:szCs w:val="24"/>
          <w:lang w:eastAsia="en-IN"/>
        </w:rPr>
        <w:t>: These apps help users find nearby hospitals, see services offered, and read patient reviews.</w:t>
      </w:r>
    </w:p>
    <w:p w14:paraId="19CA1189" w14:textId="77777777" w:rsidR="0052674F" w:rsidRPr="0052674F" w:rsidRDefault="0052674F" w:rsidP="0052674F">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2674F">
        <w:rPr>
          <w:rFonts w:ascii="Times New Roman" w:eastAsia="Times New Roman" w:hAnsi="Times New Roman" w:cs="Times New Roman"/>
          <w:b/>
          <w:bCs/>
          <w:sz w:val="24"/>
          <w:szCs w:val="24"/>
          <w:lang w:eastAsia="en-IN"/>
        </w:rPr>
        <w:t>Disadvantages</w:t>
      </w:r>
      <w:r w:rsidRPr="0052674F">
        <w:rPr>
          <w:rFonts w:ascii="Times New Roman" w:eastAsia="Times New Roman" w:hAnsi="Times New Roman" w:cs="Times New Roman"/>
          <w:sz w:val="24"/>
          <w:szCs w:val="24"/>
          <w:lang w:eastAsia="en-IN"/>
        </w:rPr>
        <w:t>:</w:t>
      </w:r>
    </w:p>
    <w:p w14:paraId="780F6146" w14:textId="77777777" w:rsidR="0052674F" w:rsidRPr="0052674F" w:rsidRDefault="0052674F" w:rsidP="0052674F">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2674F">
        <w:rPr>
          <w:rFonts w:ascii="Times New Roman" w:eastAsia="Times New Roman" w:hAnsi="Times New Roman" w:cs="Times New Roman"/>
          <w:sz w:val="24"/>
          <w:szCs w:val="24"/>
          <w:lang w:eastAsia="en-IN"/>
        </w:rPr>
        <w:t>Limited integration with personal health records and insurance details.</w:t>
      </w:r>
    </w:p>
    <w:p w14:paraId="0113B697" w14:textId="77777777" w:rsidR="0052674F" w:rsidRPr="0052674F" w:rsidRDefault="0052674F" w:rsidP="0052674F">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2674F">
        <w:rPr>
          <w:rFonts w:ascii="Times New Roman" w:eastAsia="Times New Roman" w:hAnsi="Times New Roman" w:cs="Times New Roman"/>
          <w:sz w:val="24"/>
          <w:szCs w:val="24"/>
          <w:lang w:eastAsia="en-IN"/>
        </w:rPr>
        <w:t>Often lack detailed information about hospital services and specializations.</w:t>
      </w:r>
    </w:p>
    <w:p w14:paraId="6C507194" w14:textId="77777777" w:rsidR="0052674F" w:rsidRDefault="0052674F" w:rsidP="0052674F">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2674F">
        <w:rPr>
          <w:rFonts w:ascii="Times New Roman" w:eastAsia="Times New Roman" w:hAnsi="Times New Roman" w:cs="Times New Roman"/>
          <w:sz w:val="24"/>
          <w:szCs w:val="24"/>
          <w:lang w:eastAsia="en-IN"/>
        </w:rPr>
        <w:t>May not provide real-time updates on hospital availability or wait times.</w:t>
      </w:r>
    </w:p>
    <w:p w14:paraId="17458361" w14:textId="77777777" w:rsidR="00133FB6" w:rsidRDefault="00133FB6" w:rsidP="00133FB6">
      <w:pPr>
        <w:spacing w:before="100" w:beforeAutospacing="1" w:after="100" w:afterAutospacing="1" w:line="240" w:lineRule="auto"/>
        <w:rPr>
          <w:rFonts w:ascii="Times New Roman" w:eastAsia="Times New Roman" w:hAnsi="Times New Roman" w:cs="Times New Roman"/>
          <w:sz w:val="24"/>
          <w:szCs w:val="24"/>
          <w:lang w:eastAsia="en-IN"/>
        </w:rPr>
      </w:pPr>
    </w:p>
    <w:p w14:paraId="54C113D2" w14:textId="77777777" w:rsidR="00133FB6" w:rsidRDefault="00133FB6" w:rsidP="00133FB6">
      <w:pPr>
        <w:spacing w:before="100" w:beforeAutospacing="1" w:after="100" w:afterAutospacing="1" w:line="240" w:lineRule="auto"/>
        <w:rPr>
          <w:rFonts w:ascii="Times New Roman" w:eastAsia="Times New Roman" w:hAnsi="Times New Roman" w:cs="Times New Roman"/>
          <w:sz w:val="24"/>
          <w:szCs w:val="24"/>
          <w:lang w:eastAsia="en-IN"/>
        </w:rPr>
      </w:pPr>
    </w:p>
    <w:p w14:paraId="55605158" w14:textId="77777777" w:rsidR="00133FB6" w:rsidRPr="0052674F" w:rsidRDefault="00133FB6" w:rsidP="00133FB6">
      <w:pPr>
        <w:spacing w:before="100" w:beforeAutospacing="1" w:after="100" w:afterAutospacing="1" w:line="240" w:lineRule="auto"/>
        <w:rPr>
          <w:rFonts w:ascii="Times New Roman" w:eastAsia="Times New Roman" w:hAnsi="Times New Roman" w:cs="Times New Roman"/>
          <w:sz w:val="24"/>
          <w:szCs w:val="24"/>
          <w:lang w:eastAsia="en-IN"/>
        </w:rPr>
      </w:pPr>
    </w:p>
    <w:p w14:paraId="652239D8" w14:textId="77777777" w:rsidR="0052674F" w:rsidRPr="0052674F" w:rsidRDefault="0052674F" w:rsidP="0052674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2674F">
        <w:rPr>
          <w:rFonts w:ascii="Times New Roman" w:eastAsia="Times New Roman" w:hAnsi="Times New Roman" w:cs="Times New Roman"/>
          <w:b/>
          <w:bCs/>
          <w:sz w:val="24"/>
          <w:szCs w:val="24"/>
          <w:lang w:eastAsia="en-IN"/>
        </w:rPr>
        <w:t>Loan Comparison Websites/Apps</w:t>
      </w:r>
      <w:r w:rsidRPr="0052674F">
        <w:rPr>
          <w:rFonts w:ascii="Times New Roman" w:eastAsia="Times New Roman" w:hAnsi="Times New Roman" w:cs="Times New Roman"/>
          <w:sz w:val="24"/>
          <w:szCs w:val="24"/>
          <w:lang w:eastAsia="en-IN"/>
        </w:rPr>
        <w:t>:</w:t>
      </w:r>
    </w:p>
    <w:p w14:paraId="6D11FB3E" w14:textId="77777777" w:rsidR="0052674F" w:rsidRPr="0052674F" w:rsidRDefault="0052674F" w:rsidP="0052674F">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2674F">
        <w:rPr>
          <w:rFonts w:ascii="Times New Roman" w:eastAsia="Times New Roman" w:hAnsi="Times New Roman" w:cs="Times New Roman"/>
          <w:b/>
          <w:bCs/>
          <w:sz w:val="24"/>
          <w:szCs w:val="24"/>
          <w:lang w:eastAsia="en-IN"/>
        </w:rPr>
        <w:t>Functionality</w:t>
      </w:r>
      <w:r w:rsidRPr="0052674F">
        <w:rPr>
          <w:rFonts w:ascii="Times New Roman" w:eastAsia="Times New Roman" w:hAnsi="Times New Roman" w:cs="Times New Roman"/>
          <w:sz w:val="24"/>
          <w:szCs w:val="24"/>
          <w:lang w:eastAsia="en-IN"/>
        </w:rPr>
        <w:t>: These platforms allow users to compare loan options from various financial institutions.</w:t>
      </w:r>
    </w:p>
    <w:p w14:paraId="65E06951" w14:textId="77777777" w:rsidR="0052674F" w:rsidRPr="0052674F" w:rsidRDefault="0052674F" w:rsidP="0052674F">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2674F">
        <w:rPr>
          <w:rFonts w:ascii="Times New Roman" w:eastAsia="Times New Roman" w:hAnsi="Times New Roman" w:cs="Times New Roman"/>
          <w:b/>
          <w:bCs/>
          <w:sz w:val="24"/>
          <w:szCs w:val="24"/>
          <w:lang w:eastAsia="en-IN"/>
        </w:rPr>
        <w:t>Disadvantages</w:t>
      </w:r>
      <w:r w:rsidRPr="0052674F">
        <w:rPr>
          <w:rFonts w:ascii="Times New Roman" w:eastAsia="Times New Roman" w:hAnsi="Times New Roman" w:cs="Times New Roman"/>
          <w:sz w:val="24"/>
          <w:szCs w:val="24"/>
          <w:lang w:eastAsia="en-IN"/>
        </w:rPr>
        <w:t>:</w:t>
      </w:r>
    </w:p>
    <w:p w14:paraId="6D352290" w14:textId="77777777" w:rsidR="0052674F" w:rsidRPr="0052674F" w:rsidRDefault="0052674F" w:rsidP="0052674F">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2674F">
        <w:rPr>
          <w:rFonts w:ascii="Times New Roman" w:eastAsia="Times New Roman" w:hAnsi="Times New Roman" w:cs="Times New Roman"/>
          <w:sz w:val="24"/>
          <w:szCs w:val="24"/>
          <w:lang w:eastAsia="en-IN"/>
        </w:rPr>
        <w:t>Users may have to visit multiple websites or apps to get a comprehensive comparison.</w:t>
      </w:r>
    </w:p>
    <w:p w14:paraId="2A7BDBDC" w14:textId="77777777" w:rsidR="0052674F" w:rsidRPr="0052674F" w:rsidRDefault="0052674F" w:rsidP="0052674F">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2674F">
        <w:rPr>
          <w:rFonts w:ascii="Times New Roman" w:eastAsia="Times New Roman" w:hAnsi="Times New Roman" w:cs="Times New Roman"/>
          <w:sz w:val="24"/>
          <w:szCs w:val="24"/>
          <w:lang w:eastAsia="en-IN"/>
        </w:rPr>
        <w:t>Often lack personalized loan recommendations based on the user's financial profile.</w:t>
      </w:r>
    </w:p>
    <w:p w14:paraId="6CAE4FF9" w14:textId="77777777" w:rsidR="0052674F" w:rsidRPr="0052674F" w:rsidRDefault="0052674F" w:rsidP="0052674F">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2674F">
        <w:rPr>
          <w:rFonts w:ascii="Times New Roman" w:eastAsia="Times New Roman" w:hAnsi="Times New Roman" w:cs="Times New Roman"/>
          <w:sz w:val="24"/>
          <w:szCs w:val="24"/>
          <w:lang w:eastAsia="en-IN"/>
        </w:rPr>
        <w:t>Security concerns regarding personal and financial data shared across multiple platforms.</w:t>
      </w:r>
    </w:p>
    <w:p w14:paraId="763F077A" w14:textId="77777777" w:rsidR="0052674F" w:rsidRPr="0052674F" w:rsidRDefault="0052674F" w:rsidP="0052674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2674F">
        <w:rPr>
          <w:rFonts w:ascii="Times New Roman" w:eastAsia="Times New Roman" w:hAnsi="Times New Roman" w:cs="Times New Roman"/>
          <w:b/>
          <w:bCs/>
          <w:sz w:val="24"/>
          <w:szCs w:val="24"/>
          <w:lang w:eastAsia="en-IN"/>
        </w:rPr>
        <w:t>Health Insurance Management Apps</w:t>
      </w:r>
      <w:r w:rsidRPr="0052674F">
        <w:rPr>
          <w:rFonts w:ascii="Times New Roman" w:eastAsia="Times New Roman" w:hAnsi="Times New Roman" w:cs="Times New Roman"/>
          <w:sz w:val="24"/>
          <w:szCs w:val="24"/>
          <w:lang w:eastAsia="en-IN"/>
        </w:rPr>
        <w:t>:</w:t>
      </w:r>
    </w:p>
    <w:p w14:paraId="6B0ED59E" w14:textId="77777777" w:rsidR="0052674F" w:rsidRPr="0052674F" w:rsidRDefault="0052674F" w:rsidP="0052674F">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2674F">
        <w:rPr>
          <w:rFonts w:ascii="Times New Roman" w:eastAsia="Times New Roman" w:hAnsi="Times New Roman" w:cs="Times New Roman"/>
          <w:b/>
          <w:bCs/>
          <w:sz w:val="24"/>
          <w:szCs w:val="24"/>
          <w:lang w:eastAsia="en-IN"/>
        </w:rPr>
        <w:t>Functionality</w:t>
      </w:r>
      <w:r w:rsidRPr="0052674F">
        <w:rPr>
          <w:rFonts w:ascii="Times New Roman" w:eastAsia="Times New Roman" w:hAnsi="Times New Roman" w:cs="Times New Roman"/>
          <w:sz w:val="24"/>
          <w:szCs w:val="24"/>
          <w:lang w:eastAsia="en-IN"/>
        </w:rPr>
        <w:t>: These apps enable users to manage their health insurance policies, track claims, and receive policy renewal reminders.</w:t>
      </w:r>
    </w:p>
    <w:p w14:paraId="332609CE" w14:textId="77777777" w:rsidR="0052674F" w:rsidRPr="0052674F" w:rsidRDefault="0052674F" w:rsidP="0052674F">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2674F">
        <w:rPr>
          <w:rFonts w:ascii="Times New Roman" w:eastAsia="Times New Roman" w:hAnsi="Times New Roman" w:cs="Times New Roman"/>
          <w:b/>
          <w:bCs/>
          <w:sz w:val="24"/>
          <w:szCs w:val="24"/>
          <w:lang w:eastAsia="en-IN"/>
        </w:rPr>
        <w:t>Disadvantages</w:t>
      </w:r>
      <w:r w:rsidRPr="0052674F">
        <w:rPr>
          <w:rFonts w:ascii="Times New Roman" w:eastAsia="Times New Roman" w:hAnsi="Times New Roman" w:cs="Times New Roman"/>
          <w:sz w:val="24"/>
          <w:szCs w:val="24"/>
          <w:lang w:eastAsia="en-IN"/>
        </w:rPr>
        <w:t>:</w:t>
      </w:r>
    </w:p>
    <w:p w14:paraId="555303F8" w14:textId="77777777" w:rsidR="0052674F" w:rsidRPr="0052674F" w:rsidRDefault="0052674F" w:rsidP="0052674F">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2674F">
        <w:rPr>
          <w:rFonts w:ascii="Times New Roman" w:eastAsia="Times New Roman" w:hAnsi="Times New Roman" w:cs="Times New Roman"/>
          <w:sz w:val="24"/>
          <w:szCs w:val="24"/>
          <w:lang w:eastAsia="en-IN"/>
        </w:rPr>
        <w:t>Limited integration with hospital locators and healthcare providers.</w:t>
      </w:r>
    </w:p>
    <w:p w14:paraId="6CCC1CA7" w14:textId="77777777" w:rsidR="0052674F" w:rsidRPr="0052674F" w:rsidRDefault="0052674F" w:rsidP="0052674F">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2674F">
        <w:rPr>
          <w:rFonts w:ascii="Times New Roman" w:eastAsia="Times New Roman" w:hAnsi="Times New Roman" w:cs="Times New Roman"/>
          <w:sz w:val="24"/>
          <w:szCs w:val="24"/>
          <w:lang w:eastAsia="en-IN"/>
        </w:rPr>
        <w:t>Users need to manually enter and update insurance details.</w:t>
      </w:r>
    </w:p>
    <w:p w14:paraId="6D743185" w14:textId="77777777" w:rsidR="0052674F" w:rsidRPr="0052674F" w:rsidRDefault="0052674F" w:rsidP="0052674F">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2674F">
        <w:rPr>
          <w:rFonts w:ascii="Times New Roman" w:eastAsia="Times New Roman" w:hAnsi="Times New Roman" w:cs="Times New Roman"/>
          <w:sz w:val="24"/>
          <w:szCs w:val="24"/>
          <w:lang w:eastAsia="en-IN"/>
        </w:rPr>
        <w:t>Lack of comprehensive integration with other financial and healthcare services.</w:t>
      </w:r>
    </w:p>
    <w:p w14:paraId="1D9CA917" w14:textId="77777777" w:rsidR="0052674F" w:rsidRPr="0052674F" w:rsidRDefault="0052674F" w:rsidP="0052674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2674F">
        <w:rPr>
          <w:rFonts w:ascii="Times New Roman" w:eastAsia="Times New Roman" w:hAnsi="Times New Roman" w:cs="Times New Roman"/>
          <w:b/>
          <w:bCs/>
          <w:sz w:val="27"/>
          <w:szCs w:val="27"/>
          <w:lang w:eastAsia="en-IN"/>
        </w:rPr>
        <w:t>Disadvantages of Existing Systems:</w:t>
      </w:r>
    </w:p>
    <w:p w14:paraId="1E0F8EE1" w14:textId="77777777" w:rsidR="0052674F" w:rsidRPr="0052674F" w:rsidRDefault="0052674F" w:rsidP="0052674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2674F">
        <w:rPr>
          <w:rFonts w:ascii="Times New Roman" w:eastAsia="Times New Roman" w:hAnsi="Times New Roman" w:cs="Times New Roman"/>
          <w:b/>
          <w:bCs/>
          <w:sz w:val="24"/>
          <w:szCs w:val="24"/>
          <w:lang w:eastAsia="en-IN"/>
        </w:rPr>
        <w:t>Fragmentation</w:t>
      </w:r>
      <w:r w:rsidRPr="0052674F">
        <w:rPr>
          <w:rFonts w:ascii="Times New Roman" w:eastAsia="Times New Roman" w:hAnsi="Times New Roman" w:cs="Times New Roman"/>
          <w:sz w:val="24"/>
          <w:szCs w:val="24"/>
          <w:lang w:eastAsia="en-IN"/>
        </w:rPr>
        <w:t>:</w:t>
      </w:r>
    </w:p>
    <w:p w14:paraId="55E91811" w14:textId="77777777" w:rsidR="0052674F" w:rsidRPr="0052674F" w:rsidRDefault="0052674F" w:rsidP="0052674F">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2674F">
        <w:rPr>
          <w:rFonts w:ascii="Times New Roman" w:eastAsia="Times New Roman" w:hAnsi="Times New Roman" w:cs="Times New Roman"/>
          <w:sz w:val="24"/>
          <w:szCs w:val="24"/>
          <w:lang w:eastAsia="en-IN"/>
        </w:rPr>
        <w:t>Users have to juggle multiple apps for different services, leading to inefficiency and inconvenience.</w:t>
      </w:r>
    </w:p>
    <w:p w14:paraId="6A4D2535" w14:textId="77777777" w:rsidR="0052674F" w:rsidRPr="0052674F" w:rsidRDefault="0052674F" w:rsidP="0052674F">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2674F">
        <w:rPr>
          <w:rFonts w:ascii="Times New Roman" w:eastAsia="Times New Roman" w:hAnsi="Times New Roman" w:cs="Times New Roman"/>
          <w:sz w:val="24"/>
          <w:szCs w:val="24"/>
          <w:lang w:eastAsia="en-IN"/>
        </w:rPr>
        <w:t>No centralized platform for accessing all necessary information.</w:t>
      </w:r>
    </w:p>
    <w:p w14:paraId="2C9944B6" w14:textId="77777777" w:rsidR="0052674F" w:rsidRPr="0052674F" w:rsidRDefault="0052674F" w:rsidP="0052674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2674F">
        <w:rPr>
          <w:rFonts w:ascii="Times New Roman" w:eastAsia="Times New Roman" w:hAnsi="Times New Roman" w:cs="Times New Roman"/>
          <w:b/>
          <w:bCs/>
          <w:sz w:val="24"/>
          <w:szCs w:val="24"/>
          <w:lang w:eastAsia="en-IN"/>
        </w:rPr>
        <w:t>Inconsistent User Experience</w:t>
      </w:r>
      <w:r w:rsidRPr="0052674F">
        <w:rPr>
          <w:rFonts w:ascii="Times New Roman" w:eastAsia="Times New Roman" w:hAnsi="Times New Roman" w:cs="Times New Roman"/>
          <w:sz w:val="24"/>
          <w:szCs w:val="24"/>
          <w:lang w:eastAsia="en-IN"/>
        </w:rPr>
        <w:t>:</w:t>
      </w:r>
    </w:p>
    <w:p w14:paraId="0EEDC785" w14:textId="77777777" w:rsidR="0052674F" w:rsidRPr="0052674F" w:rsidRDefault="0052674F" w:rsidP="0052674F">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2674F">
        <w:rPr>
          <w:rFonts w:ascii="Times New Roman" w:eastAsia="Times New Roman" w:hAnsi="Times New Roman" w:cs="Times New Roman"/>
          <w:sz w:val="24"/>
          <w:szCs w:val="24"/>
          <w:lang w:eastAsia="en-IN"/>
        </w:rPr>
        <w:t>Different apps offer varying levels of functionality and user experience, making it challenging to use them efficiently.</w:t>
      </w:r>
    </w:p>
    <w:p w14:paraId="530C0525" w14:textId="77777777" w:rsidR="0052674F" w:rsidRPr="0052674F" w:rsidRDefault="0052674F" w:rsidP="0052674F">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2674F">
        <w:rPr>
          <w:rFonts w:ascii="Times New Roman" w:eastAsia="Times New Roman" w:hAnsi="Times New Roman" w:cs="Times New Roman"/>
          <w:sz w:val="24"/>
          <w:szCs w:val="24"/>
          <w:lang w:eastAsia="en-IN"/>
        </w:rPr>
        <w:t>Lack of standardization in app interfaces and features.</w:t>
      </w:r>
    </w:p>
    <w:p w14:paraId="0F2E2F64" w14:textId="77777777" w:rsidR="0052674F" w:rsidRPr="0052674F" w:rsidRDefault="0052674F" w:rsidP="0052674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2674F">
        <w:rPr>
          <w:rFonts w:ascii="Times New Roman" w:eastAsia="Times New Roman" w:hAnsi="Times New Roman" w:cs="Times New Roman"/>
          <w:b/>
          <w:bCs/>
          <w:sz w:val="24"/>
          <w:szCs w:val="24"/>
          <w:lang w:eastAsia="en-IN"/>
        </w:rPr>
        <w:t>Data Redundancy and Inconsistency</w:t>
      </w:r>
      <w:r w:rsidRPr="0052674F">
        <w:rPr>
          <w:rFonts w:ascii="Times New Roman" w:eastAsia="Times New Roman" w:hAnsi="Times New Roman" w:cs="Times New Roman"/>
          <w:sz w:val="24"/>
          <w:szCs w:val="24"/>
          <w:lang w:eastAsia="en-IN"/>
        </w:rPr>
        <w:t>:</w:t>
      </w:r>
    </w:p>
    <w:p w14:paraId="79DCC5B9" w14:textId="77777777" w:rsidR="0052674F" w:rsidRPr="0052674F" w:rsidRDefault="0052674F" w:rsidP="0052674F">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2674F">
        <w:rPr>
          <w:rFonts w:ascii="Times New Roman" w:eastAsia="Times New Roman" w:hAnsi="Times New Roman" w:cs="Times New Roman"/>
          <w:sz w:val="24"/>
          <w:szCs w:val="24"/>
          <w:lang w:eastAsia="en-IN"/>
        </w:rPr>
        <w:t>Users need to enter and manage the same information across multiple platforms, leading to potential data redundancy and inconsistency.</w:t>
      </w:r>
    </w:p>
    <w:p w14:paraId="259A4577" w14:textId="77777777" w:rsidR="0052674F" w:rsidRPr="0052674F" w:rsidRDefault="0052674F" w:rsidP="0052674F">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2674F">
        <w:rPr>
          <w:rFonts w:ascii="Times New Roman" w:eastAsia="Times New Roman" w:hAnsi="Times New Roman" w:cs="Times New Roman"/>
          <w:sz w:val="24"/>
          <w:szCs w:val="24"/>
          <w:lang w:eastAsia="en-IN"/>
        </w:rPr>
        <w:t>Difficulty in maintaining up-to-date information across different services.</w:t>
      </w:r>
    </w:p>
    <w:p w14:paraId="2A67B86E" w14:textId="77777777" w:rsidR="0052674F" w:rsidRPr="0052674F" w:rsidRDefault="0052674F" w:rsidP="0052674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2674F">
        <w:rPr>
          <w:rFonts w:ascii="Times New Roman" w:eastAsia="Times New Roman" w:hAnsi="Times New Roman" w:cs="Times New Roman"/>
          <w:b/>
          <w:bCs/>
          <w:sz w:val="24"/>
          <w:szCs w:val="24"/>
          <w:lang w:eastAsia="en-IN"/>
        </w:rPr>
        <w:t>Security Concerns</w:t>
      </w:r>
      <w:r w:rsidRPr="0052674F">
        <w:rPr>
          <w:rFonts w:ascii="Times New Roman" w:eastAsia="Times New Roman" w:hAnsi="Times New Roman" w:cs="Times New Roman"/>
          <w:sz w:val="24"/>
          <w:szCs w:val="24"/>
          <w:lang w:eastAsia="en-IN"/>
        </w:rPr>
        <w:t>:</w:t>
      </w:r>
    </w:p>
    <w:p w14:paraId="681B1166" w14:textId="77777777" w:rsidR="0052674F" w:rsidRPr="0052674F" w:rsidRDefault="0052674F" w:rsidP="0052674F">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2674F">
        <w:rPr>
          <w:rFonts w:ascii="Times New Roman" w:eastAsia="Times New Roman" w:hAnsi="Times New Roman" w:cs="Times New Roman"/>
          <w:sz w:val="24"/>
          <w:szCs w:val="24"/>
          <w:lang w:eastAsia="en-IN"/>
        </w:rPr>
        <w:t>Multiple apps and platforms increase the risk of data breaches and security vulnerabilities.</w:t>
      </w:r>
    </w:p>
    <w:p w14:paraId="71777428" w14:textId="77777777" w:rsidR="0052674F" w:rsidRPr="0052674F" w:rsidRDefault="0052674F" w:rsidP="0052674F">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2674F">
        <w:rPr>
          <w:rFonts w:ascii="Times New Roman" w:eastAsia="Times New Roman" w:hAnsi="Times New Roman" w:cs="Times New Roman"/>
          <w:sz w:val="24"/>
          <w:szCs w:val="24"/>
          <w:lang w:eastAsia="en-IN"/>
        </w:rPr>
        <w:t>Users need to trust multiple entities with their personal and financial information.</w:t>
      </w:r>
    </w:p>
    <w:p w14:paraId="0EB01746" w14:textId="77777777" w:rsidR="0052674F" w:rsidRPr="0052674F" w:rsidRDefault="0052674F" w:rsidP="0052674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2674F">
        <w:rPr>
          <w:rFonts w:ascii="Times New Roman" w:eastAsia="Times New Roman" w:hAnsi="Times New Roman" w:cs="Times New Roman"/>
          <w:b/>
          <w:bCs/>
          <w:sz w:val="24"/>
          <w:szCs w:val="24"/>
          <w:lang w:eastAsia="en-IN"/>
        </w:rPr>
        <w:t>Limited Integration</w:t>
      </w:r>
      <w:r w:rsidRPr="0052674F">
        <w:rPr>
          <w:rFonts w:ascii="Times New Roman" w:eastAsia="Times New Roman" w:hAnsi="Times New Roman" w:cs="Times New Roman"/>
          <w:sz w:val="24"/>
          <w:szCs w:val="24"/>
          <w:lang w:eastAsia="en-IN"/>
        </w:rPr>
        <w:t>:</w:t>
      </w:r>
    </w:p>
    <w:p w14:paraId="14798BE9" w14:textId="77777777" w:rsidR="0052674F" w:rsidRPr="0052674F" w:rsidRDefault="0052674F" w:rsidP="0052674F">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2674F">
        <w:rPr>
          <w:rFonts w:ascii="Times New Roman" w:eastAsia="Times New Roman" w:hAnsi="Times New Roman" w:cs="Times New Roman"/>
          <w:sz w:val="24"/>
          <w:szCs w:val="24"/>
          <w:lang w:eastAsia="en-IN"/>
        </w:rPr>
        <w:t>Existing systems often lack seamless integration between banking, healthcare, loan services, and insurance management.</w:t>
      </w:r>
    </w:p>
    <w:p w14:paraId="15F914F5" w14:textId="77777777" w:rsidR="0052674F" w:rsidRPr="0052674F" w:rsidRDefault="0052674F" w:rsidP="0052674F">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2674F">
        <w:rPr>
          <w:rFonts w:ascii="Times New Roman" w:eastAsia="Times New Roman" w:hAnsi="Times New Roman" w:cs="Times New Roman"/>
          <w:sz w:val="24"/>
          <w:szCs w:val="24"/>
          <w:lang w:eastAsia="en-IN"/>
        </w:rPr>
        <w:t>Users cannot leverage cross-functional insights and data for better decision-making.</w:t>
      </w:r>
    </w:p>
    <w:p w14:paraId="06940FFE" w14:textId="77777777" w:rsidR="0098341E" w:rsidRDefault="0098341E" w:rsidP="0052674F">
      <w:pPr>
        <w:spacing w:before="100" w:beforeAutospacing="1" w:after="100" w:afterAutospacing="1" w:line="240" w:lineRule="auto"/>
        <w:rPr>
          <w:rFonts w:ascii="Times New Roman" w:eastAsia="Times New Roman" w:hAnsi="Times New Roman" w:cs="Times New Roman"/>
          <w:sz w:val="24"/>
          <w:szCs w:val="24"/>
          <w:lang w:eastAsia="en-IN"/>
        </w:rPr>
      </w:pPr>
    </w:p>
    <w:p w14:paraId="316903B5" w14:textId="77777777" w:rsidR="0098341E" w:rsidRDefault="0098341E" w:rsidP="0052674F">
      <w:pPr>
        <w:spacing w:before="100" w:beforeAutospacing="1" w:after="100" w:afterAutospacing="1" w:line="240" w:lineRule="auto"/>
        <w:rPr>
          <w:rFonts w:ascii="Times New Roman" w:eastAsia="Times New Roman" w:hAnsi="Times New Roman" w:cs="Times New Roman"/>
          <w:sz w:val="24"/>
          <w:szCs w:val="24"/>
          <w:lang w:eastAsia="en-IN"/>
        </w:rPr>
      </w:pPr>
    </w:p>
    <w:p w14:paraId="4F84BD18" w14:textId="77777777" w:rsidR="0098341E" w:rsidRDefault="0098341E" w:rsidP="0052674F">
      <w:pPr>
        <w:spacing w:before="100" w:beforeAutospacing="1" w:after="100" w:afterAutospacing="1" w:line="240" w:lineRule="auto"/>
        <w:rPr>
          <w:rFonts w:ascii="Times New Roman" w:eastAsia="Times New Roman" w:hAnsi="Times New Roman" w:cs="Times New Roman"/>
          <w:sz w:val="24"/>
          <w:szCs w:val="24"/>
          <w:lang w:eastAsia="en-IN"/>
        </w:rPr>
      </w:pPr>
    </w:p>
    <w:p w14:paraId="524D742E" w14:textId="77777777" w:rsidR="0098341E" w:rsidRDefault="0098341E" w:rsidP="0052674F">
      <w:pPr>
        <w:spacing w:before="100" w:beforeAutospacing="1" w:after="100" w:afterAutospacing="1" w:line="240" w:lineRule="auto"/>
        <w:rPr>
          <w:rFonts w:ascii="Times New Roman" w:eastAsia="Times New Roman" w:hAnsi="Times New Roman" w:cs="Times New Roman"/>
          <w:sz w:val="24"/>
          <w:szCs w:val="24"/>
          <w:lang w:eastAsia="en-IN"/>
        </w:rPr>
      </w:pPr>
    </w:p>
    <w:p w14:paraId="0FA5AE09" w14:textId="32571856" w:rsidR="0052674F" w:rsidRDefault="0052674F" w:rsidP="0052674F">
      <w:pPr>
        <w:spacing w:before="100" w:beforeAutospacing="1" w:after="100" w:afterAutospacing="1" w:line="240" w:lineRule="auto"/>
        <w:rPr>
          <w:rFonts w:ascii="Times New Roman" w:eastAsia="Times New Roman" w:hAnsi="Times New Roman" w:cs="Times New Roman"/>
          <w:sz w:val="24"/>
          <w:szCs w:val="24"/>
          <w:lang w:eastAsia="en-IN"/>
        </w:rPr>
      </w:pPr>
      <w:r w:rsidRPr="0052674F">
        <w:rPr>
          <w:rFonts w:ascii="Times New Roman" w:eastAsia="Times New Roman" w:hAnsi="Times New Roman" w:cs="Times New Roman"/>
          <w:sz w:val="24"/>
          <w:szCs w:val="24"/>
          <w:lang w:eastAsia="en-IN"/>
        </w:rPr>
        <w:t>By addressing these disadvantages, the proposed integrated Android application aims to offer a holistic solution that enhances user convenience, data security, and overall efficiency.</w:t>
      </w:r>
    </w:p>
    <w:p w14:paraId="227DA89D" w14:textId="77777777" w:rsidR="0052674F" w:rsidRPr="0052674F" w:rsidRDefault="0052674F" w:rsidP="0052674F">
      <w:pPr>
        <w:spacing w:before="100" w:beforeAutospacing="1" w:after="100" w:afterAutospacing="1" w:line="240" w:lineRule="auto"/>
        <w:rPr>
          <w:rFonts w:ascii="Times New Roman" w:eastAsia="Times New Roman" w:hAnsi="Times New Roman" w:cs="Times New Roman"/>
          <w:sz w:val="24"/>
          <w:szCs w:val="24"/>
          <w:lang w:eastAsia="en-IN"/>
        </w:rPr>
      </w:pPr>
      <w:r w:rsidRPr="0052674F">
        <w:rPr>
          <w:rFonts w:ascii="Times New Roman" w:eastAsia="Times New Roman" w:hAnsi="Times New Roman" w:cs="Times New Roman"/>
          <w:sz w:val="24"/>
          <w:szCs w:val="24"/>
          <w:lang w:eastAsia="en-IN"/>
        </w:rPr>
        <w:t>By consolidating these essential services into one mobile application, we aim to enhance user convenience, promote informed decision-making, and improve the overall efficiency of managing personal finance and healthcare needs. This integrated approach not only addresses the current challenges associated with using multiple applications but also sets the stage for future innovations in personal management technology.</w:t>
      </w:r>
    </w:p>
    <w:p w14:paraId="49BA5E9C" w14:textId="77777777" w:rsidR="0052674F" w:rsidRPr="0052674F" w:rsidRDefault="0052674F" w:rsidP="0052674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
    <w:p w14:paraId="0DCC5CC5" w14:textId="77777777" w:rsidR="0052674F" w:rsidRPr="0052674F" w:rsidRDefault="0052674F" w:rsidP="0052674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2674F">
        <w:rPr>
          <w:rFonts w:ascii="Times New Roman" w:eastAsia="Times New Roman" w:hAnsi="Times New Roman" w:cs="Times New Roman"/>
          <w:b/>
          <w:bCs/>
          <w:sz w:val="27"/>
          <w:szCs w:val="27"/>
          <w:lang w:eastAsia="en-IN"/>
        </w:rPr>
        <w:t>Proposed System:</w:t>
      </w:r>
    </w:p>
    <w:p w14:paraId="740F99BA" w14:textId="77777777" w:rsidR="0052674F" w:rsidRPr="0052674F" w:rsidRDefault="0052674F" w:rsidP="0052674F">
      <w:pPr>
        <w:spacing w:before="100" w:beforeAutospacing="1" w:after="100" w:afterAutospacing="1" w:line="240" w:lineRule="auto"/>
        <w:rPr>
          <w:rFonts w:ascii="Times New Roman" w:eastAsia="Times New Roman" w:hAnsi="Times New Roman" w:cs="Times New Roman"/>
          <w:sz w:val="24"/>
          <w:szCs w:val="24"/>
          <w:lang w:eastAsia="en-IN"/>
        </w:rPr>
      </w:pPr>
      <w:r w:rsidRPr="0052674F">
        <w:rPr>
          <w:rFonts w:ascii="Times New Roman" w:eastAsia="Times New Roman" w:hAnsi="Times New Roman" w:cs="Times New Roman"/>
          <w:sz w:val="24"/>
          <w:szCs w:val="24"/>
          <w:lang w:eastAsia="en-IN"/>
        </w:rPr>
        <w:t>The proposed integrated Android application is designed to provide a comprehensive platform for managing banking services, hospital information, loan options, and health insurance details. By consolidating these essential services into one user-friendly application, the system aims to enhance user convenience, streamline access to information, and improve overall efficiency.</w:t>
      </w:r>
    </w:p>
    <w:p w14:paraId="15895C33" w14:textId="77777777" w:rsidR="0052674F" w:rsidRPr="0052674F" w:rsidRDefault="0052674F" w:rsidP="0052674F">
      <w:pPr>
        <w:spacing w:before="100" w:beforeAutospacing="1" w:after="100" w:afterAutospacing="1" w:line="240" w:lineRule="auto"/>
        <w:rPr>
          <w:rFonts w:ascii="Times New Roman" w:eastAsia="Times New Roman" w:hAnsi="Times New Roman" w:cs="Times New Roman"/>
          <w:sz w:val="24"/>
          <w:szCs w:val="24"/>
          <w:lang w:eastAsia="en-IN"/>
        </w:rPr>
      </w:pPr>
      <w:r w:rsidRPr="0052674F">
        <w:rPr>
          <w:rFonts w:ascii="Times New Roman" w:eastAsia="Times New Roman" w:hAnsi="Times New Roman" w:cs="Times New Roman"/>
          <w:b/>
          <w:bCs/>
          <w:sz w:val="24"/>
          <w:szCs w:val="24"/>
          <w:lang w:eastAsia="en-IN"/>
        </w:rPr>
        <w:t>Key Components of the Proposed System:</w:t>
      </w:r>
    </w:p>
    <w:p w14:paraId="51A2CC18" w14:textId="77777777" w:rsidR="0052674F" w:rsidRPr="0052674F" w:rsidRDefault="0052674F" w:rsidP="0052674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2674F">
        <w:rPr>
          <w:rFonts w:ascii="Times New Roman" w:eastAsia="Times New Roman" w:hAnsi="Times New Roman" w:cs="Times New Roman"/>
          <w:b/>
          <w:bCs/>
          <w:sz w:val="24"/>
          <w:szCs w:val="24"/>
          <w:lang w:eastAsia="en-IN"/>
        </w:rPr>
        <w:t>Banking Services Integration</w:t>
      </w:r>
      <w:r w:rsidRPr="0052674F">
        <w:rPr>
          <w:rFonts w:ascii="Times New Roman" w:eastAsia="Times New Roman" w:hAnsi="Times New Roman" w:cs="Times New Roman"/>
          <w:sz w:val="24"/>
          <w:szCs w:val="24"/>
          <w:lang w:eastAsia="en-IN"/>
        </w:rPr>
        <w:t>:</w:t>
      </w:r>
    </w:p>
    <w:p w14:paraId="6D7C9E11" w14:textId="77777777" w:rsidR="0052674F" w:rsidRPr="0052674F" w:rsidRDefault="0052674F" w:rsidP="0052674F">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2674F">
        <w:rPr>
          <w:rFonts w:ascii="Times New Roman" w:eastAsia="Times New Roman" w:hAnsi="Times New Roman" w:cs="Times New Roman"/>
          <w:b/>
          <w:bCs/>
          <w:sz w:val="24"/>
          <w:szCs w:val="24"/>
          <w:lang w:eastAsia="en-IN"/>
        </w:rPr>
        <w:t>Search and Comparison</w:t>
      </w:r>
      <w:r w:rsidRPr="0052674F">
        <w:rPr>
          <w:rFonts w:ascii="Times New Roman" w:eastAsia="Times New Roman" w:hAnsi="Times New Roman" w:cs="Times New Roman"/>
          <w:sz w:val="24"/>
          <w:szCs w:val="24"/>
          <w:lang w:eastAsia="en-IN"/>
        </w:rPr>
        <w:t>: Users can search for different banking services, compare interest rates, and find the nearest bank branches or ATMs.</w:t>
      </w:r>
    </w:p>
    <w:p w14:paraId="60C8DAD9" w14:textId="77777777" w:rsidR="0052674F" w:rsidRPr="0052674F" w:rsidRDefault="0052674F" w:rsidP="0052674F">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2674F">
        <w:rPr>
          <w:rFonts w:ascii="Times New Roman" w:eastAsia="Times New Roman" w:hAnsi="Times New Roman" w:cs="Times New Roman"/>
          <w:b/>
          <w:bCs/>
          <w:sz w:val="24"/>
          <w:szCs w:val="24"/>
          <w:lang w:eastAsia="en-IN"/>
        </w:rPr>
        <w:t>Account Management</w:t>
      </w:r>
      <w:r w:rsidRPr="0052674F">
        <w:rPr>
          <w:rFonts w:ascii="Times New Roman" w:eastAsia="Times New Roman" w:hAnsi="Times New Roman" w:cs="Times New Roman"/>
          <w:sz w:val="24"/>
          <w:szCs w:val="24"/>
          <w:lang w:eastAsia="en-IN"/>
        </w:rPr>
        <w:t>: Manage multiple bank accounts, check balances, transfer funds, and access customer support.</w:t>
      </w:r>
    </w:p>
    <w:p w14:paraId="1480AD99" w14:textId="77777777" w:rsidR="0052674F" w:rsidRPr="0052674F" w:rsidRDefault="0052674F" w:rsidP="0052674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2674F">
        <w:rPr>
          <w:rFonts w:ascii="Times New Roman" w:eastAsia="Times New Roman" w:hAnsi="Times New Roman" w:cs="Times New Roman"/>
          <w:b/>
          <w:bCs/>
          <w:sz w:val="24"/>
          <w:szCs w:val="24"/>
          <w:lang w:eastAsia="en-IN"/>
        </w:rPr>
        <w:t>Hospital Locator</w:t>
      </w:r>
      <w:r w:rsidRPr="0052674F">
        <w:rPr>
          <w:rFonts w:ascii="Times New Roman" w:eastAsia="Times New Roman" w:hAnsi="Times New Roman" w:cs="Times New Roman"/>
          <w:sz w:val="24"/>
          <w:szCs w:val="24"/>
          <w:lang w:eastAsia="en-IN"/>
        </w:rPr>
        <w:t>:</w:t>
      </w:r>
    </w:p>
    <w:p w14:paraId="2790763D" w14:textId="77777777" w:rsidR="0052674F" w:rsidRPr="0052674F" w:rsidRDefault="0052674F" w:rsidP="0052674F">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2674F">
        <w:rPr>
          <w:rFonts w:ascii="Times New Roman" w:eastAsia="Times New Roman" w:hAnsi="Times New Roman" w:cs="Times New Roman"/>
          <w:b/>
          <w:bCs/>
          <w:sz w:val="24"/>
          <w:szCs w:val="24"/>
          <w:lang w:eastAsia="en-IN"/>
        </w:rPr>
        <w:t>Search and Information</w:t>
      </w:r>
      <w:r w:rsidRPr="0052674F">
        <w:rPr>
          <w:rFonts w:ascii="Times New Roman" w:eastAsia="Times New Roman" w:hAnsi="Times New Roman" w:cs="Times New Roman"/>
          <w:sz w:val="24"/>
          <w:szCs w:val="24"/>
          <w:lang w:eastAsia="en-IN"/>
        </w:rPr>
        <w:t>: Find nearby hospitals, view contact details, available services, and read patient reviews.</w:t>
      </w:r>
    </w:p>
    <w:p w14:paraId="6C14C9B7" w14:textId="77777777" w:rsidR="0052674F" w:rsidRPr="0052674F" w:rsidRDefault="0052674F" w:rsidP="0052674F">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2674F">
        <w:rPr>
          <w:rFonts w:ascii="Times New Roman" w:eastAsia="Times New Roman" w:hAnsi="Times New Roman" w:cs="Times New Roman"/>
          <w:b/>
          <w:bCs/>
          <w:sz w:val="24"/>
          <w:szCs w:val="24"/>
          <w:lang w:eastAsia="en-IN"/>
        </w:rPr>
        <w:t>Navigation</w:t>
      </w:r>
      <w:r w:rsidRPr="0052674F">
        <w:rPr>
          <w:rFonts w:ascii="Times New Roman" w:eastAsia="Times New Roman" w:hAnsi="Times New Roman" w:cs="Times New Roman"/>
          <w:sz w:val="24"/>
          <w:szCs w:val="24"/>
          <w:lang w:eastAsia="en-IN"/>
        </w:rPr>
        <w:t>: Get directions to the selected hospitals.</w:t>
      </w:r>
    </w:p>
    <w:p w14:paraId="748B5D39" w14:textId="77777777" w:rsidR="0052674F" w:rsidRPr="0052674F" w:rsidRDefault="0052674F" w:rsidP="0052674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2674F">
        <w:rPr>
          <w:rFonts w:ascii="Times New Roman" w:eastAsia="Times New Roman" w:hAnsi="Times New Roman" w:cs="Times New Roman"/>
          <w:b/>
          <w:bCs/>
          <w:sz w:val="24"/>
          <w:szCs w:val="24"/>
          <w:lang w:eastAsia="en-IN"/>
        </w:rPr>
        <w:t>Loan Information and Comparison</w:t>
      </w:r>
      <w:r w:rsidRPr="0052674F">
        <w:rPr>
          <w:rFonts w:ascii="Times New Roman" w:eastAsia="Times New Roman" w:hAnsi="Times New Roman" w:cs="Times New Roman"/>
          <w:sz w:val="24"/>
          <w:szCs w:val="24"/>
          <w:lang w:eastAsia="en-IN"/>
        </w:rPr>
        <w:t>:</w:t>
      </w:r>
    </w:p>
    <w:p w14:paraId="21845BB4" w14:textId="77777777" w:rsidR="0052674F" w:rsidRPr="0052674F" w:rsidRDefault="0052674F" w:rsidP="0052674F">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2674F">
        <w:rPr>
          <w:rFonts w:ascii="Times New Roman" w:eastAsia="Times New Roman" w:hAnsi="Times New Roman" w:cs="Times New Roman"/>
          <w:b/>
          <w:bCs/>
          <w:sz w:val="24"/>
          <w:szCs w:val="24"/>
          <w:lang w:eastAsia="en-IN"/>
        </w:rPr>
        <w:t>Loan Options</w:t>
      </w:r>
      <w:r w:rsidRPr="0052674F">
        <w:rPr>
          <w:rFonts w:ascii="Times New Roman" w:eastAsia="Times New Roman" w:hAnsi="Times New Roman" w:cs="Times New Roman"/>
          <w:sz w:val="24"/>
          <w:szCs w:val="24"/>
          <w:lang w:eastAsia="en-IN"/>
        </w:rPr>
        <w:t>: Explore various loan options, including personal, home, auto, and education loans.</w:t>
      </w:r>
    </w:p>
    <w:p w14:paraId="6DBED5F0" w14:textId="77777777" w:rsidR="0052674F" w:rsidRPr="0052674F" w:rsidRDefault="0052674F" w:rsidP="0052674F">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2674F">
        <w:rPr>
          <w:rFonts w:ascii="Times New Roman" w:eastAsia="Times New Roman" w:hAnsi="Times New Roman" w:cs="Times New Roman"/>
          <w:b/>
          <w:bCs/>
          <w:sz w:val="24"/>
          <w:szCs w:val="24"/>
          <w:lang w:eastAsia="en-IN"/>
        </w:rPr>
        <w:t>Comparison Tool</w:t>
      </w:r>
      <w:r w:rsidRPr="0052674F">
        <w:rPr>
          <w:rFonts w:ascii="Times New Roman" w:eastAsia="Times New Roman" w:hAnsi="Times New Roman" w:cs="Times New Roman"/>
          <w:sz w:val="24"/>
          <w:szCs w:val="24"/>
          <w:lang w:eastAsia="en-IN"/>
        </w:rPr>
        <w:t>: Compare interest rates, terms, and conditions across different banks and financial institutions.</w:t>
      </w:r>
    </w:p>
    <w:p w14:paraId="4D225850" w14:textId="77777777" w:rsidR="0052674F" w:rsidRPr="0052674F" w:rsidRDefault="0052674F" w:rsidP="0052674F">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2674F">
        <w:rPr>
          <w:rFonts w:ascii="Times New Roman" w:eastAsia="Times New Roman" w:hAnsi="Times New Roman" w:cs="Times New Roman"/>
          <w:b/>
          <w:bCs/>
          <w:sz w:val="24"/>
          <w:szCs w:val="24"/>
          <w:lang w:eastAsia="en-IN"/>
        </w:rPr>
        <w:t>Personalized Recommendations</w:t>
      </w:r>
      <w:r w:rsidRPr="0052674F">
        <w:rPr>
          <w:rFonts w:ascii="Times New Roman" w:eastAsia="Times New Roman" w:hAnsi="Times New Roman" w:cs="Times New Roman"/>
          <w:sz w:val="24"/>
          <w:szCs w:val="24"/>
          <w:lang w:eastAsia="en-IN"/>
        </w:rPr>
        <w:t>: Receive loan recommendations based on the user's financial profile and needs.</w:t>
      </w:r>
    </w:p>
    <w:p w14:paraId="39A2E648" w14:textId="77777777" w:rsidR="0052674F" w:rsidRPr="0052674F" w:rsidRDefault="0052674F" w:rsidP="0052674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2674F">
        <w:rPr>
          <w:rFonts w:ascii="Times New Roman" w:eastAsia="Times New Roman" w:hAnsi="Times New Roman" w:cs="Times New Roman"/>
          <w:b/>
          <w:bCs/>
          <w:sz w:val="24"/>
          <w:szCs w:val="24"/>
          <w:lang w:eastAsia="en-IN"/>
        </w:rPr>
        <w:t>Health Insurance Management</w:t>
      </w:r>
      <w:r w:rsidRPr="0052674F">
        <w:rPr>
          <w:rFonts w:ascii="Times New Roman" w:eastAsia="Times New Roman" w:hAnsi="Times New Roman" w:cs="Times New Roman"/>
          <w:sz w:val="24"/>
          <w:szCs w:val="24"/>
          <w:lang w:eastAsia="en-IN"/>
        </w:rPr>
        <w:t>:</w:t>
      </w:r>
    </w:p>
    <w:p w14:paraId="39691D3E" w14:textId="77777777" w:rsidR="0052674F" w:rsidRPr="0052674F" w:rsidRDefault="0052674F" w:rsidP="0052674F">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2674F">
        <w:rPr>
          <w:rFonts w:ascii="Times New Roman" w:eastAsia="Times New Roman" w:hAnsi="Times New Roman" w:cs="Times New Roman"/>
          <w:b/>
          <w:bCs/>
          <w:sz w:val="24"/>
          <w:szCs w:val="24"/>
          <w:lang w:eastAsia="en-IN"/>
        </w:rPr>
        <w:t>Policy Management</w:t>
      </w:r>
      <w:r w:rsidRPr="0052674F">
        <w:rPr>
          <w:rFonts w:ascii="Times New Roman" w:eastAsia="Times New Roman" w:hAnsi="Times New Roman" w:cs="Times New Roman"/>
          <w:sz w:val="24"/>
          <w:szCs w:val="24"/>
          <w:lang w:eastAsia="en-IN"/>
        </w:rPr>
        <w:t>: Store and access health insurance policy details, track claims, and receive policy renewal reminders.</w:t>
      </w:r>
    </w:p>
    <w:p w14:paraId="10939923" w14:textId="77777777" w:rsidR="0052674F" w:rsidRPr="0052674F" w:rsidRDefault="0052674F" w:rsidP="0052674F">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2674F">
        <w:rPr>
          <w:rFonts w:ascii="Times New Roman" w:eastAsia="Times New Roman" w:hAnsi="Times New Roman" w:cs="Times New Roman"/>
          <w:b/>
          <w:bCs/>
          <w:sz w:val="24"/>
          <w:szCs w:val="24"/>
          <w:lang w:eastAsia="en-IN"/>
        </w:rPr>
        <w:t>Provider Information</w:t>
      </w:r>
      <w:r w:rsidRPr="0052674F">
        <w:rPr>
          <w:rFonts w:ascii="Times New Roman" w:eastAsia="Times New Roman" w:hAnsi="Times New Roman" w:cs="Times New Roman"/>
          <w:sz w:val="24"/>
          <w:szCs w:val="24"/>
          <w:lang w:eastAsia="en-IN"/>
        </w:rPr>
        <w:t>: Access information about insurance providers, including contact details and available plans.</w:t>
      </w:r>
    </w:p>
    <w:p w14:paraId="731C18FF" w14:textId="77777777" w:rsidR="0098341E" w:rsidRDefault="0098341E" w:rsidP="0052674F">
      <w:pPr>
        <w:spacing w:before="100" w:beforeAutospacing="1" w:after="100" w:afterAutospacing="1" w:line="240" w:lineRule="auto"/>
        <w:rPr>
          <w:rFonts w:ascii="Times New Roman" w:eastAsia="Times New Roman" w:hAnsi="Times New Roman" w:cs="Times New Roman"/>
          <w:b/>
          <w:bCs/>
          <w:sz w:val="24"/>
          <w:szCs w:val="24"/>
          <w:lang w:eastAsia="en-IN"/>
        </w:rPr>
      </w:pPr>
    </w:p>
    <w:p w14:paraId="1D47C338" w14:textId="77777777" w:rsidR="0098341E" w:rsidRDefault="0098341E" w:rsidP="0052674F">
      <w:pPr>
        <w:spacing w:before="100" w:beforeAutospacing="1" w:after="100" w:afterAutospacing="1" w:line="240" w:lineRule="auto"/>
        <w:rPr>
          <w:rFonts w:ascii="Times New Roman" w:eastAsia="Times New Roman" w:hAnsi="Times New Roman" w:cs="Times New Roman"/>
          <w:b/>
          <w:bCs/>
          <w:sz w:val="24"/>
          <w:szCs w:val="24"/>
          <w:lang w:eastAsia="en-IN"/>
        </w:rPr>
      </w:pPr>
    </w:p>
    <w:p w14:paraId="09F84E33" w14:textId="77777777" w:rsidR="0098341E" w:rsidRDefault="0098341E" w:rsidP="0052674F">
      <w:pPr>
        <w:spacing w:before="100" w:beforeAutospacing="1" w:after="100" w:afterAutospacing="1" w:line="240" w:lineRule="auto"/>
        <w:rPr>
          <w:rFonts w:ascii="Times New Roman" w:eastAsia="Times New Roman" w:hAnsi="Times New Roman" w:cs="Times New Roman"/>
          <w:b/>
          <w:bCs/>
          <w:sz w:val="24"/>
          <w:szCs w:val="24"/>
          <w:lang w:eastAsia="en-IN"/>
        </w:rPr>
      </w:pPr>
    </w:p>
    <w:p w14:paraId="09667D61" w14:textId="2715CA22" w:rsidR="0052674F" w:rsidRPr="0052674F" w:rsidRDefault="0052674F" w:rsidP="0052674F">
      <w:pPr>
        <w:spacing w:before="100" w:beforeAutospacing="1" w:after="100" w:afterAutospacing="1" w:line="240" w:lineRule="auto"/>
        <w:rPr>
          <w:rFonts w:ascii="Times New Roman" w:eastAsia="Times New Roman" w:hAnsi="Times New Roman" w:cs="Times New Roman"/>
          <w:sz w:val="24"/>
          <w:szCs w:val="24"/>
          <w:lang w:eastAsia="en-IN"/>
        </w:rPr>
      </w:pPr>
      <w:r w:rsidRPr="0052674F">
        <w:rPr>
          <w:rFonts w:ascii="Times New Roman" w:eastAsia="Times New Roman" w:hAnsi="Times New Roman" w:cs="Times New Roman"/>
          <w:b/>
          <w:bCs/>
          <w:sz w:val="24"/>
          <w:szCs w:val="24"/>
          <w:lang w:eastAsia="en-IN"/>
        </w:rPr>
        <w:t>Advantages of the Proposed System:</w:t>
      </w:r>
    </w:p>
    <w:p w14:paraId="3BE4A56A" w14:textId="77777777" w:rsidR="0052674F" w:rsidRPr="0052674F" w:rsidRDefault="0052674F" w:rsidP="0052674F">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2674F">
        <w:rPr>
          <w:rFonts w:ascii="Times New Roman" w:eastAsia="Times New Roman" w:hAnsi="Times New Roman" w:cs="Times New Roman"/>
          <w:b/>
          <w:bCs/>
          <w:sz w:val="24"/>
          <w:szCs w:val="24"/>
          <w:lang w:eastAsia="en-IN"/>
        </w:rPr>
        <w:t>Centralized Access</w:t>
      </w:r>
      <w:r w:rsidRPr="0052674F">
        <w:rPr>
          <w:rFonts w:ascii="Times New Roman" w:eastAsia="Times New Roman" w:hAnsi="Times New Roman" w:cs="Times New Roman"/>
          <w:sz w:val="24"/>
          <w:szCs w:val="24"/>
          <w:lang w:eastAsia="en-IN"/>
        </w:rPr>
        <w:t>:</w:t>
      </w:r>
    </w:p>
    <w:p w14:paraId="4DAAAFAB" w14:textId="77777777" w:rsidR="0052674F" w:rsidRPr="0052674F" w:rsidRDefault="0052674F" w:rsidP="0052674F">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2674F">
        <w:rPr>
          <w:rFonts w:ascii="Times New Roman" w:eastAsia="Times New Roman" w:hAnsi="Times New Roman" w:cs="Times New Roman"/>
          <w:sz w:val="24"/>
          <w:szCs w:val="24"/>
          <w:lang w:eastAsia="en-IN"/>
        </w:rPr>
        <w:t>Users can access banking, healthcare, loan, and insurance services from a single platform, eliminating the need for multiple applications.</w:t>
      </w:r>
    </w:p>
    <w:p w14:paraId="28221CFF" w14:textId="77777777" w:rsidR="0052674F" w:rsidRPr="0052674F" w:rsidRDefault="0052674F" w:rsidP="0052674F">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2674F">
        <w:rPr>
          <w:rFonts w:ascii="Times New Roman" w:eastAsia="Times New Roman" w:hAnsi="Times New Roman" w:cs="Times New Roman"/>
          <w:sz w:val="24"/>
          <w:szCs w:val="24"/>
          <w:lang w:eastAsia="en-IN"/>
        </w:rPr>
        <w:t>Simplifies the management of personal finance and healthcare information.</w:t>
      </w:r>
    </w:p>
    <w:p w14:paraId="3FBF2F5D" w14:textId="77777777" w:rsidR="0052674F" w:rsidRPr="0052674F" w:rsidRDefault="0052674F" w:rsidP="0052674F">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2674F">
        <w:rPr>
          <w:rFonts w:ascii="Times New Roman" w:eastAsia="Times New Roman" w:hAnsi="Times New Roman" w:cs="Times New Roman"/>
          <w:b/>
          <w:bCs/>
          <w:sz w:val="24"/>
          <w:szCs w:val="24"/>
          <w:lang w:eastAsia="en-IN"/>
        </w:rPr>
        <w:t>Enhanced User Convenience</w:t>
      </w:r>
      <w:r w:rsidRPr="0052674F">
        <w:rPr>
          <w:rFonts w:ascii="Times New Roman" w:eastAsia="Times New Roman" w:hAnsi="Times New Roman" w:cs="Times New Roman"/>
          <w:sz w:val="24"/>
          <w:szCs w:val="24"/>
          <w:lang w:eastAsia="en-IN"/>
        </w:rPr>
        <w:t>:</w:t>
      </w:r>
    </w:p>
    <w:p w14:paraId="2488DCA0" w14:textId="77777777" w:rsidR="0052674F" w:rsidRPr="0052674F" w:rsidRDefault="0052674F" w:rsidP="0052674F">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2674F">
        <w:rPr>
          <w:rFonts w:ascii="Times New Roman" w:eastAsia="Times New Roman" w:hAnsi="Times New Roman" w:cs="Times New Roman"/>
          <w:sz w:val="24"/>
          <w:szCs w:val="24"/>
          <w:lang w:eastAsia="en-IN"/>
        </w:rPr>
        <w:t>Streamlined access to comprehensive information and services.</w:t>
      </w:r>
    </w:p>
    <w:p w14:paraId="3184B7CC" w14:textId="77777777" w:rsidR="0052674F" w:rsidRPr="0052674F" w:rsidRDefault="0052674F" w:rsidP="0052674F">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2674F">
        <w:rPr>
          <w:rFonts w:ascii="Times New Roman" w:eastAsia="Times New Roman" w:hAnsi="Times New Roman" w:cs="Times New Roman"/>
          <w:sz w:val="24"/>
          <w:szCs w:val="24"/>
          <w:lang w:eastAsia="en-IN"/>
        </w:rPr>
        <w:t>Reduces the time and effort required to manage different aspects of personal finance and healthcare.</w:t>
      </w:r>
    </w:p>
    <w:p w14:paraId="4B8BE680" w14:textId="77777777" w:rsidR="0052674F" w:rsidRPr="0052674F" w:rsidRDefault="0052674F" w:rsidP="0052674F">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2674F">
        <w:rPr>
          <w:rFonts w:ascii="Times New Roman" w:eastAsia="Times New Roman" w:hAnsi="Times New Roman" w:cs="Times New Roman"/>
          <w:b/>
          <w:bCs/>
          <w:sz w:val="24"/>
          <w:szCs w:val="24"/>
          <w:lang w:eastAsia="en-IN"/>
        </w:rPr>
        <w:t>Informed Decision-Making</w:t>
      </w:r>
      <w:r w:rsidRPr="0052674F">
        <w:rPr>
          <w:rFonts w:ascii="Times New Roman" w:eastAsia="Times New Roman" w:hAnsi="Times New Roman" w:cs="Times New Roman"/>
          <w:sz w:val="24"/>
          <w:szCs w:val="24"/>
          <w:lang w:eastAsia="en-IN"/>
        </w:rPr>
        <w:t>:</w:t>
      </w:r>
    </w:p>
    <w:p w14:paraId="51168AB9" w14:textId="77777777" w:rsidR="0052674F" w:rsidRPr="0052674F" w:rsidRDefault="0052674F" w:rsidP="0052674F">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2674F">
        <w:rPr>
          <w:rFonts w:ascii="Times New Roman" w:eastAsia="Times New Roman" w:hAnsi="Times New Roman" w:cs="Times New Roman"/>
          <w:sz w:val="24"/>
          <w:szCs w:val="24"/>
          <w:lang w:eastAsia="en-IN"/>
        </w:rPr>
        <w:t>Provides detailed comparisons and personalized recommendations for banking services, loans, and health insurance.</w:t>
      </w:r>
    </w:p>
    <w:p w14:paraId="68D4CD52" w14:textId="77777777" w:rsidR="0052674F" w:rsidRPr="0052674F" w:rsidRDefault="0052674F" w:rsidP="0052674F">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2674F">
        <w:rPr>
          <w:rFonts w:ascii="Times New Roman" w:eastAsia="Times New Roman" w:hAnsi="Times New Roman" w:cs="Times New Roman"/>
          <w:sz w:val="24"/>
          <w:szCs w:val="24"/>
          <w:lang w:eastAsia="en-IN"/>
        </w:rPr>
        <w:t>Enables users to make better financial and healthcare decisions based on accurate and up-to-date information.</w:t>
      </w:r>
    </w:p>
    <w:p w14:paraId="46D5B521" w14:textId="77777777" w:rsidR="0052674F" w:rsidRPr="0052674F" w:rsidRDefault="0052674F" w:rsidP="0052674F">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2674F">
        <w:rPr>
          <w:rFonts w:ascii="Times New Roman" w:eastAsia="Times New Roman" w:hAnsi="Times New Roman" w:cs="Times New Roman"/>
          <w:b/>
          <w:bCs/>
          <w:sz w:val="24"/>
          <w:szCs w:val="24"/>
          <w:lang w:eastAsia="en-IN"/>
        </w:rPr>
        <w:t>Consistent User Experience</w:t>
      </w:r>
      <w:r w:rsidRPr="0052674F">
        <w:rPr>
          <w:rFonts w:ascii="Times New Roman" w:eastAsia="Times New Roman" w:hAnsi="Times New Roman" w:cs="Times New Roman"/>
          <w:sz w:val="24"/>
          <w:szCs w:val="24"/>
          <w:lang w:eastAsia="en-IN"/>
        </w:rPr>
        <w:t>:</w:t>
      </w:r>
    </w:p>
    <w:p w14:paraId="0F9293E0" w14:textId="77777777" w:rsidR="0052674F" w:rsidRPr="0052674F" w:rsidRDefault="0052674F" w:rsidP="0052674F">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2674F">
        <w:rPr>
          <w:rFonts w:ascii="Times New Roman" w:eastAsia="Times New Roman" w:hAnsi="Times New Roman" w:cs="Times New Roman"/>
          <w:sz w:val="24"/>
          <w:szCs w:val="24"/>
          <w:lang w:eastAsia="en-IN"/>
        </w:rPr>
        <w:t>Offers a unified and intuitive user interface across all functionalities.</w:t>
      </w:r>
    </w:p>
    <w:p w14:paraId="053FA689" w14:textId="77777777" w:rsidR="0052674F" w:rsidRPr="0052674F" w:rsidRDefault="0052674F" w:rsidP="0052674F">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2674F">
        <w:rPr>
          <w:rFonts w:ascii="Times New Roman" w:eastAsia="Times New Roman" w:hAnsi="Times New Roman" w:cs="Times New Roman"/>
          <w:sz w:val="24"/>
          <w:szCs w:val="24"/>
          <w:lang w:eastAsia="en-IN"/>
        </w:rPr>
        <w:t>Ensures a consistent and pleasant user experience.</w:t>
      </w:r>
    </w:p>
    <w:p w14:paraId="75E4850C" w14:textId="77777777" w:rsidR="0052674F" w:rsidRPr="0052674F" w:rsidRDefault="0052674F" w:rsidP="0052674F">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2674F">
        <w:rPr>
          <w:rFonts w:ascii="Times New Roman" w:eastAsia="Times New Roman" w:hAnsi="Times New Roman" w:cs="Times New Roman"/>
          <w:b/>
          <w:bCs/>
          <w:sz w:val="24"/>
          <w:szCs w:val="24"/>
          <w:lang w:eastAsia="en-IN"/>
        </w:rPr>
        <w:t>Data Security and Privacy</w:t>
      </w:r>
      <w:r w:rsidRPr="0052674F">
        <w:rPr>
          <w:rFonts w:ascii="Times New Roman" w:eastAsia="Times New Roman" w:hAnsi="Times New Roman" w:cs="Times New Roman"/>
          <w:sz w:val="24"/>
          <w:szCs w:val="24"/>
          <w:lang w:eastAsia="en-IN"/>
        </w:rPr>
        <w:t>:</w:t>
      </w:r>
    </w:p>
    <w:p w14:paraId="5AD10ECD" w14:textId="77777777" w:rsidR="0052674F" w:rsidRPr="0052674F" w:rsidRDefault="0052674F" w:rsidP="0052674F">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2674F">
        <w:rPr>
          <w:rFonts w:ascii="Times New Roman" w:eastAsia="Times New Roman" w:hAnsi="Times New Roman" w:cs="Times New Roman"/>
          <w:sz w:val="24"/>
          <w:szCs w:val="24"/>
          <w:lang w:eastAsia="en-IN"/>
        </w:rPr>
        <w:t>Implements robust security measures to protect user data.</w:t>
      </w:r>
    </w:p>
    <w:p w14:paraId="2131A89D" w14:textId="77777777" w:rsidR="0052674F" w:rsidRPr="0052674F" w:rsidRDefault="0052674F" w:rsidP="0052674F">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2674F">
        <w:rPr>
          <w:rFonts w:ascii="Times New Roman" w:eastAsia="Times New Roman" w:hAnsi="Times New Roman" w:cs="Times New Roman"/>
          <w:sz w:val="24"/>
          <w:szCs w:val="24"/>
          <w:lang w:eastAsia="en-IN"/>
        </w:rPr>
        <w:t>Ensures the confidentiality and integrity of personal and financial information.</w:t>
      </w:r>
    </w:p>
    <w:p w14:paraId="091E5639" w14:textId="77777777" w:rsidR="0052674F" w:rsidRPr="0052674F" w:rsidRDefault="0052674F" w:rsidP="0052674F">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2674F">
        <w:rPr>
          <w:rFonts w:ascii="Times New Roman" w:eastAsia="Times New Roman" w:hAnsi="Times New Roman" w:cs="Times New Roman"/>
          <w:b/>
          <w:bCs/>
          <w:sz w:val="24"/>
          <w:szCs w:val="24"/>
          <w:lang w:eastAsia="en-IN"/>
        </w:rPr>
        <w:t>Efficiency and Productivity</w:t>
      </w:r>
      <w:r w:rsidRPr="0052674F">
        <w:rPr>
          <w:rFonts w:ascii="Times New Roman" w:eastAsia="Times New Roman" w:hAnsi="Times New Roman" w:cs="Times New Roman"/>
          <w:sz w:val="24"/>
          <w:szCs w:val="24"/>
          <w:lang w:eastAsia="en-IN"/>
        </w:rPr>
        <w:t>:</w:t>
      </w:r>
    </w:p>
    <w:p w14:paraId="6BDE6B3F" w14:textId="77777777" w:rsidR="0052674F" w:rsidRPr="0052674F" w:rsidRDefault="0052674F" w:rsidP="0052674F">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2674F">
        <w:rPr>
          <w:rFonts w:ascii="Times New Roman" w:eastAsia="Times New Roman" w:hAnsi="Times New Roman" w:cs="Times New Roman"/>
          <w:sz w:val="24"/>
          <w:szCs w:val="24"/>
          <w:lang w:eastAsia="en-IN"/>
        </w:rPr>
        <w:t>Reduces redundant data entry and management tasks.</w:t>
      </w:r>
    </w:p>
    <w:p w14:paraId="4EC545F9" w14:textId="77777777" w:rsidR="0052674F" w:rsidRPr="0052674F" w:rsidRDefault="0052674F" w:rsidP="0052674F">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2674F">
        <w:rPr>
          <w:rFonts w:ascii="Times New Roman" w:eastAsia="Times New Roman" w:hAnsi="Times New Roman" w:cs="Times New Roman"/>
          <w:sz w:val="24"/>
          <w:szCs w:val="24"/>
          <w:lang w:eastAsia="en-IN"/>
        </w:rPr>
        <w:t>Improves overall efficiency in managing personal affairs.</w:t>
      </w:r>
    </w:p>
    <w:p w14:paraId="011A457E" w14:textId="77777777" w:rsidR="0052674F" w:rsidRPr="0052674F" w:rsidRDefault="0052674F" w:rsidP="0052674F">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2674F">
        <w:rPr>
          <w:rFonts w:ascii="Times New Roman" w:eastAsia="Times New Roman" w:hAnsi="Times New Roman" w:cs="Times New Roman"/>
          <w:b/>
          <w:bCs/>
          <w:sz w:val="24"/>
          <w:szCs w:val="24"/>
          <w:lang w:eastAsia="en-IN"/>
        </w:rPr>
        <w:t>Scalability and Future Integration</w:t>
      </w:r>
      <w:r w:rsidRPr="0052674F">
        <w:rPr>
          <w:rFonts w:ascii="Times New Roman" w:eastAsia="Times New Roman" w:hAnsi="Times New Roman" w:cs="Times New Roman"/>
          <w:sz w:val="24"/>
          <w:szCs w:val="24"/>
          <w:lang w:eastAsia="en-IN"/>
        </w:rPr>
        <w:t>:</w:t>
      </w:r>
    </w:p>
    <w:p w14:paraId="67E892B1" w14:textId="77777777" w:rsidR="0052674F" w:rsidRPr="0052674F" w:rsidRDefault="0052674F" w:rsidP="0052674F">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2674F">
        <w:rPr>
          <w:rFonts w:ascii="Times New Roman" w:eastAsia="Times New Roman" w:hAnsi="Times New Roman" w:cs="Times New Roman"/>
          <w:sz w:val="24"/>
          <w:szCs w:val="24"/>
          <w:lang w:eastAsia="en-IN"/>
        </w:rPr>
        <w:t>Designed to accommodate future enhancements and integrations.</w:t>
      </w:r>
    </w:p>
    <w:p w14:paraId="605078AD" w14:textId="77777777" w:rsidR="0052674F" w:rsidRPr="0052674F" w:rsidRDefault="0052674F" w:rsidP="0052674F">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2674F">
        <w:rPr>
          <w:rFonts w:ascii="Times New Roman" w:eastAsia="Times New Roman" w:hAnsi="Times New Roman" w:cs="Times New Roman"/>
          <w:sz w:val="24"/>
          <w:szCs w:val="24"/>
          <w:lang w:eastAsia="en-IN"/>
        </w:rPr>
        <w:t>Can be expanded to include additional services and features as needed.</w:t>
      </w:r>
    </w:p>
    <w:p w14:paraId="1E417EEA" w14:textId="72B63BE9" w:rsidR="0052674F" w:rsidRDefault="0052674F" w:rsidP="0052674F">
      <w:pPr>
        <w:spacing w:before="100" w:beforeAutospacing="1" w:after="100" w:afterAutospacing="1" w:line="240" w:lineRule="auto"/>
        <w:rPr>
          <w:rFonts w:ascii="Times New Roman" w:eastAsia="Times New Roman" w:hAnsi="Times New Roman" w:cs="Times New Roman"/>
          <w:sz w:val="24"/>
          <w:szCs w:val="24"/>
          <w:lang w:eastAsia="en-IN"/>
        </w:rPr>
      </w:pPr>
      <w:r w:rsidRPr="0052674F">
        <w:rPr>
          <w:rFonts w:ascii="Times New Roman" w:eastAsia="Times New Roman" w:hAnsi="Times New Roman" w:cs="Times New Roman"/>
          <w:sz w:val="24"/>
          <w:szCs w:val="24"/>
          <w:lang w:eastAsia="en-IN"/>
        </w:rPr>
        <w:t>By addressing the limitations of existing systems and providing a holistic solution, the proposed integrated Android application aims to revolutionize the way users manage their personal finance, healthcare, and insurance needs. This innovative approach not only enhances user convenience and efficiency but also sets a new standard for integrated service management in the digital age</w:t>
      </w:r>
    </w:p>
    <w:p w14:paraId="51AE96B2" w14:textId="636686D6" w:rsidR="0052674F" w:rsidRPr="00E14272" w:rsidRDefault="0052674F" w:rsidP="0052674F">
      <w:r w:rsidRPr="00E14272">
        <w:rPr>
          <w:color w:val="FF0000"/>
          <w:sz w:val="36"/>
          <w:szCs w:val="36"/>
        </w:rPr>
        <w:t xml:space="preserve">System </w:t>
      </w:r>
      <w:proofErr w:type="gramStart"/>
      <w:r w:rsidRPr="00E14272">
        <w:rPr>
          <w:color w:val="FF0000"/>
          <w:sz w:val="36"/>
          <w:szCs w:val="36"/>
        </w:rPr>
        <w:t>Configuration:-</w:t>
      </w:r>
      <w:proofErr w:type="gramEnd"/>
    </w:p>
    <w:p w14:paraId="3AF1E90A" w14:textId="25B01B46" w:rsidR="0052674F" w:rsidRPr="00B84339" w:rsidRDefault="0052674F" w:rsidP="00B84339">
      <w:pPr>
        <w:pStyle w:val="Heading3"/>
        <w:keepNext/>
        <w:widowControl w:val="0"/>
        <w:suppressAutoHyphens/>
        <w:spacing w:before="240" w:beforeAutospacing="0" w:after="60" w:afterAutospacing="0"/>
        <w:jc w:val="both"/>
        <w:rPr>
          <w:szCs w:val="24"/>
        </w:rPr>
      </w:pPr>
      <w:r w:rsidRPr="00294206">
        <w:rPr>
          <w:color w:val="7030A0"/>
        </w:rPr>
        <w:t xml:space="preserve">S/W System </w:t>
      </w:r>
      <w:proofErr w:type="gramStart"/>
      <w:r w:rsidRPr="00294206">
        <w:rPr>
          <w:color w:val="7030A0"/>
        </w:rPr>
        <w:t>Configuration:-</w:t>
      </w:r>
      <w:proofErr w:type="gramEnd"/>
    </w:p>
    <w:p w14:paraId="6D85F0D5" w14:textId="77777777" w:rsidR="0052674F" w:rsidRDefault="0052674F" w:rsidP="00B06780">
      <w:pPr>
        <w:pStyle w:val="BodyText"/>
        <w:numPr>
          <w:ilvl w:val="0"/>
          <w:numId w:val="11"/>
        </w:numPr>
        <w:spacing w:line="400" w:lineRule="exact"/>
        <w:ind w:left="1440" w:hanging="540"/>
      </w:pPr>
      <w:r>
        <w:t xml:space="preserve">Operating System          </w:t>
      </w:r>
      <w:proofErr w:type="gramStart"/>
      <w:r>
        <w:t xml:space="preserve">  :Windows</w:t>
      </w:r>
      <w:proofErr w:type="gramEnd"/>
      <w:r>
        <w:t xml:space="preserve">95/98/2000/XP </w:t>
      </w:r>
    </w:p>
    <w:p w14:paraId="4675112B" w14:textId="77777777" w:rsidR="0052674F" w:rsidRDefault="0052674F" w:rsidP="00B06780">
      <w:pPr>
        <w:pStyle w:val="BodyText"/>
        <w:numPr>
          <w:ilvl w:val="0"/>
          <w:numId w:val="11"/>
        </w:numPr>
        <w:spacing w:line="400" w:lineRule="exact"/>
        <w:ind w:left="1440" w:hanging="540"/>
      </w:pPr>
      <w:r>
        <w:t xml:space="preserve">Language                        </w:t>
      </w:r>
      <w:proofErr w:type="gramStart"/>
      <w:r>
        <w:t xml:space="preserve">  :</w:t>
      </w:r>
      <w:proofErr w:type="gramEnd"/>
      <w:r>
        <w:t xml:space="preserve">   Android</w:t>
      </w:r>
    </w:p>
    <w:p w14:paraId="142066C8" w14:textId="77777777" w:rsidR="0052674F" w:rsidRDefault="0052674F" w:rsidP="00B06780">
      <w:pPr>
        <w:pStyle w:val="BodyText"/>
        <w:numPr>
          <w:ilvl w:val="0"/>
          <w:numId w:val="11"/>
        </w:numPr>
        <w:spacing w:line="400" w:lineRule="exact"/>
        <w:ind w:left="1440" w:hanging="540"/>
      </w:pPr>
      <w:r>
        <w:t xml:space="preserve">Database                          </w:t>
      </w:r>
      <w:proofErr w:type="gramStart"/>
      <w:r>
        <w:t xml:space="preserve">  :</w:t>
      </w:r>
      <w:proofErr w:type="gramEnd"/>
      <w:r>
        <w:t xml:space="preserve">   </w:t>
      </w:r>
      <w:proofErr w:type="spellStart"/>
      <w:r>
        <w:t>Sql</w:t>
      </w:r>
      <w:proofErr w:type="spellEnd"/>
    </w:p>
    <w:p w14:paraId="3A13B710" w14:textId="77777777" w:rsidR="0052674F" w:rsidRPr="002D552A" w:rsidRDefault="0052674F" w:rsidP="00B06780">
      <w:pPr>
        <w:pStyle w:val="BodyText"/>
        <w:numPr>
          <w:ilvl w:val="0"/>
          <w:numId w:val="11"/>
        </w:numPr>
        <w:autoSpaceDE w:val="0"/>
        <w:spacing w:line="400" w:lineRule="exact"/>
        <w:ind w:left="1440" w:hanging="540"/>
        <w:rPr>
          <w:rFonts w:eastAsia="AdvP7C2E" w:cs="AdvP7C2E"/>
        </w:rPr>
      </w:pPr>
      <w:r>
        <w:rPr>
          <w:rFonts w:eastAsia="AdvP7C2E" w:cs="AdvP7C2E"/>
        </w:rPr>
        <w:t xml:space="preserve">Database Connectivity    </w:t>
      </w:r>
      <w:proofErr w:type="gramStart"/>
      <w:r>
        <w:rPr>
          <w:rFonts w:eastAsia="AdvP7C2E" w:cs="AdvP7C2E"/>
        </w:rPr>
        <w:t xml:space="preserve">  :</w:t>
      </w:r>
      <w:proofErr w:type="gramEnd"/>
      <w:r>
        <w:rPr>
          <w:rFonts w:eastAsia="AdvP7C2E" w:cs="AdvP7C2E"/>
        </w:rPr>
        <w:t xml:space="preserve">   JDBC.</w:t>
      </w:r>
    </w:p>
    <w:p w14:paraId="2162A154" w14:textId="77777777" w:rsidR="0052674F" w:rsidRDefault="0052674F" w:rsidP="0052674F">
      <w:pPr>
        <w:pStyle w:val="BodyText"/>
        <w:autoSpaceDE w:val="0"/>
        <w:spacing w:line="400" w:lineRule="exact"/>
        <w:rPr>
          <w:rFonts w:eastAsia="AdvP7C2E" w:cs="AdvP7C2E"/>
          <w:lang w:val="en-US"/>
        </w:rPr>
      </w:pPr>
    </w:p>
    <w:p w14:paraId="6FD07453" w14:textId="77777777" w:rsidR="0052674F" w:rsidRDefault="0052674F" w:rsidP="0052674F">
      <w:pPr>
        <w:pStyle w:val="BodyText"/>
        <w:autoSpaceDE w:val="0"/>
        <w:spacing w:line="400" w:lineRule="exact"/>
        <w:rPr>
          <w:rFonts w:eastAsia="AdvP7C2E" w:cs="AdvP7C2E"/>
          <w:lang w:val="en-US"/>
        </w:rPr>
      </w:pPr>
    </w:p>
    <w:p w14:paraId="2B0B8752" w14:textId="777EA16E" w:rsidR="0052674F" w:rsidRDefault="001666BC" w:rsidP="001666BC">
      <w:pPr>
        <w:spacing w:line="360" w:lineRule="auto"/>
        <w:ind w:left="1440"/>
        <w:rPr>
          <w:rFonts w:cs="Times New Roman"/>
          <w:b/>
          <w:bCs/>
          <w:sz w:val="32"/>
          <w:szCs w:val="32"/>
        </w:rPr>
      </w:pPr>
      <w:r>
        <w:rPr>
          <w:rFonts w:cs="Times New Roman"/>
          <w:b/>
          <w:bCs/>
          <w:sz w:val="32"/>
          <w:szCs w:val="32"/>
        </w:rPr>
        <w:t>Technolog</w:t>
      </w:r>
      <w:r w:rsidR="00EE5D4D">
        <w:rPr>
          <w:rFonts w:cs="Times New Roman"/>
          <w:b/>
          <w:bCs/>
          <w:sz w:val="32"/>
          <w:szCs w:val="32"/>
        </w:rPr>
        <w:t>ies</w:t>
      </w:r>
      <w:r>
        <w:rPr>
          <w:rFonts w:cs="Times New Roman"/>
          <w:b/>
          <w:bCs/>
          <w:sz w:val="32"/>
          <w:szCs w:val="32"/>
        </w:rPr>
        <w:t xml:space="preserve"> Used:</w:t>
      </w:r>
    </w:p>
    <w:p w14:paraId="74530F4E" w14:textId="77777777" w:rsidR="0052674F" w:rsidRDefault="0052674F" w:rsidP="0052674F">
      <w:pPr>
        <w:pStyle w:val="Heading2"/>
        <w:spacing w:before="0" w:line="36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Java Technology</w:t>
      </w:r>
    </w:p>
    <w:p w14:paraId="317F1E38" w14:textId="77777777" w:rsidR="0052674F" w:rsidRDefault="0052674F" w:rsidP="0052674F">
      <w:pPr>
        <w:spacing w:line="360" w:lineRule="auto"/>
        <w:rPr>
          <w:rFonts w:cs="Times New Roman"/>
        </w:rPr>
      </w:pPr>
      <w:r>
        <w:rPr>
          <w:rFonts w:cs="Times New Roman"/>
        </w:rPr>
        <w:t>Java technology is both a programming language and a platform.</w:t>
      </w:r>
    </w:p>
    <w:p w14:paraId="74B71FFC" w14:textId="77777777" w:rsidR="0052674F" w:rsidRDefault="0052674F" w:rsidP="0052674F">
      <w:pPr>
        <w:pStyle w:val="Heading3"/>
        <w:spacing w:before="0" w:line="360" w:lineRule="auto"/>
        <w:jc w:val="both"/>
        <w:rPr>
          <w:color w:val="000000" w:themeColor="text1"/>
          <w:sz w:val="24"/>
          <w:szCs w:val="24"/>
        </w:rPr>
      </w:pPr>
      <w:r>
        <w:rPr>
          <w:color w:val="000000" w:themeColor="text1"/>
          <w:sz w:val="24"/>
          <w:szCs w:val="24"/>
        </w:rPr>
        <w:t>The Java Programming Language</w:t>
      </w:r>
    </w:p>
    <w:p w14:paraId="3052F7FD" w14:textId="77777777" w:rsidR="0052674F" w:rsidRDefault="0052674F" w:rsidP="0052674F">
      <w:pPr>
        <w:pStyle w:val="Heading3"/>
        <w:spacing w:before="0" w:line="360" w:lineRule="auto"/>
        <w:jc w:val="both"/>
        <w:rPr>
          <w:b w:val="0"/>
          <w:color w:val="000000" w:themeColor="text1"/>
          <w:sz w:val="24"/>
          <w:szCs w:val="24"/>
        </w:rPr>
      </w:pPr>
      <w:r>
        <w:rPr>
          <w:b w:val="0"/>
          <w:color w:val="000000" w:themeColor="text1"/>
          <w:sz w:val="24"/>
          <w:szCs w:val="24"/>
        </w:rPr>
        <w:tab/>
        <w:t xml:space="preserve">The Java programming language is a high-level language that can be characterized by all of the following buzzwords: </w:t>
      </w:r>
    </w:p>
    <w:p w14:paraId="7A007F0C" w14:textId="77777777" w:rsidR="0052674F" w:rsidRPr="0027578D" w:rsidRDefault="0052674F" w:rsidP="00B06780">
      <w:pPr>
        <w:pStyle w:val="ListParagraph"/>
        <w:numPr>
          <w:ilvl w:val="0"/>
          <w:numId w:val="19"/>
        </w:numPr>
        <w:tabs>
          <w:tab w:val="left" w:pos="3159"/>
        </w:tabs>
        <w:spacing w:line="360" w:lineRule="auto"/>
        <w:rPr>
          <w:rFonts w:ascii="Times New Roman" w:hAnsi="Times New Roman"/>
        </w:rPr>
      </w:pPr>
      <w:r w:rsidRPr="0027578D">
        <w:rPr>
          <w:rFonts w:ascii="Times New Roman" w:hAnsi="Times New Roman"/>
        </w:rPr>
        <w:t>Simple</w:t>
      </w:r>
    </w:p>
    <w:p w14:paraId="0016DCE9" w14:textId="77777777" w:rsidR="0052674F" w:rsidRPr="0027578D" w:rsidRDefault="0052674F" w:rsidP="00B06780">
      <w:pPr>
        <w:pStyle w:val="ListParagraph"/>
        <w:numPr>
          <w:ilvl w:val="0"/>
          <w:numId w:val="19"/>
        </w:numPr>
        <w:tabs>
          <w:tab w:val="left" w:pos="3159"/>
        </w:tabs>
        <w:spacing w:line="360" w:lineRule="auto"/>
        <w:rPr>
          <w:rFonts w:ascii="Times New Roman" w:hAnsi="Times New Roman"/>
        </w:rPr>
      </w:pPr>
      <w:r w:rsidRPr="0027578D">
        <w:rPr>
          <w:rFonts w:ascii="Times New Roman" w:hAnsi="Times New Roman"/>
        </w:rPr>
        <w:t>Architecture neutral</w:t>
      </w:r>
    </w:p>
    <w:p w14:paraId="08257957" w14:textId="77777777" w:rsidR="0052674F" w:rsidRPr="0027578D" w:rsidRDefault="0052674F" w:rsidP="00B06780">
      <w:pPr>
        <w:pStyle w:val="ListParagraph"/>
        <w:numPr>
          <w:ilvl w:val="0"/>
          <w:numId w:val="19"/>
        </w:numPr>
        <w:tabs>
          <w:tab w:val="left" w:pos="3159"/>
        </w:tabs>
        <w:spacing w:line="360" w:lineRule="auto"/>
        <w:rPr>
          <w:rFonts w:ascii="Times New Roman" w:hAnsi="Times New Roman"/>
        </w:rPr>
      </w:pPr>
      <w:r w:rsidRPr="0027578D">
        <w:rPr>
          <w:rFonts w:ascii="Times New Roman" w:hAnsi="Times New Roman"/>
        </w:rPr>
        <w:t>Object oriented</w:t>
      </w:r>
    </w:p>
    <w:p w14:paraId="20ACB5E8" w14:textId="77777777" w:rsidR="0052674F" w:rsidRPr="0027578D" w:rsidRDefault="0052674F" w:rsidP="00B06780">
      <w:pPr>
        <w:pStyle w:val="ListParagraph"/>
        <w:numPr>
          <w:ilvl w:val="0"/>
          <w:numId w:val="19"/>
        </w:numPr>
        <w:tabs>
          <w:tab w:val="left" w:pos="3159"/>
        </w:tabs>
        <w:spacing w:line="360" w:lineRule="auto"/>
        <w:rPr>
          <w:rFonts w:ascii="Times New Roman" w:hAnsi="Times New Roman"/>
        </w:rPr>
      </w:pPr>
      <w:r w:rsidRPr="0027578D">
        <w:rPr>
          <w:rFonts w:ascii="Times New Roman" w:hAnsi="Times New Roman"/>
        </w:rPr>
        <w:t>Portable</w:t>
      </w:r>
    </w:p>
    <w:p w14:paraId="1CCB485D" w14:textId="77777777" w:rsidR="0052674F" w:rsidRPr="0027578D" w:rsidRDefault="0052674F" w:rsidP="00B06780">
      <w:pPr>
        <w:pStyle w:val="ListParagraph"/>
        <w:numPr>
          <w:ilvl w:val="0"/>
          <w:numId w:val="19"/>
        </w:numPr>
        <w:tabs>
          <w:tab w:val="left" w:pos="3159"/>
        </w:tabs>
        <w:spacing w:line="360" w:lineRule="auto"/>
        <w:rPr>
          <w:rFonts w:ascii="Times New Roman" w:hAnsi="Times New Roman"/>
        </w:rPr>
      </w:pPr>
      <w:r w:rsidRPr="0027578D">
        <w:rPr>
          <w:rFonts w:ascii="Times New Roman" w:hAnsi="Times New Roman"/>
        </w:rPr>
        <w:t>Distributed</w:t>
      </w:r>
      <w:r w:rsidRPr="0027578D">
        <w:rPr>
          <w:rFonts w:ascii="Times New Roman" w:hAnsi="Times New Roman"/>
        </w:rPr>
        <w:tab/>
      </w:r>
    </w:p>
    <w:p w14:paraId="3DA3D933" w14:textId="77777777" w:rsidR="0052674F" w:rsidRPr="0027578D" w:rsidRDefault="0052674F" w:rsidP="00B06780">
      <w:pPr>
        <w:pStyle w:val="ListParagraph"/>
        <w:numPr>
          <w:ilvl w:val="0"/>
          <w:numId w:val="19"/>
        </w:numPr>
        <w:tabs>
          <w:tab w:val="left" w:pos="3159"/>
        </w:tabs>
        <w:spacing w:line="360" w:lineRule="auto"/>
        <w:rPr>
          <w:rFonts w:ascii="Times New Roman" w:hAnsi="Times New Roman"/>
        </w:rPr>
      </w:pPr>
      <w:r w:rsidRPr="0027578D">
        <w:rPr>
          <w:rFonts w:ascii="Times New Roman" w:hAnsi="Times New Roman"/>
        </w:rPr>
        <w:t>High performance</w:t>
      </w:r>
    </w:p>
    <w:p w14:paraId="51D042F5" w14:textId="77777777" w:rsidR="0052674F" w:rsidRPr="0027578D" w:rsidRDefault="0052674F" w:rsidP="00B06780">
      <w:pPr>
        <w:pStyle w:val="ListParagraph"/>
        <w:numPr>
          <w:ilvl w:val="0"/>
          <w:numId w:val="19"/>
        </w:numPr>
        <w:tabs>
          <w:tab w:val="left" w:pos="3159"/>
        </w:tabs>
        <w:spacing w:line="360" w:lineRule="auto"/>
        <w:rPr>
          <w:rFonts w:ascii="Times New Roman" w:hAnsi="Times New Roman"/>
        </w:rPr>
      </w:pPr>
      <w:r w:rsidRPr="0027578D">
        <w:rPr>
          <w:rFonts w:ascii="Times New Roman" w:hAnsi="Times New Roman"/>
        </w:rPr>
        <w:t>Interpreted</w:t>
      </w:r>
      <w:r w:rsidRPr="0027578D">
        <w:rPr>
          <w:rFonts w:ascii="Times New Roman" w:hAnsi="Times New Roman"/>
        </w:rPr>
        <w:tab/>
      </w:r>
    </w:p>
    <w:p w14:paraId="3DA58B25" w14:textId="77777777" w:rsidR="0052674F" w:rsidRPr="0027578D" w:rsidRDefault="0052674F" w:rsidP="00B06780">
      <w:pPr>
        <w:pStyle w:val="ListParagraph"/>
        <w:numPr>
          <w:ilvl w:val="0"/>
          <w:numId w:val="19"/>
        </w:numPr>
        <w:tabs>
          <w:tab w:val="left" w:pos="3159"/>
        </w:tabs>
        <w:spacing w:line="360" w:lineRule="auto"/>
        <w:rPr>
          <w:rFonts w:ascii="Times New Roman" w:hAnsi="Times New Roman"/>
        </w:rPr>
      </w:pPr>
      <w:r w:rsidRPr="0027578D">
        <w:rPr>
          <w:rFonts w:ascii="Times New Roman" w:hAnsi="Times New Roman"/>
        </w:rPr>
        <w:t>Multithreaded</w:t>
      </w:r>
    </w:p>
    <w:p w14:paraId="12D7D1A0" w14:textId="77777777" w:rsidR="0052674F" w:rsidRPr="0027578D" w:rsidRDefault="0052674F" w:rsidP="00B06780">
      <w:pPr>
        <w:pStyle w:val="ListParagraph"/>
        <w:numPr>
          <w:ilvl w:val="0"/>
          <w:numId w:val="19"/>
        </w:numPr>
        <w:tabs>
          <w:tab w:val="left" w:pos="3159"/>
        </w:tabs>
        <w:spacing w:line="360" w:lineRule="auto"/>
        <w:rPr>
          <w:rFonts w:ascii="Times New Roman" w:hAnsi="Times New Roman"/>
        </w:rPr>
      </w:pPr>
      <w:r w:rsidRPr="0027578D">
        <w:rPr>
          <w:rFonts w:ascii="Times New Roman" w:hAnsi="Times New Roman"/>
        </w:rPr>
        <w:t>Robust</w:t>
      </w:r>
    </w:p>
    <w:p w14:paraId="7C91B007" w14:textId="77777777" w:rsidR="0052674F" w:rsidRPr="0027578D" w:rsidRDefault="0052674F" w:rsidP="00B06780">
      <w:pPr>
        <w:pStyle w:val="ListParagraph"/>
        <w:numPr>
          <w:ilvl w:val="0"/>
          <w:numId w:val="19"/>
        </w:numPr>
        <w:tabs>
          <w:tab w:val="left" w:pos="3159"/>
        </w:tabs>
        <w:spacing w:line="360" w:lineRule="auto"/>
        <w:rPr>
          <w:rFonts w:ascii="Times New Roman" w:hAnsi="Times New Roman"/>
        </w:rPr>
      </w:pPr>
      <w:r w:rsidRPr="0027578D">
        <w:rPr>
          <w:rFonts w:ascii="Times New Roman" w:hAnsi="Times New Roman"/>
        </w:rPr>
        <w:t>Dynamic</w:t>
      </w:r>
    </w:p>
    <w:p w14:paraId="7C1AF2A0" w14:textId="77777777" w:rsidR="0052674F" w:rsidRDefault="0052674F" w:rsidP="00B06780">
      <w:pPr>
        <w:pStyle w:val="ListParagraph"/>
        <w:numPr>
          <w:ilvl w:val="0"/>
          <w:numId w:val="19"/>
        </w:numPr>
        <w:tabs>
          <w:tab w:val="left" w:pos="3159"/>
        </w:tabs>
        <w:spacing w:line="360" w:lineRule="auto"/>
      </w:pPr>
      <w:r w:rsidRPr="0027578D">
        <w:rPr>
          <w:rFonts w:ascii="Times New Roman" w:hAnsi="Times New Roman"/>
        </w:rPr>
        <w:t>Secure</w:t>
      </w:r>
    </w:p>
    <w:p w14:paraId="30DAEE85" w14:textId="77777777" w:rsidR="0052674F" w:rsidRDefault="0052674F" w:rsidP="0052674F">
      <w:pPr>
        <w:pStyle w:val="NormalWeb"/>
        <w:spacing w:before="0" w:beforeAutospacing="0" w:after="0" w:afterAutospacing="0" w:line="360" w:lineRule="auto"/>
        <w:jc w:val="both"/>
      </w:pPr>
      <w:r>
        <w:t xml:space="preserve">With most programming languages, you either compile or interpret a program so that you can run it on your computer. The Java programming language is unusual in that a program is both compiled and interpreted. With the compiler, first you translate a program into an intermediate language called </w:t>
      </w:r>
      <w:r>
        <w:rPr>
          <w:rStyle w:val="Emphasis"/>
        </w:rPr>
        <w:t>Java byte codes</w:t>
      </w:r>
      <w:r>
        <w:t xml:space="preserve"> —the platform-independent codes interpreted by the interpreter on the Java platform. The interpreter parses and runs each Java byte code instruction on the computer. Compilation happens just once; interpretation occurs each time the program is executed. The following figure illustrates how this works. </w:t>
      </w:r>
    </w:p>
    <w:p w14:paraId="59FD2AAC" w14:textId="77777777" w:rsidR="0052674F" w:rsidRDefault="0052674F" w:rsidP="0052674F">
      <w:pPr>
        <w:pStyle w:val="NormalWeb"/>
        <w:spacing w:before="0" w:beforeAutospacing="0" w:after="0" w:afterAutospacing="0" w:line="360" w:lineRule="auto"/>
        <w:jc w:val="both"/>
      </w:pPr>
    </w:p>
    <w:p w14:paraId="605AF7D3" w14:textId="77777777" w:rsidR="0052674F" w:rsidRDefault="0052674F" w:rsidP="0052674F">
      <w:pPr>
        <w:spacing w:line="360" w:lineRule="auto"/>
        <w:rPr>
          <w:rFonts w:cs="Times New Roman"/>
        </w:rPr>
      </w:pPr>
      <w:r>
        <w:rPr>
          <w:rFonts w:cs="Times New Roman"/>
          <w:noProof/>
        </w:rPr>
        <w:drawing>
          <wp:inline distT="0" distB="0" distL="0" distR="0" wp14:anchorId="3C493ECC" wp14:editId="60FAF8EA">
            <wp:extent cx="5076825" cy="1190625"/>
            <wp:effectExtent l="19050" t="0" r="9525" b="0"/>
            <wp:docPr id="41" name="Picture 2" descr="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1"/>
                    <pic:cNvPicPr>
                      <a:picLocks noChangeAspect="1" noChangeArrowheads="1"/>
                    </pic:cNvPicPr>
                  </pic:nvPicPr>
                  <pic:blipFill>
                    <a:blip r:embed="rId6"/>
                    <a:srcRect/>
                    <a:stretch>
                      <a:fillRect/>
                    </a:stretch>
                  </pic:blipFill>
                  <pic:spPr bwMode="auto">
                    <a:xfrm>
                      <a:off x="0" y="0"/>
                      <a:ext cx="5076825" cy="1190625"/>
                    </a:xfrm>
                    <a:prstGeom prst="rect">
                      <a:avLst/>
                    </a:prstGeom>
                    <a:noFill/>
                    <a:ln w="9525">
                      <a:noFill/>
                      <a:miter lim="800000"/>
                      <a:headEnd/>
                      <a:tailEnd/>
                    </a:ln>
                  </pic:spPr>
                </pic:pic>
              </a:graphicData>
            </a:graphic>
          </wp:inline>
        </w:drawing>
      </w:r>
    </w:p>
    <w:p w14:paraId="1CE256B6" w14:textId="77777777" w:rsidR="0052674F" w:rsidRDefault="0052674F" w:rsidP="0052674F">
      <w:pPr>
        <w:spacing w:line="360" w:lineRule="auto"/>
        <w:rPr>
          <w:rFonts w:cs="Times New Roman"/>
        </w:rPr>
      </w:pPr>
      <w:r>
        <w:rPr>
          <w:rFonts w:cs="Times New Roman"/>
        </w:rPr>
        <w:lastRenderedPageBreak/>
        <w:tab/>
      </w:r>
    </w:p>
    <w:p w14:paraId="32253DAA" w14:textId="77777777" w:rsidR="0052674F" w:rsidRDefault="0052674F" w:rsidP="0052674F">
      <w:pPr>
        <w:spacing w:line="360" w:lineRule="auto"/>
        <w:rPr>
          <w:rFonts w:cs="Times New Roman"/>
        </w:rPr>
      </w:pPr>
      <w:r>
        <w:rPr>
          <w:rFonts w:cs="Times New Roman"/>
        </w:rPr>
        <w:tab/>
        <w:t xml:space="preserve">You can think of Java byte codes as the machine code instructions for the </w:t>
      </w:r>
      <w:r>
        <w:rPr>
          <w:rStyle w:val="Emphasis"/>
          <w:rFonts w:cs="Times New Roman"/>
        </w:rPr>
        <w:t>Java Virtual Machine</w:t>
      </w:r>
      <w:r>
        <w:rPr>
          <w:rFonts w:cs="Times New Roman"/>
        </w:rPr>
        <w:t xml:space="preserve"> (Java VM). Every Java interpreter, whether it’s a development tool or a Web browser that can run applets, is an implementation of the Java VM. Java byte codes help make “write once, run anywhere” possible. You can compile your program into byte codes on any platform that has a Java compiler. The byte codes can then be run on any implementation of the Java VM. That means that as long as a computer has a Java VM, the same program written in the Java programming language can run on Windows 2000, a Solaris workstation, or on an iMac. </w:t>
      </w:r>
    </w:p>
    <w:p w14:paraId="59BB696A" w14:textId="77777777" w:rsidR="0052674F" w:rsidRDefault="0052674F" w:rsidP="0052674F">
      <w:pPr>
        <w:spacing w:line="360" w:lineRule="auto"/>
        <w:rPr>
          <w:rFonts w:cs="Times New Roman"/>
        </w:rPr>
      </w:pPr>
    </w:p>
    <w:p w14:paraId="05C7EC5D" w14:textId="77777777" w:rsidR="0052674F" w:rsidRDefault="0052674F" w:rsidP="0052674F">
      <w:pPr>
        <w:spacing w:line="360" w:lineRule="auto"/>
        <w:rPr>
          <w:rFonts w:cs="Times New Roman"/>
        </w:rPr>
      </w:pPr>
      <w:r>
        <w:rPr>
          <w:rFonts w:cs="Times New Roman"/>
          <w:noProof/>
        </w:rPr>
        <w:drawing>
          <wp:inline distT="0" distB="0" distL="0" distR="0" wp14:anchorId="172C1CED" wp14:editId="125E6380">
            <wp:extent cx="4429125" cy="2076450"/>
            <wp:effectExtent l="19050" t="0" r="9525" b="0"/>
            <wp:docPr id="42" name="Picture 3" descr="hello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lloWorld"/>
                    <pic:cNvPicPr>
                      <a:picLocks noChangeAspect="1" noChangeArrowheads="1"/>
                    </pic:cNvPicPr>
                  </pic:nvPicPr>
                  <pic:blipFill>
                    <a:blip r:embed="rId7"/>
                    <a:srcRect/>
                    <a:stretch>
                      <a:fillRect/>
                    </a:stretch>
                  </pic:blipFill>
                  <pic:spPr bwMode="auto">
                    <a:xfrm>
                      <a:off x="0" y="0"/>
                      <a:ext cx="4429125" cy="2076450"/>
                    </a:xfrm>
                    <a:prstGeom prst="rect">
                      <a:avLst/>
                    </a:prstGeom>
                    <a:noFill/>
                    <a:ln w="9525">
                      <a:noFill/>
                      <a:miter lim="800000"/>
                      <a:headEnd/>
                      <a:tailEnd/>
                    </a:ln>
                  </pic:spPr>
                </pic:pic>
              </a:graphicData>
            </a:graphic>
          </wp:inline>
        </w:drawing>
      </w:r>
    </w:p>
    <w:p w14:paraId="61C371FE" w14:textId="77777777" w:rsidR="0052674F" w:rsidRDefault="0052674F" w:rsidP="0052674F">
      <w:pPr>
        <w:pStyle w:val="Heading3"/>
        <w:spacing w:before="0" w:line="360" w:lineRule="auto"/>
        <w:jc w:val="both"/>
        <w:rPr>
          <w:sz w:val="24"/>
          <w:szCs w:val="24"/>
        </w:rPr>
      </w:pPr>
    </w:p>
    <w:p w14:paraId="21F8FEAF" w14:textId="77777777" w:rsidR="0052674F" w:rsidRDefault="0052674F" w:rsidP="0052674F">
      <w:pPr>
        <w:pStyle w:val="Heading3"/>
        <w:spacing w:before="0" w:line="360" w:lineRule="auto"/>
        <w:jc w:val="both"/>
        <w:rPr>
          <w:color w:val="000000" w:themeColor="text1"/>
          <w:sz w:val="24"/>
          <w:szCs w:val="24"/>
        </w:rPr>
      </w:pPr>
      <w:r>
        <w:rPr>
          <w:color w:val="000000" w:themeColor="text1"/>
          <w:sz w:val="24"/>
          <w:szCs w:val="24"/>
        </w:rPr>
        <w:t>The Java Platform</w:t>
      </w:r>
    </w:p>
    <w:p w14:paraId="684F3825" w14:textId="77777777" w:rsidR="0052674F" w:rsidRDefault="0052674F" w:rsidP="0052674F">
      <w:pPr>
        <w:spacing w:line="360" w:lineRule="auto"/>
        <w:rPr>
          <w:rFonts w:cs="Times New Roman"/>
        </w:rPr>
      </w:pPr>
      <w:r>
        <w:rPr>
          <w:rFonts w:cs="Times New Roman"/>
        </w:rPr>
        <w:t xml:space="preserve">A </w:t>
      </w:r>
      <w:r>
        <w:rPr>
          <w:rStyle w:val="Emphasis"/>
          <w:rFonts w:cs="Times New Roman"/>
        </w:rPr>
        <w:t>platform</w:t>
      </w:r>
      <w:r>
        <w:rPr>
          <w:rFonts w:cs="Times New Roman"/>
        </w:rPr>
        <w:t xml:space="preserve"> is the hardware or software environment in which a program runs. We’ve already mentioned some of the most popular platforms like Windows 2000, Linux, Solaris, and MacOS. Most platforms can be described as a combination of the operating system and hardware. The Java platform differs from most other platforms in that it’s a software-only platform that runs on top of other hardware-based platforms. </w:t>
      </w:r>
    </w:p>
    <w:p w14:paraId="4229C29A" w14:textId="77777777" w:rsidR="0052674F" w:rsidRDefault="0052674F" w:rsidP="0052674F">
      <w:pPr>
        <w:pStyle w:val="NormalWeb"/>
        <w:spacing w:before="0" w:beforeAutospacing="0" w:after="0" w:afterAutospacing="0" w:line="360" w:lineRule="auto"/>
        <w:jc w:val="both"/>
      </w:pPr>
      <w:r>
        <w:t xml:space="preserve">The Java platform has two components: </w:t>
      </w:r>
    </w:p>
    <w:p w14:paraId="571B5BA5" w14:textId="77777777" w:rsidR="0052674F" w:rsidRDefault="0052674F" w:rsidP="00B06780">
      <w:pPr>
        <w:numPr>
          <w:ilvl w:val="0"/>
          <w:numId w:val="12"/>
        </w:numPr>
        <w:spacing w:after="0" w:line="360" w:lineRule="auto"/>
        <w:ind w:left="0" w:firstLine="0"/>
        <w:jc w:val="both"/>
        <w:rPr>
          <w:rFonts w:cs="Times New Roman"/>
        </w:rPr>
      </w:pPr>
      <w:r>
        <w:rPr>
          <w:rFonts w:cs="Times New Roman"/>
        </w:rPr>
        <w:t xml:space="preserve">The </w:t>
      </w:r>
      <w:r>
        <w:rPr>
          <w:rStyle w:val="Emphasis"/>
          <w:rFonts w:cs="Times New Roman"/>
        </w:rPr>
        <w:t>Java Virtual Machine</w:t>
      </w:r>
      <w:r>
        <w:rPr>
          <w:rFonts w:cs="Times New Roman"/>
        </w:rPr>
        <w:t xml:space="preserve"> (Java VM) </w:t>
      </w:r>
    </w:p>
    <w:p w14:paraId="4F97B0A4" w14:textId="77777777" w:rsidR="0052674F" w:rsidRDefault="0052674F" w:rsidP="00B06780">
      <w:pPr>
        <w:numPr>
          <w:ilvl w:val="0"/>
          <w:numId w:val="12"/>
        </w:numPr>
        <w:spacing w:after="0" w:line="360" w:lineRule="auto"/>
        <w:ind w:left="0" w:firstLine="0"/>
        <w:jc w:val="both"/>
        <w:rPr>
          <w:rFonts w:cs="Times New Roman"/>
        </w:rPr>
      </w:pPr>
      <w:r>
        <w:rPr>
          <w:rFonts w:cs="Times New Roman"/>
        </w:rPr>
        <w:t xml:space="preserve">The </w:t>
      </w:r>
      <w:r>
        <w:rPr>
          <w:rStyle w:val="Emphasis"/>
          <w:rFonts w:cs="Times New Roman"/>
        </w:rPr>
        <w:t>Java Application Programming Interface</w:t>
      </w:r>
      <w:r>
        <w:rPr>
          <w:rFonts w:cs="Times New Roman"/>
        </w:rPr>
        <w:t xml:space="preserve"> (Java API) </w:t>
      </w:r>
    </w:p>
    <w:p w14:paraId="09606C68" w14:textId="77777777" w:rsidR="0052674F" w:rsidRDefault="0052674F" w:rsidP="0052674F">
      <w:pPr>
        <w:spacing w:line="360" w:lineRule="auto"/>
        <w:rPr>
          <w:rFonts w:cs="Times New Roman"/>
        </w:rPr>
      </w:pPr>
      <w:r>
        <w:rPr>
          <w:rFonts w:cs="Times New Roman"/>
        </w:rPr>
        <w:t xml:space="preserve">You’ve already been introduced to the Java VM. It’s the base for the Java platform and is ported onto various hardware-based platforms. </w:t>
      </w:r>
    </w:p>
    <w:p w14:paraId="269F3A0C" w14:textId="77777777" w:rsidR="00B84339" w:rsidRDefault="00B84339" w:rsidP="0052674F">
      <w:pPr>
        <w:pStyle w:val="NormalWeb"/>
        <w:spacing w:before="0" w:beforeAutospacing="0" w:after="0" w:afterAutospacing="0" w:line="360" w:lineRule="auto"/>
        <w:jc w:val="both"/>
      </w:pPr>
    </w:p>
    <w:p w14:paraId="3EF33B77" w14:textId="77777777" w:rsidR="00B84339" w:rsidRDefault="00B84339" w:rsidP="0052674F">
      <w:pPr>
        <w:pStyle w:val="NormalWeb"/>
        <w:spacing w:before="0" w:beforeAutospacing="0" w:after="0" w:afterAutospacing="0" w:line="360" w:lineRule="auto"/>
        <w:jc w:val="both"/>
      </w:pPr>
    </w:p>
    <w:p w14:paraId="055605A2" w14:textId="77777777" w:rsidR="00B84339" w:rsidRDefault="00B84339" w:rsidP="0052674F">
      <w:pPr>
        <w:pStyle w:val="NormalWeb"/>
        <w:spacing w:before="0" w:beforeAutospacing="0" w:after="0" w:afterAutospacing="0" w:line="360" w:lineRule="auto"/>
        <w:jc w:val="both"/>
      </w:pPr>
    </w:p>
    <w:p w14:paraId="532B89AD" w14:textId="143D0E30" w:rsidR="0052674F" w:rsidRDefault="0052674F" w:rsidP="0052674F">
      <w:pPr>
        <w:pStyle w:val="NormalWeb"/>
        <w:spacing w:before="0" w:beforeAutospacing="0" w:after="0" w:afterAutospacing="0" w:line="360" w:lineRule="auto"/>
        <w:jc w:val="both"/>
      </w:pPr>
      <w:r>
        <w:t xml:space="preserve">The Java API is a large collection of ready-made software components that provide many useful capabilities, such as graphical user interface (GUI) widgets. The Java API is grouped into libraries of related classes and interfaces; these libraries are known as </w:t>
      </w:r>
      <w:r>
        <w:rPr>
          <w:rStyle w:val="Emphasis"/>
        </w:rPr>
        <w:t>packages</w:t>
      </w:r>
      <w:r>
        <w:t xml:space="preserve">. The next section, What Can Java Technology Do? Highlights what functionality some of the packages in the Java API provide. </w:t>
      </w:r>
    </w:p>
    <w:p w14:paraId="484D9F05" w14:textId="77777777" w:rsidR="0052674F" w:rsidRDefault="0052674F" w:rsidP="0052674F">
      <w:pPr>
        <w:pStyle w:val="NormalWeb"/>
        <w:spacing w:before="0" w:beforeAutospacing="0" w:after="0" w:afterAutospacing="0" w:line="360" w:lineRule="auto"/>
        <w:jc w:val="both"/>
      </w:pPr>
      <w:r>
        <w:t xml:space="preserve">The following figure depicts a program that’s running on the Java platform. As the figure shows, the Java API and the virtual machine insulate the program from the hardware. </w:t>
      </w:r>
    </w:p>
    <w:p w14:paraId="64DA4F3E" w14:textId="77777777" w:rsidR="0052674F" w:rsidRDefault="0052674F" w:rsidP="0052674F">
      <w:pPr>
        <w:spacing w:line="360" w:lineRule="auto"/>
        <w:rPr>
          <w:rFonts w:cs="Times New Roman"/>
        </w:rPr>
      </w:pPr>
      <w:r>
        <w:rPr>
          <w:rFonts w:cs="Times New Roman"/>
          <w:noProof/>
        </w:rPr>
        <w:drawing>
          <wp:inline distT="0" distB="0" distL="0" distR="0" wp14:anchorId="4A1BF034" wp14:editId="2CDAD867">
            <wp:extent cx="2552700" cy="1028700"/>
            <wp:effectExtent l="19050" t="0" r="0" b="0"/>
            <wp:docPr id="43" name="Picture 1" descr="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3"/>
                    <pic:cNvPicPr>
                      <a:picLocks noChangeAspect="1" noChangeArrowheads="1"/>
                    </pic:cNvPicPr>
                  </pic:nvPicPr>
                  <pic:blipFill>
                    <a:blip r:embed="rId8"/>
                    <a:srcRect/>
                    <a:stretch>
                      <a:fillRect/>
                    </a:stretch>
                  </pic:blipFill>
                  <pic:spPr bwMode="auto">
                    <a:xfrm>
                      <a:off x="0" y="0"/>
                      <a:ext cx="2552700" cy="1028700"/>
                    </a:xfrm>
                    <a:prstGeom prst="rect">
                      <a:avLst/>
                    </a:prstGeom>
                    <a:noFill/>
                    <a:ln w="9525">
                      <a:noFill/>
                      <a:miter lim="800000"/>
                      <a:headEnd/>
                      <a:tailEnd/>
                    </a:ln>
                  </pic:spPr>
                </pic:pic>
              </a:graphicData>
            </a:graphic>
          </wp:inline>
        </w:drawing>
      </w:r>
    </w:p>
    <w:p w14:paraId="261EE1DB" w14:textId="77777777" w:rsidR="0052674F" w:rsidRDefault="0052674F" w:rsidP="0052674F">
      <w:pPr>
        <w:pStyle w:val="BlockText"/>
        <w:spacing w:before="0" w:beforeAutospacing="0" w:after="0" w:afterAutospacing="0" w:line="360" w:lineRule="auto"/>
        <w:ind w:left="0" w:right="0"/>
        <w:jc w:val="both"/>
        <w:rPr>
          <w:sz w:val="24"/>
        </w:rPr>
      </w:pPr>
      <w:r>
        <w:rPr>
          <w:sz w:val="24"/>
        </w:rPr>
        <w:t xml:space="preserve">Native code is code that after you compile it, the compiled code runs on a specific hardware platform. As a platform-independent environment, the Java platform can be a bit slower than native code. However, smart compilers, well-tuned interpreters, and just-in-time byte code compilers can bring performance close to that of native code without threatening portability. </w:t>
      </w:r>
    </w:p>
    <w:p w14:paraId="09CB4A5B" w14:textId="77777777" w:rsidR="0052674F" w:rsidRDefault="0052674F" w:rsidP="0052674F">
      <w:pPr>
        <w:pStyle w:val="Heading2"/>
        <w:spacing w:before="0" w:line="36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What Can Java Technology Do? </w:t>
      </w:r>
    </w:p>
    <w:p w14:paraId="56F03696" w14:textId="77777777" w:rsidR="0052674F" w:rsidRDefault="0052674F" w:rsidP="0052674F">
      <w:pPr>
        <w:spacing w:line="360" w:lineRule="auto"/>
        <w:rPr>
          <w:rFonts w:cs="Times New Roman"/>
        </w:rPr>
      </w:pPr>
      <w:r>
        <w:rPr>
          <w:rFonts w:cs="Times New Roman"/>
        </w:rPr>
        <w:t xml:space="preserve">The most common types of programs written in the Java programming language are </w:t>
      </w:r>
      <w:r>
        <w:rPr>
          <w:rStyle w:val="Emphasis"/>
          <w:rFonts w:cs="Times New Roman"/>
        </w:rPr>
        <w:t>applets</w:t>
      </w:r>
      <w:r>
        <w:rPr>
          <w:rFonts w:cs="Times New Roman"/>
        </w:rPr>
        <w:t xml:space="preserve"> and </w:t>
      </w:r>
      <w:r>
        <w:rPr>
          <w:rStyle w:val="Emphasis"/>
          <w:rFonts w:cs="Times New Roman"/>
        </w:rPr>
        <w:t>applications</w:t>
      </w:r>
      <w:r>
        <w:rPr>
          <w:rFonts w:cs="Times New Roman"/>
        </w:rPr>
        <w:t xml:space="preserve">. If you’ve surfed the Web, you’re probably already familiar with applets. An applet is a program that adheres to certain conventions that allow it to run within a Java-enabled browser. </w:t>
      </w:r>
    </w:p>
    <w:p w14:paraId="586AF4CD" w14:textId="77777777" w:rsidR="0052674F" w:rsidRDefault="0052674F" w:rsidP="0052674F">
      <w:pPr>
        <w:pStyle w:val="NormalWeb"/>
        <w:spacing w:before="0" w:beforeAutospacing="0" w:after="0" w:afterAutospacing="0" w:line="360" w:lineRule="auto"/>
        <w:jc w:val="both"/>
      </w:pPr>
      <w:r>
        <w:t xml:space="preserve">However, the Java programming language is not just for writing cute, entertaining applets for the Web. The general-purpose, high-level Java programming language is also a powerful software platform. Using the generous API, you can write many types of programs. </w:t>
      </w:r>
    </w:p>
    <w:p w14:paraId="1A3E5449" w14:textId="77777777" w:rsidR="0052674F" w:rsidRDefault="0052674F" w:rsidP="0052674F">
      <w:pPr>
        <w:pStyle w:val="NormalWeb"/>
        <w:spacing w:before="0" w:beforeAutospacing="0" w:after="0" w:afterAutospacing="0" w:line="360" w:lineRule="auto"/>
        <w:jc w:val="both"/>
      </w:pPr>
      <w:r>
        <w:t xml:space="preserve">An application is a standalone program that runs directly on the Java platform. A special kind of application known as a </w:t>
      </w:r>
      <w:r>
        <w:rPr>
          <w:rStyle w:val="Emphasis"/>
        </w:rPr>
        <w:t>server</w:t>
      </w:r>
      <w:r>
        <w:t xml:space="preserve"> serves and supports clients on a network. Examples of servers are Web servers, proxy servers, mail servers, and print servers. Another specialized program is a </w:t>
      </w:r>
      <w:r>
        <w:rPr>
          <w:rStyle w:val="Emphasis"/>
        </w:rPr>
        <w:t>servlet</w:t>
      </w:r>
      <w:r>
        <w:t xml:space="preserve">. A servlet can almost be thought of as an applet that runs on the server side. Java Servlets are a popular choice for building interactive web applications, replacing the use of CGI scripts. Servlets are similar to applets in that they are runtime extensions of applications. Instead of working in browsers, though, servlets run within Java Web servers, configuring or tailoring the server. </w:t>
      </w:r>
    </w:p>
    <w:p w14:paraId="608076F7" w14:textId="77777777" w:rsidR="00B84339" w:rsidRDefault="00B84339" w:rsidP="0052674F">
      <w:pPr>
        <w:pStyle w:val="NormalWeb"/>
        <w:spacing w:before="0" w:beforeAutospacing="0" w:after="0" w:afterAutospacing="0" w:line="360" w:lineRule="auto"/>
        <w:jc w:val="both"/>
      </w:pPr>
    </w:p>
    <w:p w14:paraId="09929B82" w14:textId="77777777" w:rsidR="00B84339" w:rsidRDefault="00B84339" w:rsidP="0052674F">
      <w:pPr>
        <w:pStyle w:val="NormalWeb"/>
        <w:spacing w:before="0" w:beforeAutospacing="0" w:after="0" w:afterAutospacing="0" w:line="360" w:lineRule="auto"/>
        <w:jc w:val="both"/>
      </w:pPr>
    </w:p>
    <w:p w14:paraId="213FFF30" w14:textId="77777777" w:rsidR="00B84339" w:rsidRDefault="00B84339" w:rsidP="0052674F">
      <w:pPr>
        <w:pStyle w:val="NormalWeb"/>
        <w:spacing w:before="0" w:beforeAutospacing="0" w:after="0" w:afterAutospacing="0" w:line="360" w:lineRule="auto"/>
        <w:jc w:val="both"/>
      </w:pPr>
    </w:p>
    <w:p w14:paraId="02115EAF" w14:textId="77777777" w:rsidR="00B84339" w:rsidRDefault="00B84339" w:rsidP="0052674F">
      <w:pPr>
        <w:pStyle w:val="NormalWeb"/>
        <w:spacing w:before="0" w:beforeAutospacing="0" w:after="0" w:afterAutospacing="0" w:line="360" w:lineRule="auto"/>
        <w:jc w:val="both"/>
      </w:pPr>
    </w:p>
    <w:p w14:paraId="50B20AB1" w14:textId="77777777" w:rsidR="00B84339" w:rsidRDefault="00B84339" w:rsidP="0052674F">
      <w:pPr>
        <w:pStyle w:val="NormalWeb"/>
        <w:spacing w:before="0" w:beforeAutospacing="0" w:after="0" w:afterAutospacing="0" w:line="360" w:lineRule="auto"/>
        <w:jc w:val="both"/>
      </w:pPr>
    </w:p>
    <w:p w14:paraId="64343901" w14:textId="6F6A00EA" w:rsidR="0052674F" w:rsidRDefault="0052674F" w:rsidP="0052674F">
      <w:pPr>
        <w:pStyle w:val="NormalWeb"/>
        <w:spacing w:before="0" w:beforeAutospacing="0" w:after="0" w:afterAutospacing="0" w:line="360" w:lineRule="auto"/>
        <w:jc w:val="both"/>
      </w:pPr>
      <w:r>
        <w:t xml:space="preserve">How does the API support all these kinds of programs? It does so with packages of software components that provides a wide range of functionality. Every full implementation of the Java platform gives you the following features: </w:t>
      </w:r>
    </w:p>
    <w:p w14:paraId="427BB5F4" w14:textId="77777777" w:rsidR="0052674F" w:rsidRDefault="0052674F" w:rsidP="00B06780">
      <w:pPr>
        <w:numPr>
          <w:ilvl w:val="0"/>
          <w:numId w:val="13"/>
        </w:numPr>
        <w:spacing w:after="0" w:line="360" w:lineRule="auto"/>
        <w:ind w:left="0" w:firstLine="0"/>
        <w:jc w:val="both"/>
        <w:rPr>
          <w:rFonts w:cs="Times New Roman"/>
        </w:rPr>
      </w:pPr>
      <w:r>
        <w:rPr>
          <w:rStyle w:val="Strong"/>
        </w:rPr>
        <w:t>The essentials</w:t>
      </w:r>
      <w:r>
        <w:rPr>
          <w:rFonts w:cs="Times New Roman"/>
        </w:rPr>
        <w:t xml:space="preserve">: Objects, strings, threads, numbers, input and output, data structures, system properties, date and time, and so on. </w:t>
      </w:r>
    </w:p>
    <w:p w14:paraId="1F001C46" w14:textId="77777777" w:rsidR="0052674F" w:rsidRDefault="0052674F" w:rsidP="00B06780">
      <w:pPr>
        <w:numPr>
          <w:ilvl w:val="0"/>
          <w:numId w:val="13"/>
        </w:numPr>
        <w:spacing w:after="0" w:line="360" w:lineRule="auto"/>
        <w:ind w:left="0" w:firstLine="0"/>
        <w:jc w:val="both"/>
        <w:rPr>
          <w:rFonts w:cs="Times New Roman"/>
        </w:rPr>
      </w:pPr>
      <w:r>
        <w:rPr>
          <w:rStyle w:val="Strong"/>
        </w:rPr>
        <w:t>Applets</w:t>
      </w:r>
      <w:r>
        <w:rPr>
          <w:rFonts w:cs="Times New Roman"/>
        </w:rPr>
        <w:t xml:space="preserve">: The set of conventions used by applets. </w:t>
      </w:r>
    </w:p>
    <w:p w14:paraId="6249599B" w14:textId="77777777" w:rsidR="0052674F" w:rsidRDefault="0052674F" w:rsidP="00B06780">
      <w:pPr>
        <w:numPr>
          <w:ilvl w:val="0"/>
          <w:numId w:val="13"/>
        </w:numPr>
        <w:spacing w:after="0" w:line="360" w:lineRule="auto"/>
        <w:ind w:left="0" w:firstLine="0"/>
        <w:jc w:val="both"/>
        <w:rPr>
          <w:rFonts w:cs="Times New Roman"/>
        </w:rPr>
      </w:pPr>
      <w:r>
        <w:rPr>
          <w:rStyle w:val="Strong"/>
        </w:rPr>
        <w:t>Networking</w:t>
      </w:r>
      <w:r>
        <w:rPr>
          <w:rFonts w:cs="Times New Roman"/>
        </w:rPr>
        <w:t xml:space="preserve">: URLs, TCP (Transmission Control Protocol), UDP (User Data gram Protocol) sockets, and IP (Internet Protocol) addresses. </w:t>
      </w:r>
    </w:p>
    <w:p w14:paraId="32FF87A5" w14:textId="77777777" w:rsidR="0052674F" w:rsidRDefault="0052674F" w:rsidP="00B06780">
      <w:pPr>
        <w:numPr>
          <w:ilvl w:val="0"/>
          <w:numId w:val="13"/>
        </w:numPr>
        <w:spacing w:after="0" w:line="360" w:lineRule="auto"/>
        <w:ind w:left="0" w:firstLine="0"/>
        <w:jc w:val="both"/>
        <w:rPr>
          <w:rFonts w:cs="Times New Roman"/>
        </w:rPr>
      </w:pPr>
      <w:r>
        <w:rPr>
          <w:rStyle w:val="Strong"/>
        </w:rPr>
        <w:t>Internationalization</w:t>
      </w:r>
      <w:r>
        <w:rPr>
          <w:rFonts w:cs="Times New Roman"/>
        </w:rPr>
        <w:t xml:space="preserve">: Help for writing programs that can be localized for users worldwide. Programs can automatically adapt to specific locales and be displayed in the appropriate language. </w:t>
      </w:r>
    </w:p>
    <w:p w14:paraId="100393D8" w14:textId="77777777" w:rsidR="0052674F" w:rsidRDefault="0052674F" w:rsidP="00B06780">
      <w:pPr>
        <w:numPr>
          <w:ilvl w:val="0"/>
          <w:numId w:val="13"/>
        </w:numPr>
        <w:spacing w:after="0" w:line="360" w:lineRule="auto"/>
        <w:ind w:left="0" w:firstLine="0"/>
        <w:jc w:val="both"/>
        <w:rPr>
          <w:rFonts w:cs="Times New Roman"/>
        </w:rPr>
      </w:pPr>
      <w:r>
        <w:rPr>
          <w:rStyle w:val="Strong"/>
        </w:rPr>
        <w:t>Security</w:t>
      </w:r>
      <w:r>
        <w:rPr>
          <w:rFonts w:cs="Times New Roman"/>
        </w:rPr>
        <w:t xml:space="preserve">: Both low level and high level, including electronic signatures, public and private key management, access control, and certificates. </w:t>
      </w:r>
    </w:p>
    <w:p w14:paraId="744B8335" w14:textId="77777777" w:rsidR="0052674F" w:rsidRDefault="0052674F" w:rsidP="00B06780">
      <w:pPr>
        <w:numPr>
          <w:ilvl w:val="0"/>
          <w:numId w:val="13"/>
        </w:numPr>
        <w:spacing w:after="0" w:line="360" w:lineRule="auto"/>
        <w:ind w:left="0" w:firstLine="0"/>
        <w:jc w:val="both"/>
        <w:rPr>
          <w:rFonts w:cs="Times New Roman"/>
        </w:rPr>
      </w:pPr>
      <w:r>
        <w:rPr>
          <w:rStyle w:val="Strong"/>
        </w:rPr>
        <w:t>Software components</w:t>
      </w:r>
      <w:r>
        <w:rPr>
          <w:rFonts w:cs="Times New Roman"/>
        </w:rPr>
        <w:t xml:space="preserve">: Known as </w:t>
      </w:r>
      <w:proofErr w:type="spellStart"/>
      <w:r>
        <w:rPr>
          <w:rFonts w:cs="Times New Roman"/>
        </w:rPr>
        <w:t>JavaBeans</w:t>
      </w:r>
      <w:r>
        <w:rPr>
          <w:rFonts w:cs="Times New Roman"/>
          <w:vertAlign w:val="superscript"/>
        </w:rPr>
        <w:t>TM</w:t>
      </w:r>
      <w:proofErr w:type="spellEnd"/>
      <w:r>
        <w:rPr>
          <w:rFonts w:cs="Times New Roman"/>
        </w:rPr>
        <w:t xml:space="preserve">, can plug into existing component architectures. </w:t>
      </w:r>
    </w:p>
    <w:p w14:paraId="0FF57BDF" w14:textId="77777777" w:rsidR="0052674F" w:rsidRDefault="0052674F" w:rsidP="00B06780">
      <w:pPr>
        <w:numPr>
          <w:ilvl w:val="0"/>
          <w:numId w:val="13"/>
        </w:numPr>
        <w:spacing w:after="0" w:line="360" w:lineRule="auto"/>
        <w:ind w:left="0" w:firstLine="0"/>
        <w:jc w:val="both"/>
        <w:rPr>
          <w:rFonts w:cs="Times New Roman"/>
        </w:rPr>
      </w:pPr>
      <w:r>
        <w:rPr>
          <w:rStyle w:val="Strong"/>
        </w:rPr>
        <w:t>Object serialization</w:t>
      </w:r>
      <w:r>
        <w:rPr>
          <w:rFonts w:cs="Times New Roman"/>
        </w:rPr>
        <w:t xml:space="preserve">: Allows lightweight persistence and communication via Remote Method Invocation (RMI). </w:t>
      </w:r>
    </w:p>
    <w:p w14:paraId="579DD7FA" w14:textId="77777777" w:rsidR="0052674F" w:rsidRDefault="0052674F" w:rsidP="00B06780">
      <w:pPr>
        <w:numPr>
          <w:ilvl w:val="0"/>
          <w:numId w:val="13"/>
        </w:numPr>
        <w:spacing w:after="0" w:line="360" w:lineRule="auto"/>
        <w:ind w:left="0" w:firstLine="0"/>
        <w:jc w:val="both"/>
        <w:rPr>
          <w:rFonts w:cs="Times New Roman"/>
        </w:rPr>
      </w:pPr>
      <w:r>
        <w:rPr>
          <w:rStyle w:val="Strong"/>
        </w:rPr>
        <w:t>Java Database Connectivity (JDBC</w:t>
      </w:r>
      <w:r>
        <w:rPr>
          <w:rStyle w:val="Strong"/>
          <w:vertAlign w:val="superscript"/>
        </w:rPr>
        <w:t>TM</w:t>
      </w:r>
      <w:r>
        <w:rPr>
          <w:rStyle w:val="Strong"/>
        </w:rPr>
        <w:t>)</w:t>
      </w:r>
      <w:r>
        <w:rPr>
          <w:rFonts w:cs="Times New Roman"/>
        </w:rPr>
        <w:t xml:space="preserve">: Provides uniform access to a wide range of relational databases. </w:t>
      </w:r>
    </w:p>
    <w:p w14:paraId="5D7373FA" w14:textId="77777777" w:rsidR="0052674F" w:rsidRDefault="0052674F" w:rsidP="0052674F">
      <w:pPr>
        <w:spacing w:line="360" w:lineRule="auto"/>
        <w:rPr>
          <w:rFonts w:cs="Times New Roman"/>
        </w:rPr>
      </w:pPr>
      <w:r>
        <w:rPr>
          <w:rFonts w:cs="Times New Roman"/>
        </w:rPr>
        <w:t xml:space="preserve">The Java platform also has APIs for 2D and 3D graphics, accessibility, servers, collaboration, telephony, speech, animation, and more. The following figure depicts what is included in the Java 2 SDK. </w:t>
      </w:r>
    </w:p>
    <w:p w14:paraId="313515B6" w14:textId="77777777" w:rsidR="0052674F" w:rsidRDefault="0052674F" w:rsidP="0052674F">
      <w:pPr>
        <w:spacing w:line="360" w:lineRule="auto"/>
        <w:rPr>
          <w:rFonts w:cs="Times New Roman"/>
        </w:rPr>
      </w:pPr>
    </w:p>
    <w:p w14:paraId="5C8EC36D" w14:textId="77777777" w:rsidR="0052674F" w:rsidRDefault="0052674F" w:rsidP="0052674F">
      <w:pPr>
        <w:spacing w:line="360" w:lineRule="auto"/>
        <w:rPr>
          <w:rFonts w:cs="Times New Roman"/>
        </w:rPr>
      </w:pPr>
      <w:r>
        <w:rPr>
          <w:rFonts w:cs="Times New Roman"/>
          <w:noProof/>
        </w:rPr>
        <w:lastRenderedPageBreak/>
        <w:drawing>
          <wp:inline distT="0" distB="0" distL="0" distR="0" wp14:anchorId="62ACB544" wp14:editId="16B2E758">
            <wp:extent cx="5448300" cy="2181225"/>
            <wp:effectExtent l="19050" t="0" r="0" b="0"/>
            <wp:docPr id="44" name="Picture 4" descr="g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s5"/>
                    <pic:cNvPicPr>
                      <a:picLocks noChangeAspect="1" noChangeArrowheads="1"/>
                    </pic:cNvPicPr>
                  </pic:nvPicPr>
                  <pic:blipFill>
                    <a:blip r:embed="rId9"/>
                    <a:srcRect/>
                    <a:stretch>
                      <a:fillRect/>
                    </a:stretch>
                  </pic:blipFill>
                  <pic:spPr bwMode="auto">
                    <a:xfrm>
                      <a:off x="0" y="0"/>
                      <a:ext cx="5448300" cy="2181225"/>
                    </a:xfrm>
                    <a:prstGeom prst="rect">
                      <a:avLst/>
                    </a:prstGeom>
                    <a:noFill/>
                    <a:ln w="9525">
                      <a:noFill/>
                      <a:miter lim="800000"/>
                      <a:headEnd/>
                      <a:tailEnd/>
                    </a:ln>
                  </pic:spPr>
                </pic:pic>
              </a:graphicData>
            </a:graphic>
          </wp:inline>
        </w:drawing>
      </w:r>
    </w:p>
    <w:p w14:paraId="6BEC2468" w14:textId="77777777" w:rsidR="0052674F" w:rsidRDefault="0052674F" w:rsidP="0052674F">
      <w:pPr>
        <w:pStyle w:val="Heading2"/>
        <w:spacing w:before="0" w:line="360" w:lineRule="auto"/>
        <w:jc w:val="both"/>
        <w:rPr>
          <w:rFonts w:ascii="Times New Roman" w:hAnsi="Times New Roman"/>
          <w:sz w:val="24"/>
          <w:szCs w:val="24"/>
        </w:rPr>
      </w:pPr>
    </w:p>
    <w:p w14:paraId="5D3D94A1" w14:textId="77777777" w:rsidR="0052674F" w:rsidRDefault="0052674F" w:rsidP="0052674F">
      <w:pPr>
        <w:pStyle w:val="Heading2"/>
        <w:spacing w:before="0" w:line="36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How Will Java Technology Change My Life? </w:t>
      </w:r>
    </w:p>
    <w:p w14:paraId="1E7BBF3B" w14:textId="77777777" w:rsidR="0052674F" w:rsidRDefault="0052674F" w:rsidP="0052674F">
      <w:pPr>
        <w:pStyle w:val="BlockText"/>
        <w:spacing w:before="0" w:beforeAutospacing="0" w:after="0" w:afterAutospacing="0" w:line="360" w:lineRule="auto"/>
        <w:ind w:left="0" w:right="0"/>
        <w:jc w:val="both"/>
        <w:rPr>
          <w:sz w:val="24"/>
        </w:rPr>
      </w:pPr>
      <w:r>
        <w:rPr>
          <w:sz w:val="24"/>
        </w:rPr>
        <w:t xml:space="preserve">We can’t promise you fame, fortune, or even a job if you learn the Java programming language. Still, it is likely to make your programs better and requires less effort than other languages. We believe that Java technology will help you do the following: </w:t>
      </w:r>
    </w:p>
    <w:p w14:paraId="0C63ECA4" w14:textId="77777777" w:rsidR="0052674F" w:rsidRDefault="0052674F" w:rsidP="00B06780">
      <w:pPr>
        <w:numPr>
          <w:ilvl w:val="0"/>
          <w:numId w:val="14"/>
        </w:numPr>
        <w:spacing w:after="0" w:line="360" w:lineRule="auto"/>
        <w:ind w:left="0" w:firstLine="0"/>
        <w:jc w:val="both"/>
        <w:rPr>
          <w:rFonts w:cs="Times New Roman"/>
        </w:rPr>
      </w:pPr>
      <w:r>
        <w:rPr>
          <w:rStyle w:val="Strong"/>
        </w:rPr>
        <w:t>Get started quickly</w:t>
      </w:r>
      <w:r>
        <w:rPr>
          <w:rFonts w:cs="Times New Roman"/>
        </w:rPr>
        <w:t xml:space="preserve">: Although the Java programming language is a powerful object-oriented language, it’s easy to learn, especially for programmers already familiar with C or C++. </w:t>
      </w:r>
    </w:p>
    <w:p w14:paraId="7079F783" w14:textId="77777777" w:rsidR="0052674F" w:rsidRDefault="0052674F" w:rsidP="00B06780">
      <w:pPr>
        <w:numPr>
          <w:ilvl w:val="0"/>
          <w:numId w:val="14"/>
        </w:numPr>
        <w:spacing w:after="0" w:line="360" w:lineRule="auto"/>
        <w:ind w:left="0" w:firstLine="0"/>
        <w:jc w:val="both"/>
        <w:rPr>
          <w:rFonts w:cs="Times New Roman"/>
        </w:rPr>
      </w:pPr>
      <w:r>
        <w:rPr>
          <w:rStyle w:val="Strong"/>
        </w:rPr>
        <w:t>Write less code</w:t>
      </w:r>
      <w:r>
        <w:rPr>
          <w:rFonts w:cs="Times New Roman"/>
        </w:rPr>
        <w:t xml:space="preserve">: Comparisons of program metrics (class counts, method counts, and so on) suggest that a program written in the Java programming language can be four times smaller than the same program in C++. </w:t>
      </w:r>
    </w:p>
    <w:p w14:paraId="121955AD" w14:textId="77777777" w:rsidR="0052674F" w:rsidRDefault="0052674F" w:rsidP="00B06780">
      <w:pPr>
        <w:numPr>
          <w:ilvl w:val="0"/>
          <w:numId w:val="14"/>
        </w:numPr>
        <w:spacing w:after="0" w:line="360" w:lineRule="auto"/>
        <w:ind w:left="0" w:firstLine="0"/>
        <w:jc w:val="both"/>
        <w:rPr>
          <w:rFonts w:cs="Times New Roman"/>
        </w:rPr>
      </w:pPr>
      <w:r>
        <w:rPr>
          <w:rStyle w:val="Strong"/>
        </w:rPr>
        <w:t>Write better code</w:t>
      </w:r>
      <w:r>
        <w:rPr>
          <w:rFonts w:cs="Times New Roman"/>
        </w:rPr>
        <w:t xml:space="preserve">: The Java programming language encourages good coding practices, and its garbage collection helps you avoid memory leaks. Its object orientation, its JavaBeans component architecture, and its wide-ranging, easily extendible API let you reuse other people’s tested code and introduce fewer bugs. </w:t>
      </w:r>
    </w:p>
    <w:p w14:paraId="70F895B4" w14:textId="77777777" w:rsidR="0052674F" w:rsidRDefault="0052674F" w:rsidP="00B06780">
      <w:pPr>
        <w:numPr>
          <w:ilvl w:val="0"/>
          <w:numId w:val="14"/>
        </w:numPr>
        <w:spacing w:after="0" w:line="360" w:lineRule="auto"/>
        <w:ind w:left="0" w:firstLine="0"/>
        <w:jc w:val="both"/>
        <w:rPr>
          <w:rFonts w:cs="Times New Roman"/>
        </w:rPr>
      </w:pPr>
      <w:r>
        <w:rPr>
          <w:rStyle w:val="Strong"/>
        </w:rPr>
        <w:t>Develop programs more quickly</w:t>
      </w:r>
      <w:r>
        <w:rPr>
          <w:rFonts w:cs="Times New Roman"/>
        </w:rPr>
        <w:t xml:space="preserve">: Your development time may be as much as twice as fast versus writing the same program in C++. Why? You write fewer lines of code and it is a simpler programming language than C++. </w:t>
      </w:r>
    </w:p>
    <w:p w14:paraId="0B93FBA7" w14:textId="77777777" w:rsidR="0052674F" w:rsidRDefault="0052674F" w:rsidP="00B06780">
      <w:pPr>
        <w:numPr>
          <w:ilvl w:val="0"/>
          <w:numId w:val="14"/>
        </w:numPr>
        <w:spacing w:after="0" w:line="360" w:lineRule="auto"/>
        <w:ind w:left="0" w:firstLine="0"/>
        <w:jc w:val="both"/>
        <w:rPr>
          <w:rFonts w:cs="Times New Roman"/>
        </w:rPr>
      </w:pPr>
      <w:r>
        <w:rPr>
          <w:rStyle w:val="Strong"/>
        </w:rPr>
        <w:t>Avoid platform dependencies with 100% Pure Java</w:t>
      </w:r>
      <w:r>
        <w:rPr>
          <w:rFonts w:cs="Times New Roman"/>
        </w:rPr>
        <w:t xml:space="preserve">: You can keep your program portable by avoiding the use of libraries written in other languages. The 100% Pure </w:t>
      </w:r>
      <w:proofErr w:type="spellStart"/>
      <w:r>
        <w:rPr>
          <w:rFonts w:cs="Times New Roman"/>
        </w:rPr>
        <w:t>Java</w:t>
      </w:r>
      <w:r>
        <w:rPr>
          <w:rFonts w:cs="Times New Roman"/>
          <w:vertAlign w:val="superscript"/>
        </w:rPr>
        <w:t>TM</w:t>
      </w:r>
      <w:proofErr w:type="spellEnd"/>
      <w:r>
        <w:rPr>
          <w:rFonts w:cs="Times New Roman"/>
          <w:vertAlign w:val="superscript"/>
        </w:rPr>
        <w:t xml:space="preserve"> </w:t>
      </w:r>
      <w:r>
        <w:rPr>
          <w:rFonts w:cs="Times New Roman"/>
        </w:rPr>
        <w:t xml:space="preserve">Product Certification Program has a repository of historical process manuals, white papers, brochures, and similar materials online. </w:t>
      </w:r>
    </w:p>
    <w:p w14:paraId="4729E074" w14:textId="77777777" w:rsidR="0052674F" w:rsidRDefault="0052674F" w:rsidP="00B06780">
      <w:pPr>
        <w:numPr>
          <w:ilvl w:val="0"/>
          <w:numId w:val="14"/>
        </w:numPr>
        <w:spacing w:after="0" w:line="360" w:lineRule="auto"/>
        <w:ind w:left="0" w:firstLine="0"/>
        <w:jc w:val="both"/>
        <w:rPr>
          <w:rFonts w:cs="Times New Roman"/>
        </w:rPr>
      </w:pPr>
      <w:r>
        <w:rPr>
          <w:rStyle w:val="Strong"/>
        </w:rPr>
        <w:t>Write once, run anywhere</w:t>
      </w:r>
      <w:r>
        <w:rPr>
          <w:rFonts w:cs="Times New Roman"/>
        </w:rPr>
        <w:t xml:space="preserve">: Because 100% Pure Java programs are compiled into machine-independent byte codes, they run consistently on any Java platform. </w:t>
      </w:r>
    </w:p>
    <w:p w14:paraId="404A2FCA" w14:textId="77777777" w:rsidR="00AF101A" w:rsidRDefault="00AF101A" w:rsidP="0052674F">
      <w:pPr>
        <w:pStyle w:val="Heading3"/>
        <w:spacing w:before="0" w:line="360" w:lineRule="auto"/>
        <w:jc w:val="both"/>
        <w:rPr>
          <w:color w:val="000000" w:themeColor="text1"/>
          <w:sz w:val="24"/>
          <w:szCs w:val="24"/>
        </w:rPr>
      </w:pPr>
    </w:p>
    <w:p w14:paraId="5A8FF09B" w14:textId="1B8E61C9" w:rsidR="0052674F" w:rsidRDefault="0052674F" w:rsidP="0052674F">
      <w:pPr>
        <w:pStyle w:val="Heading3"/>
        <w:spacing w:before="0" w:line="360" w:lineRule="auto"/>
        <w:jc w:val="both"/>
        <w:rPr>
          <w:color w:val="000000" w:themeColor="text1"/>
          <w:sz w:val="24"/>
          <w:szCs w:val="24"/>
        </w:rPr>
      </w:pPr>
      <w:r>
        <w:rPr>
          <w:color w:val="000000" w:themeColor="text1"/>
          <w:sz w:val="24"/>
          <w:szCs w:val="24"/>
        </w:rPr>
        <w:lastRenderedPageBreak/>
        <w:t xml:space="preserve">ODBC </w:t>
      </w:r>
    </w:p>
    <w:p w14:paraId="5F0E59CD" w14:textId="77777777" w:rsidR="0052674F" w:rsidRDefault="0052674F" w:rsidP="0052674F">
      <w:pPr>
        <w:pStyle w:val="NormalWeb"/>
        <w:spacing w:before="0" w:beforeAutospacing="0" w:after="0" w:afterAutospacing="0" w:line="360" w:lineRule="auto"/>
        <w:jc w:val="both"/>
      </w:pPr>
      <w:r>
        <w:t xml:space="preserve">Microsoft Open Database Connectivity (ODBC) is a standard programming interface for application developers and database systems providers. Before ODBC became a </w:t>
      </w:r>
      <w:r>
        <w:rPr>
          <w:iCs/>
        </w:rPr>
        <w:t>de facto</w:t>
      </w:r>
      <w:r>
        <w:t xml:space="preserve"> standard for Windows programs to interface with database systems, programmers had to use proprietary languages for each database they wanted to connect to. Now, ODBC has made the choice of the database system almost irrelevant from a coding perspective, which is as it should be. Application developers have much more important things to worry about than the syntax that is needed to port their program from one database to another when business needs suddenly change. </w:t>
      </w:r>
    </w:p>
    <w:p w14:paraId="4497F21A" w14:textId="77777777" w:rsidR="0052674F" w:rsidRDefault="0052674F" w:rsidP="0052674F">
      <w:pPr>
        <w:pStyle w:val="NormalWeb"/>
        <w:spacing w:before="0" w:beforeAutospacing="0" w:after="0" w:afterAutospacing="0" w:line="360" w:lineRule="auto"/>
        <w:jc w:val="both"/>
      </w:pPr>
      <w:r>
        <w:t xml:space="preserve">Through the ODBC Administrator in Control Panel, you can specify the particular database that is associated with a data source that an ODBC application program is written to use. Think of an ODBC data source as a door with a name on it. Each door will lead you to a particular database. For example, the data source named Sales Figures might be a SQL Server database, whereas the Accounts Payable data source could refer to an Access database. The physical database referred to by a data source can reside anywhere on the LAN. </w:t>
      </w:r>
    </w:p>
    <w:p w14:paraId="142FA71D" w14:textId="77777777" w:rsidR="0052674F" w:rsidRDefault="0052674F" w:rsidP="0052674F">
      <w:pPr>
        <w:spacing w:line="360" w:lineRule="auto"/>
        <w:rPr>
          <w:rFonts w:cs="Times New Roman"/>
        </w:rPr>
      </w:pPr>
      <w:r>
        <w:rPr>
          <w:rFonts w:cs="Times New Roman"/>
        </w:rPr>
        <w:t xml:space="preserve">The ODBC system files are not installed on your system by Windows 95. Rather, they are installed when you setup a separate database application, such as SQL Server Client or Visual Basic 4.0. When the ODBC icon is installed in Control Panel, it uses a file called ODBCINST.DLL. It is also possible to administer your ODBC data sources through a stand-alone program called ODBCADM.EXE. There is a 16-bit and a 32-bit version of this program and each maintains a separate list of ODBC data sources. </w:t>
      </w:r>
      <w:r>
        <w:rPr>
          <w:rFonts w:cs="Times New Roman"/>
        </w:rPr>
        <w:br/>
      </w:r>
    </w:p>
    <w:p w14:paraId="032ACAF2" w14:textId="77777777" w:rsidR="0052674F" w:rsidRDefault="0052674F" w:rsidP="0052674F">
      <w:pPr>
        <w:pStyle w:val="NormalWeb"/>
        <w:spacing w:before="0" w:beforeAutospacing="0" w:after="0" w:afterAutospacing="0" w:line="360" w:lineRule="auto"/>
        <w:jc w:val="both"/>
      </w:pPr>
      <w:r>
        <w:t xml:space="preserve">From a programming perspective, the beauty of ODBC is that the application can be written to use the same set of function calls to interface with any data source, regardless of the database vendor. The source code of the application doesn’t change whether it talks to Oracle or SQL Server. We only mention these two as an example. There are ODBC drivers available for several dozen popular database systems. Even Excel spreadsheets and plain text files can be turned into data sources. The operating system uses the Registry information written by ODBC Administrator to determine which low-level ODBC drivers are needed to talk to the data source (such as the interface to Oracle or SQL Server). The loading of the ODBC drivers is transparent to the ODBC application program. In a client/server environment, the ODBC API even handles many of the network issues for the application programmer. </w:t>
      </w:r>
    </w:p>
    <w:p w14:paraId="30B8C177" w14:textId="77777777" w:rsidR="00AF101A" w:rsidRDefault="00AF101A" w:rsidP="0052674F">
      <w:pPr>
        <w:pStyle w:val="NormalWeb"/>
        <w:spacing w:before="0" w:beforeAutospacing="0" w:after="0" w:afterAutospacing="0" w:line="360" w:lineRule="auto"/>
        <w:jc w:val="both"/>
      </w:pPr>
    </w:p>
    <w:p w14:paraId="2931A66C" w14:textId="77777777" w:rsidR="00AF101A" w:rsidRDefault="00AF101A" w:rsidP="0052674F">
      <w:pPr>
        <w:pStyle w:val="NormalWeb"/>
        <w:spacing w:before="0" w:beforeAutospacing="0" w:after="0" w:afterAutospacing="0" w:line="360" w:lineRule="auto"/>
        <w:jc w:val="both"/>
      </w:pPr>
    </w:p>
    <w:p w14:paraId="18903E39" w14:textId="77777777" w:rsidR="00AF101A" w:rsidRDefault="00AF101A" w:rsidP="0052674F">
      <w:pPr>
        <w:pStyle w:val="NormalWeb"/>
        <w:spacing w:before="0" w:beforeAutospacing="0" w:after="0" w:afterAutospacing="0" w:line="360" w:lineRule="auto"/>
        <w:jc w:val="both"/>
      </w:pPr>
    </w:p>
    <w:p w14:paraId="67DF039B" w14:textId="77777777" w:rsidR="00AF101A" w:rsidRDefault="00AF101A" w:rsidP="0052674F">
      <w:pPr>
        <w:pStyle w:val="NormalWeb"/>
        <w:spacing w:before="0" w:beforeAutospacing="0" w:after="0" w:afterAutospacing="0" w:line="360" w:lineRule="auto"/>
        <w:jc w:val="both"/>
      </w:pPr>
    </w:p>
    <w:p w14:paraId="0C0EACC7" w14:textId="77777777" w:rsidR="00E24D82" w:rsidRDefault="00E24D82" w:rsidP="0052674F">
      <w:pPr>
        <w:pStyle w:val="NormalWeb"/>
        <w:spacing w:before="0" w:beforeAutospacing="0" w:after="0" w:afterAutospacing="0" w:line="360" w:lineRule="auto"/>
        <w:jc w:val="both"/>
      </w:pPr>
    </w:p>
    <w:p w14:paraId="6C7C55F9" w14:textId="77777777" w:rsidR="00E24D82" w:rsidRDefault="00E24D82" w:rsidP="0052674F">
      <w:pPr>
        <w:pStyle w:val="NormalWeb"/>
        <w:spacing w:before="0" w:beforeAutospacing="0" w:after="0" w:afterAutospacing="0" w:line="360" w:lineRule="auto"/>
        <w:jc w:val="both"/>
      </w:pPr>
    </w:p>
    <w:p w14:paraId="1BB85D5D" w14:textId="2A07134E" w:rsidR="0052674F" w:rsidRDefault="0052674F" w:rsidP="0052674F">
      <w:pPr>
        <w:pStyle w:val="NormalWeb"/>
        <w:spacing w:before="0" w:beforeAutospacing="0" w:after="0" w:afterAutospacing="0" w:line="360" w:lineRule="auto"/>
        <w:jc w:val="both"/>
      </w:pPr>
      <w:r>
        <w:t>The advantages of this scheme are so numerous that you are probably thinking there must be some catch. The only disadvantage of ODBC is that it isn’t as efficient as talking directly to the native database interface. ODBC has had many detractors make the charge that it is too slow. Microsoft has always claimed that the critical factor in performance is the quality of the driver software that is used. In our humble opinion, this is true. The availability of good ODBC drivers has improved a great deal recently. And anyway, the criticism about performance is somewhat analogous to those who said that compilers would never match the speed of pure assembly language. Maybe not, but the compiler (or ODBC) gives you the opportunity to write cleaner programs, which means you finish sooner. Meanwhile, computers get faster every year.</w:t>
      </w:r>
    </w:p>
    <w:p w14:paraId="0AE27C27" w14:textId="77777777" w:rsidR="0052674F" w:rsidRDefault="0052674F" w:rsidP="0052674F">
      <w:pPr>
        <w:pStyle w:val="NormalWeb"/>
        <w:spacing w:before="0" w:beforeAutospacing="0" w:after="0" w:afterAutospacing="0" w:line="360" w:lineRule="auto"/>
        <w:jc w:val="both"/>
        <w:rPr>
          <w:b/>
          <w:bCs/>
        </w:rPr>
      </w:pPr>
    </w:p>
    <w:p w14:paraId="2DC19399" w14:textId="77777777" w:rsidR="0052674F" w:rsidRDefault="0052674F" w:rsidP="0052674F">
      <w:pPr>
        <w:pStyle w:val="NormalWeb"/>
        <w:spacing w:before="0" w:beforeAutospacing="0" w:after="0" w:afterAutospacing="0" w:line="360" w:lineRule="auto"/>
        <w:jc w:val="both"/>
        <w:rPr>
          <w:b/>
          <w:bCs/>
        </w:rPr>
      </w:pPr>
      <w:r>
        <w:rPr>
          <w:b/>
          <w:bCs/>
        </w:rPr>
        <w:t>JDBC</w:t>
      </w:r>
    </w:p>
    <w:p w14:paraId="76482D98" w14:textId="77777777" w:rsidR="0052674F" w:rsidRDefault="0052674F" w:rsidP="0052674F">
      <w:pPr>
        <w:pStyle w:val="NormalWeb"/>
        <w:spacing w:before="0" w:beforeAutospacing="0" w:after="0" w:afterAutospacing="0" w:line="360" w:lineRule="auto"/>
        <w:jc w:val="both"/>
      </w:pPr>
      <w:r>
        <w:t xml:space="preserve">In an effort to set an independent database standard API for Java; Sun Microsystems developed Java Database Connectivity, or JDBC. JDBC offers a generic SQL database access mechanism that provides a consistent interface to a variety of RDBMSs. This consistent interface is achieved through the use of “plug-in” database connectivity modules, or </w:t>
      </w:r>
      <w:r>
        <w:rPr>
          <w:iCs/>
        </w:rPr>
        <w:t>drivers</w:t>
      </w:r>
      <w:r>
        <w:t xml:space="preserve">. If a database vendor wishes to have JDBC support, he or she must provide the driver for each platform that the database and Java run on. </w:t>
      </w:r>
    </w:p>
    <w:p w14:paraId="4A0A1854" w14:textId="77777777" w:rsidR="0052674F" w:rsidRDefault="0052674F" w:rsidP="0052674F">
      <w:pPr>
        <w:pStyle w:val="NormalWeb"/>
        <w:spacing w:before="0" w:beforeAutospacing="0" w:after="0" w:afterAutospacing="0" w:line="360" w:lineRule="auto"/>
        <w:jc w:val="both"/>
      </w:pPr>
      <w:r>
        <w:t xml:space="preserve">To gain a wider acceptance of JDBC, Sun based JDBC’s framework on ODBC. As you discovered earlier in this chapter, ODBC has widespread support on a variety of platforms. Basing JDBC on ODBC will allow vendors to bring JDBC drivers to market much faster than developing a completely new connectivity solution. </w:t>
      </w:r>
    </w:p>
    <w:p w14:paraId="00542EF4" w14:textId="77777777" w:rsidR="0052674F" w:rsidRDefault="0052674F" w:rsidP="0052674F">
      <w:pPr>
        <w:pStyle w:val="NormalWeb"/>
        <w:spacing w:before="0" w:beforeAutospacing="0" w:after="0" w:afterAutospacing="0" w:line="360" w:lineRule="auto"/>
        <w:jc w:val="both"/>
      </w:pPr>
      <w:r>
        <w:t xml:space="preserve">JDBC was announced in March of 1996. It was released for a </w:t>
      </w:r>
      <w:proofErr w:type="gramStart"/>
      <w:r>
        <w:t>90 day</w:t>
      </w:r>
      <w:proofErr w:type="gramEnd"/>
      <w:r>
        <w:t xml:space="preserve"> public review that ended June 8, 1996. Because of user input, the final JDBC v1.0 specification was released soon after. </w:t>
      </w:r>
    </w:p>
    <w:p w14:paraId="04CCD1B5" w14:textId="39B4B2CB" w:rsidR="0052674F" w:rsidRDefault="0052674F" w:rsidP="00AF101A">
      <w:pPr>
        <w:pStyle w:val="NormalWeb"/>
        <w:spacing w:before="0" w:beforeAutospacing="0" w:after="0" w:afterAutospacing="0" w:line="360" w:lineRule="auto"/>
        <w:jc w:val="both"/>
      </w:pPr>
      <w:r>
        <w:t>The remainder of this section will cover enough information about JDBC for you to know what it is about and how to use it effectively. This is by no means a complete overview of JDBC. That would fill an entire book.</w:t>
      </w:r>
    </w:p>
    <w:p w14:paraId="69046EF1" w14:textId="77777777" w:rsidR="00AF101A" w:rsidRDefault="00AF101A" w:rsidP="0052674F">
      <w:pPr>
        <w:pStyle w:val="Heading3"/>
        <w:spacing w:before="0" w:line="360" w:lineRule="auto"/>
        <w:jc w:val="both"/>
        <w:rPr>
          <w:color w:val="000000" w:themeColor="text1"/>
          <w:sz w:val="24"/>
          <w:szCs w:val="24"/>
        </w:rPr>
      </w:pPr>
    </w:p>
    <w:p w14:paraId="0CC9E0CC" w14:textId="77777777" w:rsidR="00AF101A" w:rsidRDefault="00AF101A" w:rsidP="0052674F">
      <w:pPr>
        <w:pStyle w:val="Heading3"/>
        <w:spacing w:before="0" w:line="360" w:lineRule="auto"/>
        <w:jc w:val="both"/>
        <w:rPr>
          <w:color w:val="000000" w:themeColor="text1"/>
          <w:sz w:val="24"/>
          <w:szCs w:val="24"/>
        </w:rPr>
      </w:pPr>
    </w:p>
    <w:p w14:paraId="1A03084A" w14:textId="77777777" w:rsidR="00AF101A" w:rsidRDefault="00AF101A" w:rsidP="0052674F">
      <w:pPr>
        <w:pStyle w:val="Heading3"/>
        <w:spacing w:before="0" w:line="360" w:lineRule="auto"/>
        <w:jc w:val="both"/>
        <w:rPr>
          <w:color w:val="000000" w:themeColor="text1"/>
          <w:sz w:val="24"/>
          <w:szCs w:val="24"/>
        </w:rPr>
      </w:pPr>
    </w:p>
    <w:p w14:paraId="1D51B618" w14:textId="77777777" w:rsidR="00AF101A" w:rsidRDefault="00AF101A" w:rsidP="0052674F">
      <w:pPr>
        <w:pStyle w:val="Heading3"/>
        <w:spacing w:before="0" w:line="360" w:lineRule="auto"/>
        <w:jc w:val="both"/>
        <w:rPr>
          <w:color w:val="000000" w:themeColor="text1"/>
          <w:sz w:val="24"/>
          <w:szCs w:val="24"/>
        </w:rPr>
      </w:pPr>
    </w:p>
    <w:p w14:paraId="4095BD9C" w14:textId="0161BB0E" w:rsidR="0052674F" w:rsidRDefault="0052674F" w:rsidP="0052674F">
      <w:pPr>
        <w:pStyle w:val="Heading3"/>
        <w:spacing w:before="0" w:line="360" w:lineRule="auto"/>
        <w:jc w:val="both"/>
        <w:rPr>
          <w:color w:val="000000" w:themeColor="text1"/>
          <w:sz w:val="24"/>
          <w:szCs w:val="24"/>
        </w:rPr>
      </w:pPr>
      <w:r>
        <w:rPr>
          <w:color w:val="000000" w:themeColor="text1"/>
          <w:sz w:val="24"/>
          <w:szCs w:val="24"/>
        </w:rPr>
        <w:t>JDBC Goals</w:t>
      </w:r>
    </w:p>
    <w:p w14:paraId="4B97CDA2" w14:textId="77777777" w:rsidR="0052674F" w:rsidRDefault="0052674F" w:rsidP="0052674F">
      <w:pPr>
        <w:pStyle w:val="NormalWeb"/>
        <w:spacing w:before="0" w:beforeAutospacing="0" w:after="0" w:afterAutospacing="0" w:line="360" w:lineRule="auto"/>
        <w:jc w:val="both"/>
      </w:pPr>
      <w:r>
        <w:t xml:space="preserve">Few software packages are designed without goals in mind. JDBC is one that, because of its many goals, drove the development of the API. These goals, in conjunction with early reviewer feedback, have finalized the JDBC class library into a solid framework for building database applications in Java. </w:t>
      </w:r>
    </w:p>
    <w:p w14:paraId="19B89007" w14:textId="77777777" w:rsidR="0052674F" w:rsidRDefault="0052674F" w:rsidP="0052674F">
      <w:pPr>
        <w:pStyle w:val="NormalWeb"/>
        <w:spacing w:before="0" w:beforeAutospacing="0" w:after="0" w:afterAutospacing="0" w:line="360" w:lineRule="auto"/>
        <w:jc w:val="both"/>
      </w:pPr>
      <w:r>
        <w:t xml:space="preserve">The goals that were set for JDBC are important. They will give you some insight as to why certain classes and functionalities behave the way they do. The eight design goals for JDBC are as follows: </w:t>
      </w:r>
    </w:p>
    <w:p w14:paraId="587A1DA8" w14:textId="77777777" w:rsidR="0052674F" w:rsidRDefault="0052674F" w:rsidP="00B06780">
      <w:pPr>
        <w:numPr>
          <w:ilvl w:val="0"/>
          <w:numId w:val="15"/>
        </w:numPr>
        <w:spacing w:after="0" w:line="360" w:lineRule="auto"/>
        <w:ind w:left="0" w:firstLine="0"/>
        <w:jc w:val="both"/>
        <w:rPr>
          <w:rFonts w:cs="Times New Roman"/>
        </w:rPr>
      </w:pPr>
      <w:r>
        <w:rPr>
          <w:rFonts w:cs="Times New Roman"/>
          <w:b/>
          <w:bCs/>
          <w:iCs/>
        </w:rPr>
        <w:t>SQL Level API</w:t>
      </w:r>
    </w:p>
    <w:p w14:paraId="5FD089F3" w14:textId="77777777" w:rsidR="0052674F" w:rsidRDefault="0052674F" w:rsidP="0052674F">
      <w:pPr>
        <w:spacing w:line="360" w:lineRule="auto"/>
        <w:rPr>
          <w:rFonts w:cs="Times New Roman"/>
        </w:rPr>
      </w:pPr>
      <w:r>
        <w:rPr>
          <w:rFonts w:cs="Times New Roman"/>
          <w:iCs/>
        </w:rPr>
        <w:t xml:space="preserve">       </w:t>
      </w:r>
      <w:r>
        <w:rPr>
          <w:rFonts w:cs="Times New Roman"/>
        </w:rPr>
        <w:t xml:space="preserve">The designers felt that their main goal was to define a SQL interface for Java. Although not the lowest database interface level possible, it is at a low enough level for higher-level tools and APIs to be created. Conversely, it is at a high enough level for application programmers to use it confidently. Attaining this goal allows for future tool vendors to “generate” JDBC code and to hide many of JDBC’s complexities from the end user. </w:t>
      </w:r>
    </w:p>
    <w:p w14:paraId="5E4919E6" w14:textId="77777777" w:rsidR="0052674F" w:rsidRDefault="0052674F" w:rsidP="00B06780">
      <w:pPr>
        <w:numPr>
          <w:ilvl w:val="0"/>
          <w:numId w:val="15"/>
        </w:numPr>
        <w:spacing w:after="0" w:line="360" w:lineRule="auto"/>
        <w:ind w:left="0" w:firstLine="0"/>
        <w:jc w:val="both"/>
        <w:rPr>
          <w:rFonts w:cs="Times New Roman"/>
        </w:rPr>
      </w:pPr>
      <w:r>
        <w:rPr>
          <w:rFonts w:cs="Times New Roman"/>
          <w:b/>
          <w:bCs/>
          <w:iCs/>
        </w:rPr>
        <w:t>SQL Conformance</w:t>
      </w:r>
    </w:p>
    <w:p w14:paraId="3573789A" w14:textId="77777777" w:rsidR="0052674F" w:rsidRDefault="0052674F" w:rsidP="0052674F">
      <w:pPr>
        <w:spacing w:line="360" w:lineRule="auto"/>
        <w:rPr>
          <w:rFonts w:cs="Times New Roman"/>
        </w:rPr>
      </w:pPr>
      <w:r>
        <w:rPr>
          <w:rFonts w:cs="Times New Roman"/>
        </w:rPr>
        <w:t xml:space="preserve">SQL syntax varies as you move from database vendor to database vendor. In an effort to support a wide variety of vendors, JDBC will allow any query statement to be passed through it to the underlying database driver. This allows the connectivity module to handle non-standard functionality in a manner that is suitable for its users. </w:t>
      </w:r>
    </w:p>
    <w:p w14:paraId="398B1F77" w14:textId="281A64B4" w:rsidR="00E24D82" w:rsidRPr="00E24D82" w:rsidRDefault="0052674F" w:rsidP="00E24D82">
      <w:pPr>
        <w:numPr>
          <w:ilvl w:val="0"/>
          <w:numId w:val="15"/>
        </w:numPr>
        <w:spacing w:after="0" w:line="360" w:lineRule="auto"/>
        <w:ind w:left="0" w:firstLine="0"/>
        <w:jc w:val="both"/>
        <w:rPr>
          <w:rFonts w:cs="Times New Roman"/>
        </w:rPr>
      </w:pPr>
      <w:r>
        <w:rPr>
          <w:rFonts w:cs="Times New Roman"/>
          <w:b/>
          <w:bCs/>
          <w:iCs/>
        </w:rPr>
        <w:t>JDBC must be implemental on top of common database interfaces</w:t>
      </w:r>
      <w:r>
        <w:rPr>
          <w:rFonts w:cs="Times New Roman"/>
          <w:iCs/>
        </w:rPr>
        <w:t xml:space="preserve"> </w:t>
      </w:r>
      <w:r>
        <w:rPr>
          <w:rFonts w:cs="Times New Roman"/>
          <w:iCs/>
        </w:rPr>
        <w:br/>
        <w:t xml:space="preserve">     </w:t>
      </w:r>
      <w:r>
        <w:rPr>
          <w:rFonts w:cs="Times New Roman"/>
        </w:rPr>
        <w:t xml:space="preserve">The JDBC SQL API must “sit” on top of other common SQL level APIs. This goal allows JDBC to use existing ODBC level drivers by the use of a software interface. This interface would translate JDBC calls to ODBC and vice versa. </w:t>
      </w:r>
    </w:p>
    <w:p w14:paraId="0B3A069C" w14:textId="77777777" w:rsidR="0052674F" w:rsidRDefault="0052674F" w:rsidP="00B06780">
      <w:pPr>
        <w:numPr>
          <w:ilvl w:val="0"/>
          <w:numId w:val="15"/>
        </w:numPr>
        <w:spacing w:after="0" w:line="360" w:lineRule="auto"/>
        <w:ind w:left="0" w:firstLine="0"/>
        <w:jc w:val="both"/>
        <w:rPr>
          <w:rFonts w:cs="Times New Roman"/>
        </w:rPr>
      </w:pPr>
      <w:r>
        <w:rPr>
          <w:rFonts w:cs="Times New Roman"/>
          <w:b/>
          <w:bCs/>
          <w:iCs/>
        </w:rPr>
        <w:t>Provide a Java interface that is consistent with the rest of the Java system</w:t>
      </w:r>
    </w:p>
    <w:p w14:paraId="4C1C44D8" w14:textId="77777777" w:rsidR="0052674F" w:rsidRDefault="0052674F" w:rsidP="0052674F">
      <w:pPr>
        <w:spacing w:line="360" w:lineRule="auto"/>
        <w:rPr>
          <w:rFonts w:cs="Times New Roman"/>
        </w:rPr>
      </w:pPr>
      <w:r>
        <w:rPr>
          <w:rFonts w:cs="Times New Roman"/>
        </w:rPr>
        <w:t xml:space="preserve">Because of Java’s acceptance in the user community thus far, the designers feel that they should not stray from the current design of the core Java system. </w:t>
      </w:r>
    </w:p>
    <w:p w14:paraId="735DF747" w14:textId="77777777" w:rsidR="00E24D82" w:rsidRDefault="00E24D82" w:rsidP="0052674F">
      <w:pPr>
        <w:spacing w:line="360" w:lineRule="auto"/>
        <w:rPr>
          <w:rFonts w:cs="Times New Roman"/>
        </w:rPr>
      </w:pPr>
    </w:p>
    <w:p w14:paraId="334DE0AD" w14:textId="77777777" w:rsidR="00E24D82" w:rsidRDefault="00E24D82" w:rsidP="0052674F">
      <w:pPr>
        <w:spacing w:line="360" w:lineRule="auto"/>
        <w:rPr>
          <w:rFonts w:cs="Times New Roman"/>
        </w:rPr>
      </w:pPr>
    </w:p>
    <w:p w14:paraId="792206BB" w14:textId="77777777" w:rsidR="00E24D82" w:rsidRDefault="00E24D82" w:rsidP="0052674F">
      <w:pPr>
        <w:spacing w:line="360" w:lineRule="auto"/>
        <w:rPr>
          <w:rFonts w:cs="Times New Roman"/>
        </w:rPr>
      </w:pPr>
    </w:p>
    <w:p w14:paraId="7389F8D1" w14:textId="77777777" w:rsidR="0052674F" w:rsidRDefault="0052674F" w:rsidP="00B06780">
      <w:pPr>
        <w:numPr>
          <w:ilvl w:val="0"/>
          <w:numId w:val="15"/>
        </w:numPr>
        <w:spacing w:after="0" w:line="360" w:lineRule="auto"/>
        <w:ind w:left="0" w:firstLine="0"/>
        <w:jc w:val="both"/>
        <w:rPr>
          <w:rFonts w:cs="Times New Roman"/>
        </w:rPr>
      </w:pPr>
      <w:r>
        <w:rPr>
          <w:rFonts w:cs="Times New Roman"/>
          <w:b/>
          <w:bCs/>
          <w:iCs/>
        </w:rPr>
        <w:t>Keep it simple</w:t>
      </w:r>
    </w:p>
    <w:p w14:paraId="0F1B6EC7" w14:textId="77777777" w:rsidR="0052674F" w:rsidRDefault="0052674F" w:rsidP="0052674F">
      <w:pPr>
        <w:spacing w:line="360" w:lineRule="auto"/>
        <w:rPr>
          <w:rFonts w:cs="Times New Roman"/>
        </w:rPr>
      </w:pPr>
      <w:r>
        <w:rPr>
          <w:rFonts w:cs="Times New Roman"/>
        </w:rPr>
        <w:t xml:space="preserve">This goal probably appears in all software design goal listings. JDBC is no exception. Sun felt that the design of JDBC should be very simple, allowing for only one method of completing a task per mechanism. Allowing duplicate functionality only serves to confuse the users of the API. </w:t>
      </w:r>
    </w:p>
    <w:p w14:paraId="2A757DB8" w14:textId="77777777" w:rsidR="0052674F" w:rsidRDefault="0052674F" w:rsidP="00B06780">
      <w:pPr>
        <w:numPr>
          <w:ilvl w:val="0"/>
          <w:numId w:val="15"/>
        </w:numPr>
        <w:spacing w:after="0" w:line="360" w:lineRule="auto"/>
        <w:ind w:left="0" w:firstLine="0"/>
        <w:jc w:val="both"/>
        <w:rPr>
          <w:rFonts w:cs="Times New Roman"/>
        </w:rPr>
      </w:pPr>
      <w:r>
        <w:rPr>
          <w:rFonts w:cs="Times New Roman"/>
          <w:b/>
          <w:bCs/>
          <w:iCs/>
        </w:rPr>
        <w:t>Use strong, static typing wherever possible</w:t>
      </w:r>
    </w:p>
    <w:p w14:paraId="7864C2DF" w14:textId="77777777" w:rsidR="0052674F" w:rsidRDefault="0052674F" w:rsidP="0052674F">
      <w:pPr>
        <w:spacing w:line="360" w:lineRule="auto"/>
        <w:rPr>
          <w:rFonts w:cs="Times New Roman"/>
        </w:rPr>
      </w:pPr>
      <w:r>
        <w:rPr>
          <w:rFonts w:cs="Times New Roman"/>
          <w:iCs/>
        </w:rPr>
        <w:t xml:space="preserve">      </w:t>
      </w:r>
      <w:r>
        <w:rPr>
          <w:rFonts w:cs="Times New Roman"/>
        </w:rPr>
        <w:t xml:space="preserve">Strong typing allows for more error checking to be done at compile time; also, less error appear at runtime. </w:t>
      </w:r>
    </w:p>
    <w:p w14:paraId="4C94ECB5" w14:textId="77777777" w:rsidR="0052674F" w:rsidRDefault="0052674F" w:rsidP="00B06780">
      <w:pPr>
        <w:numPr>
          <w:ilvl w:val="0"/>
          <w:numId w:val="15"/>
        </w:numPr>
        <w:spacing w:after="0" w:line="360" w:lineRule="auto"/>
        <w:ind w:left="0" w:firstLine="0"/>
        <w:jc w:val="both"/>
        <w:rPr>
          <w:rFonts w:cs="Times New Roman"/>
        </w:rPr>
      </w:pPr>
      <w:r>
        <w:rPr>
          <w:rFonts w:cs="Times New Roman"/>
          <w:b/>
          <w:bCs/>
          <w:iCs/>
        </w:rPr>
        <w:t>Keep the common cases simple</w:t>
      </w:r>
    </w:p>
    <w:p w14:paraId="0849B3CC" w14:textId="77777777" w:rsidR="0052674F" w:rsidRDefault="0052674F" w:rsidP="0052674F">
      <w:pPr>
        <w:spacing w:line="360" w:lineRule="auto"/>
        <w:rPr>
          <w:rFonts w:cs="Times New Roman"/>
        </w:rPr>
      </w:pPr>
      <w:r>
        <w:rPr>
          <w:rFonts w:cs="Times New Roman"/>
          <w:iCs/>
        </w:rPr>
        <w:t xml:space="preserve">      </w:t>
      </w:r>
      <w:r>
        <w:rPr>
          <w:rFonts w:cs="Times New Roman"/>
        </w:rPr>
        <w:t xml:space="preserve">Because more often than not, the usual SQL calls used by the programmer are simple </w:t>
      </w:r>
      <w:r>
        <w:rPr>
          <w:rStyle w:val="HTMLTypewriter"/>
          <w:rFonts w:ascii="Times New Roman" w:hAnsi="Times New Roman"/>
          <w:sz w:val="24"/>
          <w:szCs w:val="24"/>
        </w:rPr>
        <w:t>SELECT</w:t>
      </w:r>
      <w:r>
        <w:rPr>
          <w:rFonts w:cs="Times New Roman"/>
        </w:rPr>
        <w:t xml:space="preserve">’s, </w:t>
      </w:r>
      <w:r>
        <w:rPr>
          <w:rStyle w:val="HTMLTypewriter"/>
          <w:rFonts w:ascii="Times New Roman" w:hAnsi="Times New Roman"/>
          <w:sz w:val="24"/>
          <w:szCs w:val="24"/>
        </w:rPr>
        <w:t>INSERT</w:t>
      </w:r>
      <w:r>
        <w:rPr>
          <w:rFonts w:cs="Times New Roman"/>
        </w:rPr>
        <w:t xml:space="preserve">’s, </w:t>
      </w:r>
      <w:r>
        <w:rPr>
          <w:rStyle w:val="HTMLTypewriter"/>
          <w:rFonts w:ascii="Times New Roman" w:hAnsi="Times New Roman"/>
          <w:sz w:val="24"/>
          <w:szCs w:val="24"/>
        </w:rPr>
        <w:t>DELETE</w:t>
      </w:r>
      <w:r>
        <w:rPr>
          <w:rFonts w:cs="Times New Roman"/>
        </w:rPr>
        <w:t xml:space="preserve">’s and </w:t>
      </w:r>
      <w:r>
        <w:rPr>
          <w:rStyle w:val="HTMLTypewriter"/>
          <w:rFonts w:ascii="Times New Roman" w:hAnsi="Times New Roman"/>
          <w:sz w:val="24"/>
          <w:szCs w:val="24"/>
        </w:rPr>
        <w:t>UPDATE</w:t>
      </w:r>
      <w:r>
        <w:rPr>
          <w:rFonts w:cs="Times New Roman"/>
        </w:rPr>
        <w:t xml:space="preserve">’s, these queries should be simple to perform with JDBC. However, more complex SQL statements should also be possible. </w:t>
      </w:r>
    </w:p>
    <w:p w14:paraId="0E835CFF" w14:textId="77777777" w:rsidR="0052674F" w:rsidRDefault="0052674F" w:rsidP="0052674F">
      <w:pPr>
        <w:pStyle w:val="NormalWeb"/>
        <w:spacing w:before="0" w:beforeAutospacing="0" w:after="0" w:afterAutospacing="0" w:line="360" w:lineRule="auto"/>
        <w:jc w:val="both"/>
      </w:pPr>
    </w:p>
    <w:p w14:paraId="60936BD7" w14:textId="77777777" w:rsidR="0052674F" w:rsidRDefault="0052674F" w:rsidP="0052674F">
      <w:pPr>
        <w:pStyle w:val="Title"/>
        <w:spacing w:line="360" w:lineRule="auto"/>
        <w:jc w:val="both"/>
        <w:rPr>
          <w:rFonts w:ascii="Times New Roman" w:hAnsi="Times New Roman" w:cs="Times New Roman"/>
          <w:b w:val="0"/>
          <w:sz w:val="24"/>
          <w:szCs w:val="24"/>
        </w:rPr>
      </w:pPr>
      <w:r>
        <w:rPr>
          <w:rFonts w:ascii="Times New Roman" w:hAnsi="Times New Roman" w:cs="Times New Roman"/>
          <w:b w:val="0"/>
          <w:sz w:val="24"/>
          <w:szCs w:val="24"/>
        </w:rPr>
        <w:t>Java is also unusual in that each Java program is both compiled and interpreted. With a compile you translate a Java program into an intermediate language called Java byte codes the platform-independent code instruction is passed and run on the computer.</w:t>
      </w:r>
    </w:p>
    <w:p w14:paraId="129D02B5" w14:textId="77777777" w:rsidR="0052674F" w:rsidRDefault="0052674F" w:rsidP="0052674F">
      <w:pPr>
        <w:pStyle w:val="Title"/>
        <w:spacing w:line="360" w:lineRule="auto"/>
        <w:jc w:val="both"/>
        <w:rPr>
          <w:rFonts w:ascii="Times New Roman" w:hAnsi="Times New Roman" w:cs="Times New Roman"/>
          <w:b w:val="0"/>
          <w:sz w:val="24"/>
          <w:szCs w:val="24"/>
        </w:rPr>
      </w:pPr>
    </w:p>
    <w:p w14:paraId="2C7D86F0" w14:textId="77777777" w:rsidR="0052674F" w:rsidRDefault="0052674F" w:rsidP="0052674F">
      <w:pPr>
        <w:pStyle w:val="Title"/>
        <w:spacing w:line="360" w:lineRule="auto"/>
        <w:jc w:val="both"/>
        <w:rPr>
          <w:rFonts w:ascii="Times New Roman" w:hAnsi="Times New Roman" w:cs="Times New Roman"/>
          <w:b w:val="0"/>
          <w:sz w:val="24"/>
          <w:szCs w:val="24"/>
        </w:rPr>
      </w:pPr>
      <w:r>
        <w:rPr>
          <w:rFonts w:ascii="Times New Roman" w:hAnsi="Times New Roman" w:cs="Times New Roman"/>
          <w:b w:val="0"/>
          <w:sz w:val="24"/>
          <w:szCs w:val="24"/>
        </w:rPr>
        <w:t>Compilation happens just once; interpretation occurs each time the program is executed. The figure illustrates how this works.</w:t>
      </w:r>
    </w:p>
    <w:p w14:paraId="66AE6CF7" w14:textId="77777777" w:rsidR="0052674F" w:rsidRDefault="0052674F" w:rsidP="0052674F">
      <w:pPr>
        <w:pStyle w:val="Title"/>
        <w:spacing w:line="360" w:lineRule="auto"/>
        <w:jc w:val="both"/>
        <w:rPr>
          <w:rFonts w:ascii="Times New Roman" w:hAnsi="Times New Roman" w:cs="Times New Roman"/>
          <w:b w:val="0"/>
          <w:sz w:val="24"/>
          <w:szCs w:val="24"/>
        </w:rPr>
      </w:pPr>
    </w:p>
    <w:p w14:paraId="4C974062" w14:textId="77777777" w:rsidR="0052674F" w:rsidRDefault="0052674F" w:rsidP="0052674F">
      <w:pPr>
        <w:pStyle w:val="Title"/>
        <w:spacing w:line="360" w:lineRule="auto"/>
        <w:jc w:val="both"/>
        <w:rPr>
          <w:rFonts w:ascii="Times New Roman" w:hAnsi="Times New Roman" w:cs="Times New Roman"/>
          <w:b w:val="0"/>
          <w:sz w:val="24"/>
          <w:szCs w:val="24"/>
        </w:rPr>
      </w:pPr>
    </w:p>
    <w:p w14:paraId="618DC4B8" w14:textId="77777777" w:rsidR="0052674F" w:rsidRDefault="0052674F" w:rsidP="0052674F">
      <w:pPr>
        <w:pStyle w:val="Title"/>
        <w:spacing w:line="360" w:lineRule="auto"/>
        <w:jc w:val="both"/>
        <w:rPr>
          <w:rFonts w:ascii="Times New Roman" w:hAnsi="Times New Roman" w:cs="Times New Roman"/>
          <w:b w:val="0"/>
          <w:sz w:val="24"/>
          <w:szCs w:val="24"/>
        </w:rPr>
      </w:pPr>
    </w:p>
    <w:p w14:paraId="16C0ADDF" w14:textId="77777777" w:rsidR="0052674F" w:rsidRDefault="0052674F" w:rsidP="0052674F">
      <w:pPr>
        <w:pStyle w:val="Title"/>
        <w:spacing w:line="360" w:lineRule="auto"/>
        <w:jc w:val="both"/>
        <w:rPr>
          <w:rFonts w:ascii="Times New Roman" w:hAnsi="Times New Roman" w:cs="Times New Roman"/>
          <w:b w:val="0"/>
          <w:sz w:val="24"/>
          <w:szCs w:val="24"/>
        </w:rPr>
      </w:pPr>
      <w:r>
        <w:rPr>
          <w:rFonts w:ascii="Times New Roman" w:hAnsi="Times New Roman" w:cs="Times New Roman"/>
          <w:b w:val="0"/>
          <w:noProof/>
          <w:sz w:val="24"/>
          <w:szCs w:val="24"/>
        </w:rPr>
        <mc:AlternateContent>
          <mc:Choice Requires="wpc">
            <w:drawing>
              <wp:inline distT="0" distB="0" distL="0" distR="0" wp14:anchorId="6861D530" wp14:editId="0C3C7173">
                <wp:extent cx="4457700" cy="2286000"/>
                <wp:effectExtent l="0" t="635" r="3175" b="0"/>
                <wp:docPr id="8" name="Canvas 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AutoShape 4"/>
                        <wps:cNvSpPr>
                          <a:spLocks noChangeArrowheads="1"/>
                        </wps:cNvSpPr>
                        <wps:spPr bwMode="auto">
                          <a:xfrm>
                            <a:off x="228600" y="228600"/>
                            <a:ext cx="1143000" cy="342265"/>
                          </a:xfrm>
                          <a:prstGeom prst="flowChartTerminator">
                            <a:avLst/>
                          </a:prstGeom>
                          <a:solidFill>
                            <a:srgbClr val="FFFFFF"/>
                          </a:solidFill>
                          <a:ln w="9525">
                            <a:solidFill>
                              <a:srgbClr val="FFCC00"/>
                            </a:solidFill>
                            <a:miter lim="800000"/>
                            <a:headEnd/>
                            <a:tailEnd/>
                          </a:ln>
                        </wps:spPr>
                        <wps:txbx>
                          <w:txbxContent>
                            <w:p w14:paraId="0AF35234" w14:textId="77777777" w:rsidR="0052674F" w:rsidRDefault="0052674F" w:rsidP="0052674F">
                              <w:pPr>
                                <w:rPr>
                                  <w:b/>
                                  <w:color w:val="999999"/>
                                </w:rPr>
                              </w:pPr>
                              <w:r>
                                <w:rPr>
                                  <w:b/>
                                  <w:color w:val="FF0000"/>
                                </w:rPr>
                                <w:t>Java</w:t>
                              </w:r>
                              <w:r>
                                <w:rPr>
                                  <w:b/>
                                  <w:color w:val="FF6600"/>
                                </w:rPr>
                                <w:t xml:space="preserve"> </w:t>
                              </w:r>
                              <w:r>
                                <w:rPr>
                                  <w:b/>
                                  <w:color w:val="999999"/>
                                </w:rPr>
                                <w:t>Program</w:t>
                              </w:r>
                            </w:p>
                          </w:txbxContent>
                        </wps:txbx>
                        <wps:bodyPr rot="0" vert="horz" wrap="square" lIns="91440" tIns="45720" rIns="91440" bIns="45720" anchor="t" anchorCtr="0" upright="1">
                          <a:noAutofit/>
                        </wps:bodyPr>
                      </wps:wsp>
                      <wps:wsp>
                        <wps:cNvPr id="2" name="AutoShape 5"/>
                        <wps:cNvSpPr>
                          <a:spLocks noChangeArrowheads="1"/>
                        </wps:cNvSpPr>
                        <wps:spPr bwMode="auto">
                          <a:xfrm>
                            <a:off x="800100" y="1600200"/>
                            <a:ext cx="1371600" cy="342900"/>
                          </a:xfrm>
                          <a:prstGeom prst="flowChartProcess">
                            <a:avLst/>
                          </a:prstGeom>
                          <a:solidFill>
                            <a:srgbClr val="FFFFFF"/>
                          </a:solidFill>
                          <a:ln w="9525">
                            <a:solidFill>
                              <a:srgbClr val="FFCC00"/>
                            </a:solidFill>
                            <a:miter lim="800000"/>
                            <a:headEnd/>
                            <a:tailEnd/>
                          </a:ln>
                        </wps:spPr>
                        <wps:txbx>
                          <w:txbxContent>
                            <w:p w14:paraId="65747FBA" w14:textId="77777777" w:rsidR="0052674F" w:rsidRDefault="0052674F" w:rsidP="0052674F">
                              <w:pPr>
                                <w:jc w:val="center"/>
                                <w:rPr>
                                  <w:b/>
                                  <w:color w:val="FF0000"/>
                                </w:rPr>
                              </w:pPr>
                              <w:r>
                                <w:rPr>
                                  <w:b/>
                                  <w:color w:val="FF0000"/>
                                </w:rPr>
                                <w:t>Compilers</w:t>
                              </w:r>
                            </w:p>
                          </w:txbxContent>
                        </wps:txbx>
                        <wps:bodyPr rot="0" vert="horz" wrap="square" lIns="91440" tIns="45720" rIns="91440" bIns="45720" anchor="t" anchorCtr="0" upright="1">
                          <a:noAutofit/>
                        </wps:bodyPr>
                      </wps:wsp>
                      <wps:wsp>
                        <wps:cNvPr id="3" name="AutoShape 6"/>
                        <wps:cNvSpPr>
                          <a:spLocks noChangeArrowheads="1"/>
                        </wps:cNvSpPr>
                        <wps:spPr bwMode="auto">
                          <a:xfrm>
                            <a:off x="2514600" y="228600"/>
                            <a:ext cx="1371600" cy="342900"/>
                          </a:xfrm>
                          <a:prstGeom prst="flowChartProcess">
                            <a:avLst/>
                          </a:prstGeom>
                          <a:solidFill>
                            <a:srgbClr val="FFFFFF"/>
                          </a:solidFill>
                          <a:ln w="9525">
                            <a:solidFill>
                              <a:srgbClr val="FFCC00"/>
                            </a:solidFill>
                            <a:miter lim="800000"/>
                            <a:headEnd/>
                            <a:tailEnd/>
                          </a:ln>
                        </wps:spPr>
                        <wps:txbx>
                          <w:txbxContent>
                            <w:p w14:paraId="70C08C7E" w14:textId="77777777" w:rsidR="0052674F" w:rsidRDefault="0052674F" w:rsidP="0052674F">
                              <w:pPr>
                                <w:jc w:val="center"/>
                                <w:rPr>
                                  <w:b/>
                                  <w:color w:val="FF0000"/>
                                </w:rPr>
                              </w:pPr>
                              <w:r>
                                <w:rPr>
                                  <w:b/>
                                  <w:color w:val="FF0000"/>
                                </w:rPr>
                                <w:t>Interpreter</w:t>
                              </w:r>
                            </w:p>
                          </w:txbxContent>
                        </wps:txbx>
                        <wps:bodyPr rot="0" vert="horz" wrap="square" lIns="91440" tIns="45720" rIns="91440" bIns="45720" anchor="t" anchorCtr="0" upright="1">
                          <a:noAutofit/>
                        </wps:bodyPr>
                      </wps:wsp>
                      <wps:wsp>
                        <wps:cNvPr id="4" name="AutoShape 7"/>
                        <wps:cNvSpPr>
                          <a:spLocks noChangeArrowheads="1"/>
                        </wps:cNvSpPr>
                        <wps:spPr bwMode="auto">
                          <a:xfrm>
                            <a:off x="2971800" y="1600200"/>
                            <a:ext cx="1371600" cy="342900"/>
                          </a:xfrm>
                          <a:prstGeom prst="flowChartProcess">
                            <a:avLst/>
                          </a:prstGeom>
                          <a:solidFill>
                            <a:srgbClr val="FFFFFF"/>
                          </a:solidFill>
                          <a:ln w="9525">
                            <a:solidFill>
                              <a:srgbClr val="FFCC00"/>
                            </a:solidFill>
                            <a:miter lim="800000"/>
                            <a:headEnd/>
                            <a:tailEnd/>
                          </a:ln>
                        </wps:spPr>
                        <wps:txbx>
                          <w:txbxContent>
                            <w:p w14:paraId="5346D689" w14:textId="77777777" w:rsidR="0052674F" w:rsidRDefault="0052674F" w:rsidP="0052674F">
                              <w:pPr>
                                <w:jc w:val="center"/>
                                <w:rPr>
                                  <w:b/>
                                  <w:color w:val="FF0000"/>
                                </w:rPr>
                              </w:pPr>
                              <w:r>
                                <w:rPr>
                                  <w:b/>
                                  <w:color w:val="FF0000"/>
                                </w:rPr>
                                <w:t>My Program</w:t>
                              </w:r>
                            </w:p>
                          </w:txbxContent>
                        </wps:txbx>
                        <wps:bodyPr rot="0" vert="horz" wrap="square" lIns="91440" tIns="45720" rIns="91440" bIns="45720" anchor="t" anchorCtr="0" upright="1">
                          <a:noAutofit/>
                        </wps:bodyPr>
                      </wps:wsp>
                      <wps:wsp>
                        <wps:cNvPr id="5" name="AutoShape 8"/>
                        <wps:cNvCnPr>
                          <a:cxnSpLocks noChangeShapeType="1"/>
                          <a:stCxn id="1" idx="2"/>
                          <a:endCxn id="2" idx="0"/>
                        </wps:cNvCnPr>
                        <wps:spPr bwMode="auto">
                          <a:xfrm>
                            <a:off x="800100" y="570865"/>
                            <a:ext cx="685800" cy="10293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 name="AutoShape 9"/>
                        <wps:cNvCnPr>
                          <a:cxnSpLocks noChangeShapeType="1"/>
                          <a:stCxn id="2" idx="3"/>
                        </wps:cNvCnPr>
                        <wps:spPr bwMode="auto">
                          <a:xfrm flipV="1">
                            <a:off x="2171700" y="571500"/>
                            <a:ext cx="1028700" cy="1200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 name="AutoShape 10"/>
                        <wps:cNvCnPr>
                          <a:cxnSpLocks noChangeShapeType="1"/>
                          <a:endCxn id="4" idx="0"/>
                        </wps:cNvCnPr>
                        <wps:spPr bwMode="auto">
                          <a:xfrm>
                            <a:off x="3543300" y="571500"/>
                            <a:ext cx="114300" cy="1028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6861D530" id="Canvas 8" o:spid="_x0000_s1026" editas="canvas" style="width:351pt;height:180pt;mso-position-horizontal-relative:char;mso-position-vertical-relative:line" coordsize="44577,2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4577;height:22860;visibility:visible;mso-wrap-style:square">
                  <v:fill o:detectmouseclick="t"/>
                  <v:path o:connecttype="none"/>
                </v:shape>
                <v:shapetype id="_x0000_t116" coordsize="21600,21600" o:spt="116" path="m3475,qx,10800,3475,21600l18125,21600qx21600,10800,18125,xe">
                  <v:stroke joinstyle="miter"/>
                  <v:path gradientshapeok="t" o:connecttype="rect" textboxrect="1018,3163,20582,18437"/>
                </v:shapetype>
                <v:shape id="AutoShape 4" o:spid="_x0000_s1028" type="#_x0000_t116" style="position:absolute;left:2286;top:2286;width:11430;height:3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" strokecolor="#fc0">
                  <v:textbox>
                    <w:txbxContent>
                      <w:p w14:paraId="0AF35234" w14:textId="77777777" w:rsidR="0052674F" w:rsidRDefault="0052674F" w:rsidP="0052674F">
                        <w:pPr>
                          <w:rPr>
                            <w:b/>
                            <w:color w:val="999999"/>
                          </w:rPr>
                        </w:pPr>
                        <w:r>
                          <w:rPr>
                            <w:b/>
                            <w:color w:val="FF0000"/>
                          </w:rPr>
                          <w:t>Java</w:t>
                        </w:r>
                        <w:r>
                          <w:rPr>
                            <w:b/>
                            <w:color w:val="FF6600"/>
                          </w:rPr>
                          <w:t xml:space="preserve"> </w:t>
                        </w:r>
                        <w:r>
                          <w:rPr>
                            <w:b/>
                            <w:color w:val="999999"/>
                          </w:rPr>
                          <w:t>Program</w:t>
                        </w:r>
                      </w:p>
                    </w:txbxContent>
                  </v:textbox>
                </v:shape>
                <v:shapetype id="_x0000_t109" coordsize="21600,21600" o:spt="109" path="m,l,21600r21600,l21600,xe">
                  <v:stroke joinstyle="miter"/>
                  <v:path gradientshapeok="t" o:connecttype="rect"/>
                </v:shapetype>
                <v:shape id="AutoShape 5" o:spid="_x0000_s1029" type="#_x0000_t109" style="position:absolute;left:8001;top:16002;width:1371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" strokecolor="#fc0">
                  <v:textbox>
                    <w:txbxContent>
                      <w:p w14:paraId="65747FBA" w14:textId="77777777" w:rsidR="0052674F" w:rsidRDefault="0052674F" w:rsidP="0052674F">
                        <w:pPr>
                          <w:jc w:val="center"/>
                          <w:rPr>
                            <w:b/>
                            <w:color w:val="FF0000"/>
                          </w:rPr>
                        </w:pPr>
                        <w:r>
                          <w:rPr>
                            <w:b/>
                            <w:color w:val="FF0000"/>
                          </w:rPr>
                          <w:t>Compilers</w:t>
                        </w:r>
                      </w:p>
                    </w:txbxContent>
                  </v:textbox>
                </v:shape>
                <v:shape id="AutoShape 6" o:spid="_x0000_s1030" type="#_x0000_t109" style="position:absolute;left:25146;top:2286;width:1371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" strokecolor="#fc0">
                  <v:textbox>
                    <w:txbxContent>
                      <w:p w14:paraId="70C08C7E" w14:textId="77777777" w:rsidR="0052674F" w:rsidRDefault="0052674F" w:rsidP="0052674F">
                        <w:pPr>
                          <w:jc w:val="center"/>
                          <w:rPr>
                            <w:b/>
                            <w:color w:val="FF0000"/>
                          </w:rPr>
                        </w:pPr>
                        <w:r>
                          <w:rPr>
                            <w:b/>
                            <w:color w:val="FF0000"/>
                          </w:rPr>
                          <w:t>Interpreter</w:t>
                        </w:r>
                      </w:p>
                    </w:txbxContent>
                  </v:textbox>
                </v:shape>
                <v:shape id="AutoShape 7" o:spid="_x0000_s1031" type="#_x0000_t109" style="position:absolute;left:29718;top:16002;width:1371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" strokecolor="#fc0">
                  <v:textbox>
                    <w:txbxContent>
                      <w:p w14:paraId="5346D689" w14:textId="77777777" w:rsidR="0052674F" w:rsidRDefault="0052674F" w:rsidP="0052674F">
                        <w:pPr>
                          <w:jc w:val="center"/>
                          <w:rPr>
                            <w:b/>
                            <w:color w:val="FF0000"/>
                          </w:rPr>
                        </w:pPr>
                        <w:r>
                          <w:rPr>
                            <w:b/>
                            <w:color w:val="FF0000"/>
                          </w:rPr>
                          <w:t>My Program</w:t>
                        </w:r>
                      </w:p>
                    </w:txbxContent>
                  </v:textbox>
                </v:shape>
                <v:shapetype id="_x0000_t32" coordsize="21600,21600" o:spt="32" o:oned="t" path="m,l21600,21600e" filled="f">
                  <v:path arrowok="t" fillok="f" o:connecttype="none"/>
                  <o:lock v:ext="edit" shapetype="t"/>
                </v:shapetype>
                <v:shape id="AutoShape 8" o:spid="_x0000_s1032" type="#_x0000_t32" style="position:absolute;left:8001;top:5708;width:6858;height:102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">
                  <v:stroke endarrow="block"/>
                </v:shape>
                <v:shape id="AutoShape 9" o:spid="_x0000_s1033" type="#_x0000_t32" style="position:absolute;left:21717;top:5715;width:10287;height:120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">
                  <v:stroke endarrow="block"/>
                </v:shape>
                <v:shape id="AutoShape 10" o:spid="_x0000_s1034" type="#_x0000_t32" style="position:absolute;left:35433;top:5715;width:1143;height:102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">
                  <v:stroke endarrow="block"/>
                </v:shape>
                <w10:anchorlock/>
              </v:group>
            </w:pict>
          </mc:Fallback>
        </mc:AlternateContent>
      </w:r>
    </w:p>
    <w:p w14:paraId="78DB147B" w14:textId="77777777" w:rsidR="0052674F" w:rsidRDefault="0052674F" w:rsidP="0052674F">
      <w:pPr>
        <w:pStyle w:val="Title"/>
        <w:spacing w:line="360" w:lineRule="auto"/>
        <w:jc w:val="both"/>
        <w:rPr>
          <w:rFonts w:ascii="Times New Roman" w:hAnsi="Times New Roman" w:cs="Times New Roman"/>
          <w:b w:val="0"/>
          <w:sz w:val="24"/>
          <w:szCs w:val="24"/>
        </w:rPr>
      </w:pPr>
    </w:p>
    <w:p w14:paraId="19F2C632" w14:textId="77777777" w:rsidR="00E24D82" w:rsidRDefault="00E24D82" w:rsidP="0052674F">
      <w:pPr>
        <w:pStyle w:val="Title"/>
        <w:spacing w:line="360" w:lineRule="auto"/>
        <w:jc w:val="both"/>
        <w:rPr>
          <w:rFonts w:ascii="Times New Roman" w:hAnsi="Times New Roman" w:cs="Times New Roman"/>
          <w:b w:val="0"/>
          <w:sz w:val="24"/>
          <w:szCs w:val="24"/>
        </w:rPr>
      </w:pPr>
    </w:p>
    <w:p w14:paraId="4855B3B0" w14:textId="77777777" w:rsidR="00E24D82" w:rsidRDefault="00E24D82" w:rsidP="0052674F">
      <w:pPr>
        <w:pStyle w:val="Title"/>
        <w:spacing w:line="360" w:lineRule="auto"/>
        <w:jc w:val="both"/>
        <w:rPr>
          <w:rFonts w:ascii="Times New Roman" w:hAnsi="Times New Roman" w:cs="Times New Roman"/>
          <w:b w:val="0"/>
          <w:sz w:val="24"/>
          <w:szCs w:val="24"/>
        </w:rPr>
      </w:pPr>
    </w:p>
    <w:p w14:paraId="07ADB609" w14:textId="11AA2B8E" w:rsidR="0052674F" w:rsidRDefault="0052674F" w:rsidP="0052674F">
      <w:pPr>
        <w:pStyle w:val="Title"/>
        <w:spacing w:line="360" w:lineRule="auto"/>
        <w:jc w:val="both"/>
        <w:rPr>
          <w:rFonts w:ascii="Times New Roman" w:hAnsi="Times New Roman" w:cs="Times New Roman"/>
          <w:b w:val="0"/>
          <w:sz w:val="24"/>
          <w:szCs w:val="24"/>
        </w:rPr>
      </w:pPr>
      <w:r>
        <w:rPr>
          <w:rFonts w:ascii="Times New Roman" w:hAnsi="Times New Roman" w:cs="Times New Roman"/>
          <w:b w:val="0"/>
          <w:sz w:val="24"/>
          <w:szCs w:val="24"/>
        </w:rPr>
        <w:t>You can think of Java byte codes as the machine code instructions for the Java Virtual Machine (Java VM). Every Java interpreter, whether it’s a Java development tool or a Web browser that can run Java applets, is an implementation of the Java VM. The Java VM can also be implemented in hardware.</w:t>
      </w:r>
    </w:p>
    <w:p w14:paraId="2E2D3AC8" w14:textId="77777777" w:rsidR="0052674F" w:rsidRDefault="0052674F" w:rsidP="0052674F">
      <w:pPr>
        <w:pStyle w:val="Title"/>
        <w:spacing w:line="360" w:lineRule="auto"/>
        <w:jc w:val="both"/>
        <w:rPr>
          <w:rFonts w:ascii="Times New Roman" w:hAnsi="Times New Roman" w:cs="Times New Roman"/>
          <w:b w:val="0"/>
          <w:sz w:val="24"/>
          <w:szCs w:val="24"/>
        </w:rPr>
      </w:pPr>
    </w:p>
    <w:p w14:paraId="1834D763" w14:textId="77777777" w:rsidR="0052674F" w:rsidRDefault="0052674F" w:rsidP="0052674F">
      <w:pPr>
        <w:pStyle w:val="Title"/>
        <w:spacing w:line="360" w:lineRule="auto"/>
        <w:jc w:val="both"/>
        <w:rPr>
          <w:rFonts w:ascii="Times New Roman" w:hAnsi="Times New Roman" w:cs="Times New Roman"/>
          <w:b w:val="0"/>
          <w:sz w:val="24"/>
          <w:szCs w:val="24"/>
        </w:rPr>
      </w:pPr>
      <w:r>
        <w:rPr>
          <w:rFonts w:ascii="Times New Roman" w:hAnsi="Times New Roman" w:cs="Times New Roman"/>
          <w:b w:val="0"/>
          <w:sz w:val="24"/>
          <w:szCs w:val="24"/>
        </w:rPr>
        <w:t>Java byte codes help make “write once, run anywhere” possible. You can compile your Java program into byte codes on my platform that has a Java compiler. The byte codes can then be run any implementation of the Java VM. For example, the same Java program can run Windows NT, Solaris, and Macintosh.</w:t>
      </w:r>
    </w:p>
    <w:p w14:paraId="3E37A471" w14:textId="77777777" w:rsidR="0052674F" w:rsidRDefault="0052674F" w:rsidP="0052674F">
      <w:pPr>
        <w:spacing w:line="360" w:lineRule="auto"/>
      </w:pPr>
    </w:p>
    <w:p w14:paraId="77AC54B8" w14:textId="77777777" w:rsidR="0052674F" w:rsidRDefault="0052674F" w:rsidP="0052674F">
      <w:pPr>
        <w:spacing w:line="360" w:lineRule="auto"/>
        <w:rPr>
          <w:rFonts w:cs="Times New Roman"/>
          <w:b/>
        </w:rPr>
      </w:pPr>
      <w:r>
        <w:rPr>
          <w:rFonts w:cs="Times New Roman"/>
          <w:b/>
        </w:rPr>
        <w:t>J2ME (Java 2 Micro edition</w:t>
      </w:r>
      <w:proofErr w:type="gramStart"/>
      <w:r>
        <w:rPr>
          <w:rFonts w:cs="Times New Roman"/>
          <w:b/>
        </w:rPr>
        <w:t>):-</w:t>
      </w:r>
      <w:proofErr w:type="gramEnd"/>
    </w:p>
    <w:p w14:paraId="293B1699" w14:textId="77777777" w:rsidR="0052674F" w:rsidRDefault="0052674F" w:rsidP="0052674F">
      <w:pPr>
        <w:autoSpaceDE w:val="0"/>
        <w:autoSpaceDN w:val="0"/>
        <w:adjustRightInd w:val="0"/>
        <w:spacing w:line="360" w:lineRule="auto"/>
        <w:rPr>
          <w:rFonts w:cs="Times New Roman"/>
          <w:color w:val="000000"/>
        </w:rPr>
      </w:pPr>
      <w:r>
        <w:rPr>
          <w:rFonts w:cs="Times New Roman"/>
          <w:color w:val="000000"/>
        </w:rPr>
        <w:t xml:space="preserve">Sun Microsystems defines J2ME as "a highly optimized Java run-time environment targeting a wide range of consumer products, including pagers, cellular phones, screen-phones, digital set-top boxes and car navigation systems." Announced in June 1999 at the </w:t>
      </w:r>
      <w:proofErr w:type="spellStart"/>
      <w:r>
        <w:rPr>
          <w:rFonts w:cs="Times New Roman"/>
          <w:color w:val="000000"/>
        </w:rPr>
        <w:t>JavaOne</w:t>
      </w:r>
      <w:proofErr w:type="spellEnd"/>
      <w:r>
        <w:rPr>
          <w:rFonts w:cs="Times New Roman"/>
          <w:color w:val="000000"/>
        </w:rPr>
        <w:t xml:space="preserve"> Developer Conference, J2ME brings the cross-platform functionality of the Java language to smaller devices, allowing mobile wireless devices to share applications. With J2ME, Sun has adapted the Java platform for consumer products that incorporate or are based on small computing devices.</w:t>
      </w:r>
    </w:p>
    <w:p w14:paraId="5ADEB9E1" w14:textId="77777777" w:rsidR="0052674F" w:rsidRDefault="0052674F" w:rsidP="0052674F">
      <w:pPr>
        <w:autoSpaceDE w:val="0"/>
        <w:autoSpaceDN w:val="0"/>
        <w:adjustRightInd w:val="0"/>
        <w:spacing w:line="360" w:lineRule="auto"/>
        <w:rPr>
          <w:rFonts w:cs="Times New Roman"/>
          <w:b/>
          <w:color w:val="000000"/>
        </w:rPr>
      </w:pPr>
      <w:r>
        <w:rPr>
          <w:rFonts w:cs="Times New Roman"/>
          <w:b/>
          <w:color w:val="000000"/>
        </w:rPr>
        <w:t>1. General J2ME architecture</w:t>
      </w:r>
    </w:p>
    <w:p w14:paraId="2D8DE5D3" w14:textId="77777777" w:rsidR="0052674F" w:rsidRDefault="0052674F" w:rsidP="0052674F">
      <w:pPr>
        <w:autoSpaceDE w:val="0"/>
        <w:autoSpaceDN w:val="0"/>
        <w:adjustRightInd w:val="0"/>
        <w:spacing w:line="360" w:lineRule="auto"/>
        <w:rPr>
          <w:rFonts w:cs="Times New Roman"/>
          <w:color w:val="000000"/>
        </w:rPr>
      </w:pPr>
      <w:r>
        <w:rPr>
          <w:rFonts w:cs="Times New Roman"/>
          <w:noProof/>
          <w:color w:val="000000"/>
        </w:rPr>
        <w:drawing>
          <wp:inline distT="0" distB="0" distL="0" distR="0" wp14:anchorId="05D9088C" wp14:editId="72298613">
            <wp:extent cx="4752975" cy="2609850"/>
            <wp:effectExtent l="19050" t="0" r="9525" b="0"/>
            <wp:docPr id="4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0"/>
                    <a:srcRect/>
                    <a:stretch>
                      <a:fillRect/>
                    </a:stretch>
                  </pic:blipFill>
                  <pic:spPr bwMode="auto">
                    <a:xfrm>
                      <a:off x="0" y="0"/>
                      <a:ext cx="4752975" cy="2609850"/>
                    </a:xfrm>
                    <a:prstGeom prst="rect">
                      <a:avLst/>
                    </a:prstGeom>
                    <a:noFill/>
                    <a:ln w="9525">
                      <a:noFill/>
                      <a:miter lim="800000"/>
                      <a:headEnd/>
                      <a:tailEnd/>
                    </a:ln>
                  </pic:spPr>
                </pic:pic>
              </a:graphicData>
            </a:graphic>
          </wp:inline>
        </w:drawing>
      </w:r>
    </w:p>
    <w:p w14:paraId="37B69782" w14:textId="77777777" w:rsidR="0052674F" w:rsidRDefault="0052674F" w:rsidP="0052674F">
      <w:pPr>
        <w:autoSpaceDE w:val="0"/>
        <w:autoSpaceDN w:val="0"/>
        <w:adjustRightInd w:val="0"/>
        <w:spacing w:line="360" w:lineRule="auto"/>
        <w:rPr>
          <w:rFonts w:cs="Times New Roman"/>
          <w:color w:val="000000"/>
        </w:rPr>
      </w:pPr>
    </w:p>
    <w:p w14:paraId="67C9CA0B" w14:textId="77777777" w:rsidR="00E24D82" w:rsidRDefault="00E24D82" w:rsidP="0052674F">
      <w:pPr>
        <w:autoSpaceDE w:val="0"/>
        <w:autoSpaceDN w:val="0"/>
        <w:adjustRightInd w:val="0"/>
        <w:spacing w:line="360" w:lineRule="auto"/>
        <w:rPr>
          <w:rFonts w:cs="Times New Roman"/>
          <w:color w:val="000000"/>
        </w:rPr>
      </w:pPr>
    </w:p>
    <w:p w14:paraId="44133DF5" w14:textId="77777777" w:rsidR="00E24D82" w:rsidRDefault="00E24D82" w:rsidP="0052674F">
      <w:pPr>
        <w:autoSpaceDE w:val="0"/>
        <w:autoSpaceDN w:val="0"/>
        <w:adjustRightInd w:val="0"/>
        <w:spacing w:line="360" w:lineRule="auto"/>
        <w:rPr>
          <w:rFonts w:cs="Times New Roman"/>
          <w:color w:val="000000"/>
        </w:rPr>
      </w:pPr>
    </w:p>
    <w:p w14:paraId="72DF377B" w14:textId="4358E342" w:rsidR="0052674F" w:rsidRDefault="0052674F" w:rsidP="0052674F">
      <w:pPr>
        <w:autoSpaceDE w:val="0"/>
        <w:autoSpaceDN w:val="0"/>
        <w:adjustRightInd w:val="0"/>
        <w:spacing w:line="360" w:lineRule="auto"/>
        <w:rPr>
          <w:rFonts w:cs="Times New Roman"/>
          <w:color w:val="000000"/>
        </w:rPr>
      </w:pPr>
      <w:r>
        <w:rPr>
          <w:rFonts w:cs="Times New Roman"/>
          <w:color w:val="000000"/>
        </w:rPr>
        <w:t xml:space="preserve">J2ME uses configurations and profiles to customize the Java Runtime Environment (JRE). As a complete JRE, J2ME is comprised of a configuration, which determines the JVM used, and a profile, which defines the application by adding domain-specific classes. The </w:t>
      </w:r>
      <w:r>
        <w:rPr>
          <w:rFonts w:cs="Times New Roman"/>
          <w:iCs/>
          <w:color w:val="000000"/>
        </w:rPr>
        <w:t xml:space="preserve">configuration </w:t>
      </w:r>
      <w:r>
        <w:rPr>
          <w:rFonts w:cs="Times New Roman"/>
          <w:color w:val="000000"/>
        </w:rPr>
        <w:t xml:space="preserve">defines the basic run-time environment as a set of core classes and a specific JVM that run on specific types of devices. We'll discuss configurations in detail in the </w:t>
      </w:r>
      <w:proofErr w:type="spellStart"/>
      <w:proofErr w:type="gramStart"/>
      <w:r>
        <w:rPr>
          <w:rFonts w:cs="Times New Roman"/>
          <w:color w:val="000000"/>
        </w:rPr>
        <w:t>The</w:t>
      </w:r>
      <w:proofErr w:type="spellEnd"/>
      <w:proofErr w:type="gramEnd"/>
      <w:r>
        <w:rPr>
          <w:rFonts w:cs="Times New Roman"/>
          <w:color w:val="000000"/>
        </w:rPr>
        <w:t xml:space="preserve"> </w:t>
      </w:r>
      <w:r>
        <w:rPr>
          <w:rFonts w:cs="Times New Roman"/>
          <w:iCs/>
          <w:color w:val="000000"/>
        </w:rPr>
        <w:t xml:space="preserve">profile </w:t>
      </w:r>
      <w:r>
        <w:rPr>
          <w:rFonts w:cs="Times New Roman"/>
          <w:color w:val="000000"/>
        </w:rPr>
        <w:t xml:space="preserve">defines the application; specifically, it adds domain-specific classes to the J2ME configuration to define certain uses for devices. We'll cover profiles in depth in </w:t>
      </w:r>
      <w:proofErr w:type="gramStart"/>
      <w:r>
        <w:rPr>
          <w:rFonts w:cs="Times New Roman"/>
          <w:color w:val="000000"/>
        </w:rPr>
        <w:t xml:space="preserve">the  </w:t>
      </w:r>
      <w:proofErr w:type="spellStart"/>
      <w:r>
        <w:rPr>
          <w:rFonts w:cs="Times New Roman"/>
          <w:color w:val="000000"/>
        </w:rPr>
        <w:t>The</w:t>
      </w:r>
      <w:proofErr w:type="spellEnd"/>
      <w:proofErr w:type="gramEnd"/>
      <w:r>
        <w:rPr>
          <w:rFonts w:cs="Times New Roman"/>
          <w:color w:val="000000"/>
        </w:rPr>
        <w:t xml:space="preserve"> following graphic depicts the relationship between the different virtual machines, configurations, and profiles. It also draws a parallel with the J2SE API and its Java virtual machine. While the J2SE virtual machine is generally referred to as a JVM, the J2ME virtual machines, KVM and CVM, are subsets of JVM. Both KVM and CVM can be thought of as a kind of Java virtual machine -- it's just that they are shrunken versions of the J2SE JVM and are specific to J2ME.</w:t>
      </w:r>
    </w:p>
    <w:p w14:paraId="7860610B" w14:textId="77777777" w:rsidR="0052674F" w:rsidRDefault="0052674F" w:rsidP="0052674F">
      <w:pPr>
        <w:autoSpaceDE w:val="0"/>
        <w:autoSpaceDN w:val="0"/>
        <w:adjustRightInd w:val="0"/>
        <w:spacing w:line="360" w:lineRule="auto"/>
        <w:rPr>
          <w:rFonts w:cs="Times New Roman"/>
          <w:b/>
        </w:rPr>
      </w:pPr>
      <w:r>
        <w:rPr>
          <w:rFonts w:cs="Times New Roman"/>
          <w:b/>
        </w:rPr>
        <w:t>2.Developing J2ME applications</w:t>
      </w:r>
    </w:p>
    <w:p w14:paraId="2477CA79" w14:textId="77777777" w:rsidR="0052674F" w:rsidRDefault="0052674F" w:rsidP="0052674F">
      <w:pPr>
        <w:autoSpaceDE w:val="0"/>
        <w:autoSpaceDN w:val="0"/>
        <w:adjustRightInd w:val="0"/>
        <w:spacing w:line="360" w:lineRule="auto"/>
        <w:rPr>
          <w:rFonts w:cs="Times New Roman"/>
        </w:rPr>
      </w:pPr>
      <w:r>
        <w:rPr>
          <w:rFonts w:cs="Times New Roman"/>
        </w:rPr>
        <w:t xml:space="preserve">Introduction In this section, we will go over some considerations you need to keep in mind when developing applications for smaller devices. We'll take a look at the way the compiler is invoked when using J2SE to compile J2ME applications. Finally, we'll explore packaging and deployment and the role </w:t>
      </w:r>
      <w:proofErr w:type="spellStart"/>
      <w:r>
        <w:rPr>
          <w:rFonts w:cs="Times New Roman"/>
        </w:rPr>
        <w:t>preverification</w:t>
      </w:r>
      <w:proofErr w:type="spellEnd"/>
      <w:r>
        <w:rPr>
          <w:rFonts w:cs="Times New Roman"/>
        </w:rPr>
        <w:t xml:space="preserve"> plays in this process.</w:t>
      </w:r>
    </w:p>
    <w:p w14:paraId="229F57F4" w14:textId="77777777" w:rsidR="0052674F" w:rsidRDefault="0052674F" w:rsidP="0052674F">
      <w:pPr>
        <w:autoSpaceDE w:val="0"/>
        <w:autoSpaceDN w:val="0"/>
        <w:adjustRightInd w:val="0"/>
        <w:spacing w:line="360" w:lineRule="auto"/>
        <w:rPr>
          <w:rFonts w:cs="Times New Roman"/>
          <w:b/>
        </w:rPr>
      </w:pPr>
      <w:r>
        <w:rPr>
          <w:rFonts w:cs="Times New Roman"/>
          <w:b/>
        </w:rPr>
        <w:t>3.Design considerations for small devices</w:t>
      </w:r>
    </w:p>
    <w:p w14:paraId="55FDF6DE" w14:textId="77777777" w:rsidR="0052674F" w:rsidRDefault="0052674F" w:rsidP="0052674F">
      <w:pPr>
        <w:autoSpaceDE w:val="0"/>
        <w:autoSpaceDN w:val="0"/>
        <w:adjustRightInd w:val="0"/>
        <w:spacing w:line="360" w:lineRule="auto"/>
        <w:rPr>
          <w:rFonts w:cs="Times New Roman"/>
        </w:rPr>
      </w:pPr>
      <w:r>
        <w:rPr>
          <w:rFonts w:cs="Times New Roman"/>
        </w:rPr>
        <w:t>Developing applications for small devices requires you to keep certain strategies in mind during the design phase. It is best to strategically design an application for a small device before you begin coding. Correcting the code because you failed to consider all of the "gotchas" before developing the application can be a painful process. Here are some design strategies to consider:</w:t>
      </w:r>
    </w:p>
    <w:p w14:paraId="0AF48A94" w14:textId="77777777" w:rsidR="0052674F" w:rsidRDefault="0052674F" w:rsidP="0052674F">
      <w:pPr>
        <w:autoSpaceDE w:val="0"/>
        <w:autoSpaceDN w:val="0"/>
        <w:adjustRightInd w:val="0"/>
        <w:spacing w:line="360" w:lineRule="auto"/>
        <w:rPr>
          <w:rFonts w:cs="Times New Roman"/>
        </w:rPr>
      </w:pPr>
      <w:r>
        <w:rPr>
          <w:rFonts w:cs="Times New Roman"/>
        </w:rPr>
        <w:t xml:space="preserve">* </w:t>
      </w:r>
      <w:r>
        <w:rPr>
          <w:rFonts w:cs="Times New Roman"/>
          <w:bCs/>
        </w:rPr>
        <w:t xml:space="preserve">Keep it simple. </w:t>
      </w:r>
      <w:r>
        <w:rPr>
          <w:rFonts w:cs="Times New Roman"/>
        </w:rPr>
        <w:t>Remove unnecessary features, possibly making those features a separate, secondary application.</w:t>
      </w:r>
    </w:p>
    <w:p w14:paraId="627500C4" w14:textId="77777777" w:rsidR="0052674F" w:rsidRDefault="0052674F" w:rsidP="0052674F">
      <w:pPr>
        <w:autoSpaceDE w:val="0"/>
        <w:autoSpaceDN w:val="0"/>
        <w:adjustRightInd w:val="0"/>
        <w:spacing w:line="360" w:lineRule="auto"/>
        <w:rPr>
          <w:rFonts w:cs="Times New Roman"/>
        </w:rPr>
      </w:pPr>
      <w:r>
        <w:rPr>
          <w:rFonts w:cs="Times New Roman"/>
        </w:rPr>
        <w:t xml:space="preserve">* </w:t>
      </w:r>
      <w:r>
        <w:rPr>
          <w:rFonts w:cs="Times New Roman"/>
          <w:bCs/>
        </w:rPr>
        <w:t xml:space="preserve">Smaller is better. </w:t>
      </w:r>
      <w:r>
        <w:rPr>
          <w:rFonts w:cs="Times New Roman"/>
        </w:rPr>
        <w:t>This consideration should be a "no brainer" for all developers. Smaller applications use less memory on the device and require shorter installation times. Consider packaging your Java applications as compressed Java Archive (jar) files.</w:t>
      </w:r>
    </w:p>
    <w:p w14:paraId="0164C8A3" w14:textId="77777777" w:rsidR="00E24D82" w:rsidRDefault="00E24D82" w:rsidP="0052674F">
      <w:pPr>
        <w:autoSpaceDE w:val="0"/>
        <w:autoSpaceDN w:val="0"/>
        <w:adjustRightInd w:val="0"/>
        <w:spacing w:line="360" w:lineRule="auto"/>
        <w:rPr>
          <w:rFonts w:cs="Times New Roman"/>
        </w:rPr>
      </w:pPr>
    </w:p>
    <w:p w14:paraId="31892759" w14:textId="77777777" w:rsidR="00E24D82" w:rsidRDefault="00E24D82" w:rsidP="0052674F">
      <w:pPr>
        <w:autoSpaceDE w:val="0"/>
        <w:autoSpaceDN w:val="0"/>
        <w:adjustRightInd w:val="0"/>
        <w:spacing w:line="360" w:lineRule="auto"/>
        <w:rPr>
          <w:rFonts w:cs="Times New Roman"/>
        </w:rPr>
      </w:pPr>
    </w:p>
    <w:p w14:paraId="12CECFA7" w14:textId="77777777" w:rsidR="00E24D82" w:rsidRDefault="00E24D82" w:rsidP="0052674F">
      <w:pPr>
        <w:autoSpaceDE w:val="0"/>
        <w:autoSpaceDN w:val="0"/>
        <w:adjustRightInd w:val="0"/>
        <w:spacing w:line="360" w:lineRule="auto"/>
        <w:rPr>
          <w:rFonts w:cs="Times New Roman"/>
        </w:rPr>
      </w:pPr>
    </w:p>
    <w:p w14:paraId="74E43E21" w14:textId="77777777" w:rsidR="00E24D82" w:rsidRDefault="00E24D82" w:rsidP="0052674F">
      <w:pPr>
        <w:autoSpaceDE w:val="0"/>
        <w:autoSpaceDN w:val="0"/>
        <w:adjustRightInd w:val="0"/>
        <w:spacing w:line="360" w:lineRule="auto"/>
        <w:rPr>
          <w:rFonts w:cs="Times New Roman"/>
        </w:rPr>
      </w:pPr>
    </w:p>
    <w:p w14:paraId="3DAB5777" w14:textId="2300E880" w:rsidR="0052674F" w:rsidRDefault="0052674F" w:rsidP="0052674F">
      <w:pPr>
        <w:autoSpaceDE w:val="0"/>
        <w:autoSpaceDN w:val="0"/>
        <w:adjustRightInd w:val="0"/>
        <w:spacing w:line="360" w:lineRule="auto"/>
        <w:rPr>
          <w:rFonts w:cs="Times New Roman"/>
        </w:rPr>
      </w:pPr>
      <w:r>
        <w:rPr>
          <w:rFonts w:cs="Times New Roman"/>
        </w:rPr>
        <w:t xml:space="preserve">* </w:t>
      </w:r>
      <w:r>
        <w:rPr>
          <w:rFonts w:cs="Times New Roman"/>
          <w:bCs/>
        </w:rPr>
        <w:t xml:space="preserve">Minimize run-time memory use. </w:t>
      </w:r>
      <w:r>
        <w:rPr>
          <w:rFonts w:cs="Times New Roman"/>
        </w:rPr>
        <w:t>To minimize the amount of memory used at run time, use scalar types in place of object types. Also, do not depend on the garbage collector. You should manage the memory efficiently yourself by setting object references to null when you are finished with them. Another way to reduce run-time memory is to use lazy instantiation, only allocating objects on an as-needed basis. Other ways of reducing overall and peak memory use on small devices are to release resources quickly, reuse objects, and avoid exceptions.</w:t>
      </w:r>
    </w:p>
    <w:p w14:paraId="71473829" w14:textId="77777777" w:rsidR="0052674F" w:rsidRDefault="0052674F" w:rsidP="0052674F">
      <w:pPr>
        <w:autoSpaceDE w:val="0"/>
        <w:autoSpaceDN w:val="0"/>
        <w:adjustRightInd w:val="0"/>
        <w:spacing w:line="360" w:lineRule="auto"/>
        <w:rPr>
          <w:rFonts w:cs="Times New Roman"/>
          <w:b/>
          <w:color w:val="000000"/>
        </w:rPr>
      </w:pPr>
      <w:r>
        <w:rPr>
          <w:rFonts w:cs="Times New Roman"/>
          <w:b/>
          <w:color w:val="000000"/>
        </w:rPr>
        <w:t>4.Configurations overview</w:t>
      </w:r>
    </w:p>
    <w:p w14:paraId="5442651E" w14:textId="77777777" w:rsidR="0052674F" w:rsidRDefault="0052674F" w:rsidP="0052674F">
      <w:pPr>
        <w:autoSpaceDE w:val="0"/>
        <w:autoSpaceDN w:val="0"/>
        <w:adjustRightInd w:val="0"/>
        <w:spacing w:line="360" w:lineRule="auto"/>
        <w:rPr>
          <w:rFonts w:cs="Times New Roman"/>
          <w:color w:val="000000"/>
        </w:rPr>
      </w:pPr>
      <w:r>
        <w:rPr>
          <w:rFonts w:cs="Times New Roman"/>
          <w:color w:val="000000"/>
        </w:rPr>
        <w:t>The configuration defines the basic run-time environment as a set of core classes and a specific JVM that run on specific types of devices. Currently, two configurations exist for J2ME, though others may be defined in the future:</w:t>
      </w:r>
    </w:p>
    <w:p w14:paraId="122E2337" w14:textId="77777777" w:rsidR="0052674F" w:rsidRDefault="0052674F" w:rsidP="0052674F">
      <w:pPr>
        <w:autoSpaceDE w:val="0"/>
        <w:autoSpaceDN w:val="0"/>
        <w:adjustRightInd w:val="0"/>
        <w:spacing w:line="360" w:lineRule="auto"/>
        <w:rPr>
          <w:rFonts w:cs="Times New Roman"/>
          <w:color w:val="000000"/>
        </w:rPr>
      </w:pPr>
      <w:r>
        <w:rPr>
          <w:rFonts w:cs="Times New Roman"/>
          <w:color w:val="000000"/>
        </w:rPr>
        <w:t xml:space="preserve">* </w:t>
      </w:r>
      <w:r>
        <w:rPr>
          <w:rFonts w:cs="Times New Roman"/>
          <w:b/>
          <w:bCs/>
          <w:color w:val="000000"/>
        </w:rPr>
        <w:t>Connected Limited Device Configuration (CLDC)</w:t>
      </w:r>
      <w:r>
        <w:rPr>
          <w:rFonts w:cs="Times New Roman"/>
          <w:bCs/>
          <w:color w:val="000000"/>
        </w:rPr>
        <w:t xml:space="preserve"> </w:t>
      </w:r>
      <w:r>
        <w:rPr>
          <w:rFonts w:cs="Times New Roman"/>
          <w:color w:val="000000"/>
        </w:rPr>
        <w:t xml:space="preserve">is used specifically with the KVM for 16-bit or 32-bit devices with limited amounts of memory. This is the configuration (and the virtual machine) used for developing small J2ME applications. Its size limitations make CLDC more interesting and challenging (from a development point of view) than CDC. CLDC is also the configuration that we will use for developing our drawing tool application. An example of a small wireless device running small applications is a Palm hand-held computer. </w:t>
      </w:r>
    </w:p>
    <w:p w14:paraId="0F09BD5D" w14:textId="77777777" w:rsidR="0052674F" w:rsidRDefault="0052674F" w:rsidP="0052674F">
      <w:pPr>
        <w:autoSpaceDE w:val="0"/>
        <w:autoSpaceDN w:val="0"/>
        <w:adjustRightInd w:val="0"/>
        <w:spacing w:line="360" w:lineRule="auto"/>
        <w:rPr>
          <w:rFonts w:cs="Times New Roman"/>
          <w:color w:val="000000"/>
        </w:rPr>
      </w:pPr>
      <w:r>
        <w:rPr>
          <w:rFonts w:cs="Times New Roman"/>
          <w:color w:val="000000"/>
        </w:rPr>
        <w:t xml:space="preserve">* </w:t>
      </w:r>
      <w:r>
        <w:rPr>
          <w:rFonts w:cs="Times New Roman"/>
          <w:b/>
          <w:bCs/>
          <w:color w:val="000000"/>
        </w:rPr>
        <w:t>Connected Device Configuration (CDC)</w:t>
      </w:r>
      <w:r>
        <w:rPr>
          <w:rFonts w:cs="Times New Roman"/>
          <w:bCs/>
          <w:color w:val="000000"/>
        </w:rPr>
        <w:t xml:space="preserve"> </w:t>
      </w:r>
      <w:r>
        <w:rPr>
          <w:rFonts w:cs="Times New Roman"/>
          <w:color w:val="000000"/>
        </w:rPr>
        <w:t>is used with the C virtual machine (CVM) and is used for 32-bit architectures requiring more than 2 MB of memory. An example of such a device is a Net TV box.</w:t>
      </w:r>
    </w:p>
    <w:p w14:paraId="03B25E19" w14:textId="77777777" w:rsidR="0052674F" w:rsidRDefault="0052674F" w:rsidP="0052674F">
      <w:pPr>
        <w:autoSpaceDE w:val="0"/>
        <w:autoSpaceDN w:val="0"/>
        <w:adjustRightInd w:val="0"/>
        <w:spacing w:line="360" w:lineRule="auto"/>
        <w:rPr>
          <w:rFonts w:cs="Times New Roman"/>
          <w:b/>
        </w:rPr>
      </w:pPr>
      <w:r>
        <w:rPr>
          <w:rFonts w:cs="Times New Roman"/>
          <w:b/>
        </w:rPr>
        <w:t>5.J2ME profiles</w:t>
      </w:r>
    </w:p>
    <w:p w14:paraId="6CD0993B" w14:textId="77777777" w:rsidR="0052674F" w:rsidRDefault="0052674F" w:rsidP="0052674F">
      <w:pPr>
        <w:autoSpaceDE w:val="0"/>
        <w:autoSpaceDN w:val="0"/>
        <w:adjustRightInd w:val="0"/>
        <w:spacing w:line="360" w:lineRule="auto"/>
        <w:rPr>
          <w:rFonts w:cs="Times New Roman"/>
          <w:b/>
        </w:rPr>
      </w:pPr>
      <w:r>
        <w:rPr>
          <w:rFonts w:cs="Times New Roman"/>
          <w:b/>
        </w:rPr>
        <w:t>What is a J2ME profile?</w:t>
      </w:r>
    </w:p>
    <w:p w14:paraId="19935676" w14:textId="77777777" w:rsidR="0052674F" w:rsidRDefault="0052674F" w:rsidP="0052674F">
      <w:pPr>
        <w:autoSpaceDE w:val="0"/>
        <w:autoSpaceDN w:val="0"/>
        <w:adjustRightInd w:val="0"/>
        <w:spacing w:line="360" w:lineRule="auto"/>
        <w:rPr>
          <w:rFonts w:cs="Times New Roman"/>
        </w:rPr>
      </w:pPr>
      <w:r>
        <w:rPr>
          <w:rFonts w:cs="Times New Roman"/>
        </w:rPr>
        <w:t xml:space="preserve">As we mentioned earlier in this tutorial, a profile defines the type of device supported. The Mobile Information Device Profile (MIDP), for example, defines classes for cellular phones. It adds domain-specific classes to the J2ME configuration to define uses for similar devices. Two profiles have been defined for J2ME and are built upon CLDC: </w:t>
      </w:r>
      <w:proofErr w:type="spellStart"/>
      <w:r>
        <w:rPr>
          <w:rFonts w:cs="Times New Roman"/>
        </w:rPr>
        <w:t>KJava</w:t>
      </w:r>
      <w:proofErr w:type="spellEnd"/>
      <w:r>
        <w:rPr>
          <w:rFonts w:cs="Times New Roman"/>
        </w:rPr>
        <w:t xml:space="preserve"> and MIDP. Both </w:t>
      </w:r>
      <w:proofErr w:type="spellStart"/>
      <w:r>
        <w:rPr>
          <w:rFonts w:cs="Times New Roman"/>
        </w:rPr>
        <w:t>KJava</w:t>
      </w:r>
      <w:proofErr w:type="spellEnd"/>
      <w:r>
        <w:rPr>
          <w:rFonts w:cs="Times New Roman"/>
        </w:rPr>
        <w:t xml:space="preserve"> and MIDP are associated with CLDC and smaller devices. Profiles are built on top of configurations. Because profiles are specific to the size of the device (amount of memory) on which an application runs, certain profiles are associated with certain configurations.</w:t>
      </w:r>
    </w:p>
    <w:p w14:paraId="75D0537C" w14:textId="77777777" w:rsidR="00483A8A" w:rsidRDefault="00483A8A" w:rsidP="0052674F">
      <w:pPr>
        <w:autoSpaceDE w:val="0"/>
        <w:autoSpaceDN w:val="0"/>
        <w:adjustRightInd w:val="0"/>
        <w:spacing w:line="360" w:lineRule="auto"/>
        <w:rPr>
          <w:rFonts w:cs="Times New Roman"/>
        </w:rPr>
      </w:pPr>
    </w:p>
    <w:p w14:paraId="60B3B2ED" w14:textId="77777777" w:rsidR="00483A8A" w:rsidRDefault="00483A8A" w:rsidP="0052674F">
      <w:pPr>
        <w:autoSpaceDE w:val="0"/>
        <w:autoSpaceDN w:val="0"/>
        <w:adjustRightInd w:val="0"/>
        <w:spacing w:line="360" w:lineRule="auto"/>
        <w:rPr>
          <w:rFonts w:cs="Times New Roman"/>
        </w:rPr>
      </w:pPr>
    </w:p>
    <w:p w14:paraId="11A955FD" w14:textId="77777777" w:rsidR="00483A8A" w:rsidRDefault="00483A8A" w:rsidP="0052674F">
      <w:pPr>
        <w:autoSpaceDE w:val="0"/>
        <w:autoSpaceDN w:val="0"/>
        <w:adjustRightInd w:val="0"/>
        <w:spacing w:line="360" w:lineRule="auto"/>
        <w:rPr>
          <w:rFonts w:cs="Times New Roman"/>
        </w:rPr>
      </w:pPr>
    </w:p>
    <w:p w14:paraId="4468A13E" w14:textId="68E4193E" w:rsidR="0052674F" w:rsidRDefault="0052674F" w:rsidP="0052674F">
      <w:pPr>
        <w:autoSpaceDE w:val="0"/>
        <w:autoSpaceDN w:val="0"/>
        <w:adjustRightInd w:val="0"/>
        <w:spacing w:line="360" w:lineRule="auto"/>
        <w:rPr>
          <w:rFonts w:cs="Times New Roman"/>
        </w:rPr>
      </w:pPr>
      <w:r>
        <w:rPr>
          <w:rFonts w:cs="Times New Roman"/>
        </w:rPr>
        <w:t xml:space="preserve">A skeleton profile upon which you can create your own profile, the Foundation Profile, is available for CDC. </w:t>
      </w:r>
    </w:p>
    <w:p w14:paraId="7CFEA016" w14:textId="77777777" w:rsidR="0052674F" w:rsidRDefault="0052674F" w:rsidP="0052674F">
      <w:pPr>
        <w:autoSpaceDE w:val="0"/>
        <w:autoSpaceDN w:val="0"/>
        <w:adjustRightInd w:val="0"/>
        <w:spacing w:line="360" w:lineRule="auto"/>
        <w:rPr>
          <w:rFonts w:cs="Times New Roman"/>
          <w:b/>
        </w:rPr>
      </w:pPr>
      <w:r>
        <w:rPr>
          <w:rFonts w:cs="Times New Roman"/>
          <w:b/>
        </w:rPr>
        <w:t xml:space="preserve">Profile 1: </w:t>
      </w:r>
      <w:proofErr w:type="spellStart"/>
      <w:r>
        <w:rPr>
          <w:rFonts w:cs="Times New Roman"/>
          <w:b/>
        </w:rPr>
        <w:t>KJava</w:t>
      </w:r>
      <w:proofErr w:type="spellEnd"/>
    </w:p>
    <w:p w14:paraId="4F5060A8" w14:textId="77777777" w:rsidR="0052674F" w:rsidRDefault="0052674F" w:rsidP="0052674F">
      <w:pPr>
        <w:autoSpaceDE w:val="0"/>
        <w:autoSpaceDN w:val="0"/>
        <w:adjustRightInd w:val="0"/>
        <w:spacing w:line="360" w:lineRule="auto"/>
        <w:rPr>
          <w:rFonts w:cs="Times New Roman"/>
        </w:rPr>
      </w:pPr>
      <w:proofErr w:type="spellStart"/>
      <w:r>
        <w:rPr>
          <w:rFonts w:cs="Times New Roman"/>
        </w:rPr>
        <w:t>KJava</w:t>
      </w:r>
      <w:proofErr w:type="spellEnd"/>
      <w:r>
        <w:rPr>
          <w:rFonts w:cs="Times New Roman"/>
        </w:rPr>
        <w:t xml:space="preserve"> is Sun's proprietary profile and contains the </w:t>
      </w:r>
      <w:proofErr w:type="spellStart"/>
      <w:r>
        <w:rPr>
          <w:rFonts w:cs="Times New Roman"/>
        </w:rPr>
        <w:t>KJava</w:t>
      </w:r>
      <w:proofErr w:type="spellEnd"/>
      <w:r>
        <w:rPr>
          <w:rFonts w:cs="Times New Roman"/>
        </w:rPr>
        <w:t xml:space="preserve"> API. The </w:t>
      </w:r>
      <w:proofErr w:type="spellStart"/>
      <w:r>
        <w:rPr>
          <w:rFonts w:cs="Times New Roman"/>
        </w:rPr>
        <w:t>KJava</w:t>
      </w:r>
      <w:proofErr w:type="spellEnd"/>
      <w:r>
        <w:rPr>
          <w:rFonts w:cs="Times New Roman"/>
        </w:rPr>
        <w:t xml:space="preserve"> profile is built on top of the CLDC configuration. The </w:t>
      </w:r>
      <w:proofErr w:type="spellStart"/>
      <w:r>
        <w:rPr>
          <w:rFonts w:cs="Times New Roman"/>
        </w:rPr>
        <w:t>KJava</w:t>
      </w:r>
      <w:proofErr w:type="spellEnd"/>
      <w:r>
        <w:rPr>
          <w:rFonts w:cs="Times New Roman"/>
        </w:rPr>
        <w:t xml:space="preserve"> virtual machine, KVM, accepts the same byte codes and class file format as the classic J2SE virtual machine. </w:t>
      </w:r>
      <w:proofErr w:type="spellStart"/>
      <w:r>
        <w:rPr>
          <w:rFonts w:cs="Times New Roman"/>
        </w:rPr>
        <w:t>KJava</w:t>
      </w:r>
      <w:proofErr w:type="spellEnd"/>
      <w:r>
        <w:rPr>
          <w:rFonts w:cs="Times New Roman"/>
        </w:rPr>
        <w:t xml:space="preserve"> contains a Sun-specific API that runs on the Palm OS. The </w:t>
      </w:r>
      <w:proofErr w:type="spellStart"/>
      <w:r>
        <w:rPr>
          <w:rFonts w:cs="Times New Roman"/>
        </w:rPr>
        <w:t>KJava</w:t>
      </w:r>
      <w:proofErr w:type="spellEnd"/>
      <w:r>
        <w:rPr>
          <w:rFonts w:cs="Times New Roman"/>
        </w:rPr>
        <w:t xml:space="preserve"> API has a great deal in common with the J2SE Abstract Windowing Toolkit (AWT). However, because it is not a standard J2ME package, its main package is </w:t>
      </w:r>
      <w:proofErr w:type="spellStart"/>
      <w:proofErr w:type="gramStart"/>
      <w:r>
        <w:rPr>
          <w:rFonts w:cs="Times New Roman"/>
        </w:rPr>
        <w:t>com.sun.kjava</w:t>
      </w:r>
      <w:proofErr w:type="spellEnd"/>
      <w:proofErr w:type="gramEnd"/>
      <w:r>
        <w:rPr>
          <w:rFonts w:cs="Times New Roman"/>
        </w:rPr>
        <w:t xml:space="preserve">. We'll learn more about the </w:t>
      </w:r>
      <w:proofErr w:type="spellStart"/>
      <w:r>
        <w:rPr>
          <w:rFonts w:cs="Times New Roman"/>
        </w:rPr>
        <w:t>KJava</w:t>
      </w:r>
      <w:proofErr w:type="spellEnd"/>
      <w:r>
        <w:rPr>
          <w:rFonts w:cs="Times New Roman"/>
        </w:rPr>
        <w:t xml:space="preserve"> API later in this tutorial when we develop some sample applications.</w:t>
      </w:r>
    </w:p>
    <w:p w14:paraId="5998DFD3" w14:textId="77777777" w:rsidR="0052674F" w:rsidRDefault="0052674F" w:rsidP="0052674F">
      <w:pPr>
        <w:autoSpaceDE w:val="0"/>
        <w:autoSpaceDN w:val="0"/>
        <w:adjustRightInd w:val="0"/>
        <w:spacing w:line="360" w:lineRule="auto"/>
        <w:rPr>
          <w:rFonts w:cs="Times New Roman"/>
          <w:b/>
        </w:rPr>
      </w:pPr>
      <w:r>
        <w:rPr>
          <w:rFonts w:cs="Times New Roman"/>
          <w:b/>
        </w:rPr>
        <w:t>Profile 2: MIDP</w:t>
      </w:r>
    </w:p>
    <w:p w14:paraId="58CF96D7" w14:textId="77777777" w:rsidR="0052674F" w:rsidRDefault="0052674F" w:rsidP="0052674F">
      <w:pPr>
        <w:autoSpaceDE w:val="0"/>
        <w:autoSpaceDN w:val="0"/>
        <w:adjustRightInd w:val="0"/>
        <w:spacing w:line="360" w:lineRule="auto"/>
        <w:rPr>
          <w:rFonts w:cs="Times New Roman"/>
        </w:rPr>
      </w:pPr>
      <w:r>
        <w:rPr>
          <w:rFonts w:cs="Times New Roman"/>
        </w:rPr>
        <w:t xml:space="preserve">MIDP is geared toward mobile devices such as cellular phones and pagers. The MIDP, like </w:t>
      </w:r>
      <w:proofErr w:type="spellStart"/>
      <w:r>
        <w:rPr>
          <w:rFonts w:cs="Times New Roman"/>
        </w:rPr>
        <w:t>KJava</w:t>
      </w:r>
      <w:proofErr w:type="spellEnd"/>
      <w:r>
        <w:rPr>
          <w:rFonts w:cs="Times New Roman"/>
        </w:rPr>
        <w:t>, is built upon CLDC and provides a standard run-time environment that allows new applications and services to be deployed dynamically on end user devices. MIDP is a common, industry-standard profile for mobile devices that is not dependent on a specific vendor. It is a complete and supported foundation for mobile application</w:t>
      </w:r>
    </w:p>
    <w:p w14:paraId="2EDA933E" w14:textId="77777777" w:rsidR="0052674F" w:rsidRDefault="0052674F" w:rsidP="0052674F">
      <w:pPr>
        <w:autoSpaceDE w:val="0"/>
        <w:autoSpaceDN w:val="0"/>
        <w:adjustRightInd w:val="0"/>
        <w:spacing w:line="360" w:lineRule="auto"/>
        <w:rPr>
          <w:rFonts w:cs="Times New Roman"/>
        </w:rPr>
      </w:pPr>
      <w:r>
        <w:rPr>
          <w:rFonts w:cs="Times New Roman"/>
        </w:rPr>
        <w:t xml:space="preserve">development. MIDP contains the following packages, the first three of which are core CLDC packages, plus three MIDP-specific packages. </w:t>
      </w:r>
    </w:p>
    <w:p w14:paraId="124F82E6" w14:textId="77777777" w:rsidR="0052674F" w:rsidRDefault="0052674F" w:rsidP="0052674F">
      <w:pPr>
        <w:autoSpaceDE w:val="0"/>
        <w:autoSpaceDN w:val="0"/>
        <w:adjustRightInd w:val="0"/>
        <w:spacing w:line="360" w:lineRule="auto"/>
        <w:rPr>
          <w:rFonts w:cs="Times New Roman"/>
        </w:rPr>
      </w:pPr>
      <w:r>
        <w:rPr>
          <w:rFonts w:cs="Times New Roman"/>
        </w:rPr>
        <w:t xml:space="preserve">* </w:t>
      </w:r>
      <w:proofErr w:type="spellStart"/>
      <w:proofErr w:type="gramStart"/>
      <w:r>
        <w:rPr>
          <w:rFonts w:cs="Times New Roman"/>
        </w:rPr>
        <w:t>java.lang</w:t>
      </w:r>
      <w:proofErr w:type="spellEnd"/>
      <w:proofErr w:type="gramEnd"/>
    </w:p>
    <w:p w14:paraId="0F5D6F13" w14:textId="77777777" w:rsidR="0052674F" w:rsidRDefault="0052674F" w:rsidP="0052674F">
      <w:pPr>
        <w:autoSpaceDE w:val="0"/>
        <w:autoSpaceDN w:val="0"/>
        <w:adjustRightInd w:val="0"/>
        <w:spacing w:line="360" w:lineRule="auto"/>
        <w:rPr>
          <w:rFonts w:cs="Times New Roman"/>
        </w:rPr>
      </w:pPr>
      <w:r>
        <w:rPr>
          <w:rFonts w:cs="Times New Roman"/>
        </w:rPr>
        <w:t>* java.io</w:t>
      </w:r>
    </w:p>
    <w:p w14:paraId="0E7AE440" w14:textId="77777777" w:rsidR="0052674F" w:rsidRDefault="0052674F" w:rsidP="0052674F">
      <w:pPr>
        <w:autoSpaceDE w:val="0"/>
        <w:autoSpaceDN w:val="0"/>
        <w:adjustRightInd w:val="0"/>
        <w:spacing w:line="360" w:lineRule="auto"/>
        <w:rPr>
          <w:rFonts w:cs="Times New Roman"/>
        </w:rPr>
      </w:pPr>
      <w:r>
        <w:rPr>
          <w:rFonts w:cs="Times New Roman"/>
        </w:rPr>
        <w:t xml:space="preserve">* </w:t>
      </w:r>
      <w:proofErr w:type="spellStart"/>
      <w:proofErr w:type="gramStart"/>
      <w:r>
        <w:rPr>
          <w:rFonts w:cs="Times New Roman"/>
        </w:rPr>
        <w:t>java.util</w:t>
      </w:r>
      <w:proofErr w:type="spellEnd"/>
      <w:proofErr w:type="gramEnd"/>
    </w:p>
    <w:p w14:paraId="1B933582" w14:textId="77777777" w:rsidR="0052674F" w:rsidRDefault="0052674F" w:rsidP="0052674F">
      <w:pPr>
        <w:autoSpaceDE w:val="0"/>
        <w:autoSpaceDN w:val="0"/>
        <w:adjustRightInd w:val="0"/>
        <w:spacing w:line="360" w:lineRule="auto"/>
        <w:rPr>
          <w:rFonts w:cs="Times New Roman"/>
        </w:rPr>
      </w:pPr>
      <w:r>
        <w:rPr>
          <w:rFonts w:cs="Times New Roman"/>
        </w:rPr>
        <w:t>* javax.microedition.io</w:t>
      </w:r>
    </w:p>
    <w:p w14:paraId="79786FED" w14:textId="77777777" w:rsidR="0052674F" w:rsidRDefault="0052674F" w:rsidP="0052674F">
      <w:pPr>
        <w:autoSpaceDE w:val="0"/>
        <w:autoSpaceDN w:val="0"/>
        <w:adjustRightInd w:val="0"/>
        <w:spacing w:line="360" w:lineRule="auto"/>
        <w:rPr>
          <w:rFonts w:cs="Times New Roman"/>
        </w:rPr>
      </w:pPr>
      <w:r>
        <w:rPr>
          <w:rFonts w:cs="Times New Roman"/>
        </w:rPr>
        <w:t xml:space="preserve">* </w:t>
      </w:r>
      <w:proofErr w:type="spellStart"/>
      <w:proofErr w:type="gramStart"/>
      <w:r>
        <w:rPr>
          <w:rFonts w:cs="Times New Roman"/>
        </w:rPr>
        <w:t>javax.microedition</w:t>
      </w:r>
      <w:proofErr w:type="gramEnd"/>
      <w:r>
        <w:rPr>
          <w:rFonts w:cs="Times New Roman"/>
        </w:rPr>
        <w:t>.lcdui</w:t>
      </w:r>
      <w:proofErr w:type="spellEnd"/>
    </w:p>
    <w:p w14:paraId="1C6ABDAD" w14:textId="77777777" w:rsidR="0052674F" w:rsidRDefault="0052674F" w:rsidP="0052674F">
      <w:pPr>
        <w:spacing w:line="360" w:lineRule="auto"/>
        <w:rPr>
          <w:rFonts w:cs="Times New Roman"/>
        </w:rPr>
      </w:pPr>
      <w:r>
        <w:rPr>
          <w:rFonts w:cs="Times New Roman"/>
        </w:rPr>
        <w:t xml:space="preserve">* </w:t>
      </w:r>
      <w:proofErr w:type="spellStart"/>
      <w:proofErr w:type="gramStart"/>
      <w:r>
        <w:rPr>
          <w:rFonts w:cs="Times New Roman"/>
        </w:rPr>
        <w:t>javax.microedition</w:t>
      </w:r>
      <w:proofErr w:type="gramEnd"/>
      <w:r>
        <w:rPr>
          <w:rFonts w:cs="Times New Roman"/>
        </w:rPr>
        <w:t>.midlet</w:t>
      </w:r>
      <w:proofErr w:type="spellEnd"/>
    </w:p>
    <w:p w14:paraId="45FB62F3" w14:textId="77777777" w:rsidR="0052674F" w:rsidRDefault="0052674F" w:rsidP="0052674F">
      <w:pPr>
        <w:autoSpaceDE w:val="0"/>
        <w:autoSpaceDN w:val="0"/>
        <w:adjustRightInd w:val="0"/>
        <w:spacing w:line="360" w:lineRule="auto"/>
        <w:rPr>
          <w:rFonts w:cs="Times New Roman"/>
        </w:rPr>
      </w:pPr>
      <w:r>
        <w:rPr>
          <w:rFonts w:cs="Times New Roman"/>
        </w:rPr>
        <w:t xml:space="preserve">* </w:t>
      </w:r>
      <w:proofErr w:type="spellStart"/>
      <w:r>
        <w:rPr>
          <w:rFonts w:cs="Times New Roman"/>
        </w:rPr>
        <w:t>javax.microedition.rms</w:t>
      </w:r>
      <w:proofErr w:type="spellEnd"/>
    </w:p>
    <w:p w14:paraId="580FDA98" w14:textId="77777777" w:rsidR="0052674F" w:rsidRDefault="0052674F" w:rsidP="0052674F">
      <w:pPr>
        <w:spacing w:line="360" w:lineRule="auto"/>
        <w:rPr>
          <w:rFonts w:cs="Times New Roman"/>
        </w:rPr>
      </w:pPr>
    </w:p>
    <w:p w14:paraId="7341DCA5" w14:textId="77777777" w:rsidR="0052674F" w:rsidRDefault="0052674F" w:rsidP="0052674F">
      <w:pPr>
        <w:spacing w:line="360" w:lineRule="auto"/>
        <w:rPr>
          <w:rFonts w:cs="Times New Roman"/>
        </w:rPr>
      </w:pPr>
    </w:p>
    <w:p w14:paraId="40BAA791" w14:textId="77777777" w:rsidR="0052674F" w:rsidRDefault="0052674F" w:rsidP="0052674F">
      <w:pPr>
        <w:spacing w:line="360" w:lineRule="auto"/>
        <w:rPr>
          <w:rFonts w:cs="Times New Roman"/>
          <w:b/>
        </w:rPr>
      </w:pPr>
      <w:r>
        <w:rPr>
          <w:rFonts w:cs="Times New Roman"/>
          <w:b/>
        </w:rPr>
        <w:lastRenderedPageBreak/>
        <w:t>MYSQL DATABASE</w:t>
      </w:r>
    </w:p>
    <w:p w14:paraId="53BB48CE" w14:textId="77777777" w:rsidR="0052674F" w:rsidRDefault="0052674F" w:rsidP="0052674F">
      <w:pPr>
        <w:spacing w:line="360" w:lineRule="auto"/>
        <w:rPr>
          <w:rFonts w:eastAsia="Times New Roman" w:cs="Times New Roman"/>
        </w:rPr>
      </w:pPr>
      <w:r>
        <w:rPr>
          <w:rFonts w:eastAsia="Times New Roman" w:cs="Times New Roman"/>
          <w:b/>
          <w:bCs/>
        </w:rPr>
        <w:t>Table of Contents</w:t>
      </w:r>
      <w:r>
        <w:rPr>
          <w:rFonts w:eastAsia="Times New Roman" w:cs="Times New Roman"/>
        </w:rPr>
        <w:t>     </w:t>
      </w:r>
    </w:p>
    <w:p w14:paraId="52E4EC96" w14:textId="77777777" w:rsidR="0052674F" w:rsidRDefault="0052674F" w:rsidP="00B06780">
      <w:pPr>
        <w:pStyle w:val="ListParagraph"/>
        <w:numPr>
          <w:ilvl w:val="0"/>
          <w:numId w:val="16"/>
        </w:numPr>
        <w:spacing w:after="0" w:line="360" w:lineRule="auto"/>
        <w:ind w:left="0" w:firstLine="0"/>
        <w:jc w:val="both"/>
        <w:rPr>
          <w:rFonts w:ascii="Times New Roman" w:hAnsi="Times New Roman"/>
          <w:sz w:val="24"/>
          <w:szCs w:val="24"/>
        </w:rPr>
      </w:pPr>
      <w:r>
        <w:rPr>
          <w:rFonts w:ascii="Times New Roman" w:hAnsi="Times New Roman"/>
          <w:sz w:val="24"/>
          <w:szCs w:val="24"/>
        </w:rPr>
        <w:t>Connecting to and Disconnecting from the Server</w:t>
      </w:r>
    </w:p>
    <w:p w14:paraId="335529F5" w14:textId="77777777" w:rsidR="0052674F" w:rsidRDefault="00AE676D" w:rsidP="00B06780">
      <w:pPr>
        <w:pStyle w:val="ListParagraph"/>
        <w:numPr>
          <w:ilvl w:val="0"/>
          <w:numId w:val="16"/>
        </w:numPr>
        <w:spacing w:after="0" w:line="360" w:lineRule="auto"/>
        <w:ind w:left="0" w:firstLine="0"/>
        <w:jc w:val="both"/>
        <w:rPr>
          <w:rFonts w:ascii="Times New Roman" w:hAnsi="Times New Roman"/>
          <w:sz w:val="24"/>
          <w:szCs w:val="24"/>
        </w:rPr>
      </w:pPr>
      <w:hyperlink r:id="rId11" w:history="1">
        <w:r w:rsidR="0052674F">
          <w:rPr>
            <w:rStyle w:val="Hyperlink"/>
            <w:rFonts w:ascii="Times New Roman" w:hAnsi="Times New Roman"/>
            <w:sz w:val="24"/>
            <w:szCs w:val="24"/>
          </w:rPr>
          <w:t xml:space="preserve"> Entering Queries</w:t>
        </w:r>
      </w:hyperlink>
    </w:p>
    <w:p w14:paraId="65377252" w14:textId="77777777" w:rsidR="0052674F" w:rsidRDefault="00AE676D" w:rsidP="00B06780">
      <w:pPr>
        <w:pStyle w:val="ListParagraph"/>
        <w:numPr>
          <w:ilvl w:val="0"/>
          <w:numId w:val="16"/>
        </w:numPr>
        <w:spacing w:after="0" w:line="360" w:lineRule="auto"/>
        <w:ind w:left="0" w:firstLine="0"/>
        <w:jc w:val="both"/>
        <w:rPr>
          <w:rFonts w:ascii="Times New Roman" w:hAnsi="Times New Roman"/>
          <w:sz w:val="24"/>
          <w:szCs w:val="24"/>
        </w:rPr>
      </w:pPr>
      <w:hyperlink r:id="rId12" w:history="1">
        <w:r w:rsidR="0052674F">
          <w:rPr>
            <w:rStyle w:val="Hyperlink"/>
            <w:rFonts w:ascii="Times New Roman" w:hAnsi="Times New Roman"/>
            <w:sz w:val="24"/>
            <w:szCs w:val="24"/>
          </w:rPr>
          <w:t>Creating and Using a Database</w:t>
        </w:r>
      </w:hyperlink>
      <w:r w:rsidR="0052674F">
        <w:rPr>
          <w:rFonts w:ascii="Times New Roman" w:hAnsi="Times New Roman"/>
          <w:sz w:val="24"/>
          <w:szCs w:val="24"/>
        </w:rPr>
        <w:t>     </w:t>
      </w:r>
    </w:p>
    <w:p w14:paraId="1B299739" w14:textId="77777777" w:rsidR="0052674F" w:rsidRDefault="00AE676D" w:rsidP="00B06780">
      <w:pPr>
        <w:pStyle w:val="ListParagraph"/>
        <w:numPr>
          <w:ilvl w:val="0"/>
          <w:numId w:val="16"/>
        </w:numPr>
        <w:spacing w:after="0" w:line="360" w:lineRule="auto"/>
        <w:ind w:left="0" w:firstLine="0"/>
        <w:jc w:val="both"/>
        <w:rPr>
          <w:rFonts w:ascii="Times New Roman" w:hAnsi="Times New Roman"/>
          <w:sz w:val="24"/>
          <w:szCs w:val="24"/>
        </w:rPr>
      </w:pPr>
      <w:hyperlink r:id="rId13" w:history="1">
        <w:r w:rsidR="0052674F">
          <w:rPr>
            <w:rStyle w:val="Hyperlink"/>
            <w:rFonts w:ascii="Times New Roman" w:hAnsi="Times New Roman"/>
            <w:sz w:val="24"/>
            <w:szCs w:val="24"/>
          </w:rPr>
          <w:t>Getting Information About Databases and Tables</w:t>
        </w:r>
      </w:hyperlink>
    </w:p>
    <w:p w14:paraId="259B1A9C" w14:textId="77777777" w:rsidR="0052674F" w:rsidRDefault="00AE676D" w:rsidP="00B06780">
      <w:pPr>
        <w:pStyle w:val="ListParagraph"/>
        <w:numPr>
          <w:ilvl w:val="0"/>
          <w:numId w:val="16"/>
        </w:numPr>
        <w:spacing w:after="0" w:line="360" w:lineRule="auto"/>
        <w:ind w:left="0" w:firstLine="0"/>
        <w:jc w:val="both"/>
        <w:rPr>
          <w:rFonts w:ascii="Times New Roman" w:hAnsi="Times New Roman"/>
          <w:sz w:val="24"/>
          <w:szCs w:val="24"/>
        </w:rPr>
      </w:pPr>
      <w:hyperlink r:id="rId14" w:history="1">
        <w:r w:rsidR="0052674F">
          <w:rPr>
            <w:rStyle w:val="Hyperlink"/>
            <w:rFonts w:ascii="Times New Roman" w:hAnsi="Times New Roman"/>
            <w:sz w:val="24"/>
            <w:szCs w:val="24"/>
          </w:rPr>
          <w:t xml:space="preserve"> Using MYSQL in Batch Mode</w:t>
        </w:r>
      </w:hyperlink>
    </w:p>
    <w:p w14:paraId="4A588F4A" w14:textId="77777777" w:rsidR="0052674F" w:rsidRDefault="00AE676D" w:rsidP="00B06780">
      <w:pPr>
        <w:pStyle w:val="ListParagraph"/>
        <w:numPr>
          <w:ilvl w:val="0"/>
          <w:numId w:val="16"/>
        </w:numPr>
        <w:spacing w:after="0" w:line="360" w:lineRule="auto"/>
        <w:ind w:left="0" w:firstLine="0"/>
        <w:jc w:val="both"/>
        <w:rPr>
          <w:rFonts w:ascii="Times New Roman" w:hAnsi="Times New Roman"/>
          <w:sz w:val="24"/>
          <w:szCs w:val="24"/>
        </w:rPr>
      </w:pPr>
      <w:hyperlink r:id="rId15" w:history="1">
        <w:r w:rsidR="0052674F">
          <w:rPr>
            <w:rStyle w:val="Hyperlink"/>
            <w:rFonts w:ascii="Times New Roman" w:hAnsi="Times New Roman"/>
            <w:sz w:val="24"/>
            <w:szCs w:val="24"/>
          </w:rPr>
          <w:t>Examples of Common Queries</w:t>
        </w:r>
      </w:hyperlink>
      <w:r w:rsidR="0052674F">
        <w:rPr>
          <w:rFonts w:ascii="Times New Roman" w:hAnsi="Times New Roman"/>
          <w:sz w:val="24"/>
          <w:szCs w:val="24"/>
        </w:rPr>
        <w:t>     </w:t>
      </w:r>
    </w:p>
    <w:p w14:paraId="427DE1B3" w14:textId="77777777" w:rsidR="0052674F" w:rsidRDefault="00AE676D" w:rsidP="00B06780">
      <w:pPr>
        <w:pStyle w:val="ListParagraph"/>
        <w:numPr>
          <w:ilvl w:val="0"/>
          <w:numId w:val="16"/>
        </w:numPr>
        <w:spacing w:after="0" w:line="360" w:lineRule="auto"/>
        <w:ind w:left="0" w:firstLine="0"/>
        <w:jc w:val="both"/>
        <w:rPr>
          <w:rFonts w:ascii="Times New Roman" w:hAnsi="Times New Roman"/>
          <w:sz w:val="24"/>
          <w:szCs w:val="24"/>
        </w:rPr>
      </w:pPr>
      <w:hyperlink r:id="rId16" w:history="1">
        <w:r w:rsidR="0052674F">
          <w:rPr>
            <w:rStyle w:val="Hyperlink"/>
            <w:rFonts w:ascii="Times New Roman" w:hAnsi="Times New Roman"/>
            <w:sz w:val="24"/>
            <w:szCs w:val="24"/>
          </w:rPr>
          <w:t>Using MYSQL with Apache</w:t>
        </w:r>
      </w:hyperlink>
    </w:p>
    <w:p w14:paraId="7248655E" w14:textId="77777777" w:rsidR="0052674F" w:rsidRDefault="0052674F" w:rsidP="0052674F">
      <w:pPr>
        <w:spacing w:line="360" w:lineRule="auto"/>
        <w:rPr>
          <w:rFonts w:cs="Times New Roman"/>
        </w:rPr>
      </w:pPr>
      <w:bookmarkStart w:id="0" w:name="idm139690180109296"/>
      <w:bookmarkStart w:id="1" w:name="idm139690180108224"/>
      <w:bookmarkStart w:id="2" w:name="idm139690180106736"/>
      <w:bookmarkStart w:id="3" w:name="idm139690180105248"/>
      <w:bookmarkEnd w:id="0"/>
      <w:bookmarkEnd w:id="1"/>
      <w:bookmarkEnd w:id="2"/>
      <w:bookmarkEnd w:id="3"/>
      <w:r>
        <w:rPr>
          <w:rFonts w:cs="Times New Roman"/>
        </w:rPr>
        <w:t xml:space="preserve">This chapter provides a tutorial introduction to MYSQL by showing how to use the </w:t>
      </w:r>
      <w:hyperlink r:id="rId17" w:tooltip="5.5.1 mysql — The MySQL Command-Line Tool" w:history="1">
        <w:r>
          <w:rPr>
            <w:rStyle w:val="Hyperlink"/>
            <w:rFonts w:cs="Times New Roman"/>
          </w:rPr>
          <w:t>MYSQL</w:t>
        </w:r>
      </w:hyperlink>
      <w:r>
        <w:rPr>
          <w:rFonts w:cs="Times New Roman"/>
        </w:rPr>
        <w:t xml:space="preserve"> client program to create and use a simple database. </w:t>
      </w:r>
      <w:hyperlink r:id="rId18" w:tooltip="5.5.1 mysql — The MySQL Command-Line Tool" w:history="1">
        <w:r>
          <w:rPr>
            <w:rStyle w:val="Hyperlink"/>
            <w:rFonts w:cs="Times New Roman"/>
          </w:rPr>
          <w:t>MYSQL</w:t>
        </w:r>
      </w:hyperlink>
      <w:r>
        <w:rPr>
          <w:rFonts w:cs="Times New Roman"/>
        </w:rPr>
        <w:t xml:space="preserve"> (sometimes referred to as the “terminal monitor” or just “monitor”) is an interactive program that enables you to connect to a MYSQL server, run queries, and view the results. </w:t>
      </w:r>
      <w:hyperlink r:id="rId19" w:tooltip="5.5.1 mysql — The MySQL Command-Line Tool" w:history="1">
        <w:r>
          <w:rPr>
            <w:rStyle w:val="Hyperlink"/>
            <w:rFonts w:cs="Times New Roman"/>
          </w:rPr>
          <w:t>MYSQL</w:t>
        </w:r>
      </w:hyperlink>
      <w:r>
        <w:rPr>
          <w:rFonts w:cs="Times New Roman"/>
        </w:rPr>
        <w:t xml:space="preserve"> may also be used in batch mode: you place your queries in a file beforehand, then tell </w:t>
      </w:r>
      <w:hyperlink r:id="rId20" w:tooltip="5.5.1 mysql — The MySQL Command-Line Tool" w:history="1">
        <w:r>
          <w:rPr>
            <w:rStyle w:val="Hyperlink"/>
            <w:rFonts w:cs="Times New Roman"/>
          </w:rPr>
          <w:t>MYSQL</w:t>
        </w:r>
      </w:hyperlink>
      <w:r>
        <w:rPr>
          <w:rFonts w:cs="Times New Roman"/>
        </w:rPr>
        <w:t xml:space="preserve"> to execute the contents of the file. Both ways of using </w:t>
      </w:r>
      <w:hyperlink r:id="rId21" w:tooltip="5.5.1 mysql — The MySQL Command-Line Tool" w:history="1">
        <w:r>
          <w:rPr>
            <w:rStyle w:val="Hyperlink"/>
            <w:rFonts w:cs="Times New Roman"/>
          </w:rPr>
          <w:t>MYSQL</w:t>
        </w:r>
      </w:hyperlink>
      <w:r>
        <w:rPr>
          <w:rFonts w:cs="Times New Roman"/>
        </w:rPr>
        <w:t xml:space="preserve"> are covered here. </w:t>
      </w:r>
    </w:p>
    <w:p w14:paraId="5E65C314" w14:textId="77777777" w:rsidR="0052674F" w:rsidRDefault="0052674F" w:rsidP="0052674F">
      <w:pPr>
        <w:spacing w:line="360" w:lineRule="auto"/>
        <w:rPr>
          <w:rFonts w:cs="Times New Roman"/>
        </w:rPr>
      </w:pPr>
    </w:p>
    <w:p w14:paraId="00F9C0E5" w14:textId="77777777" w:rsidR="0052674F" w:rsidRDefault="0052674F" w:rsidP="0052674F">
      <w:pPr>
        <w:spacing w:line="360" w:lineRule="auto"/>
        <w:rPr>
          <w:rFonts w:cs="Times New Roman"/>
        </w:rPr>
      </w:pPr>
      <w:r>
        <w:rPr>
          <w:rFonts w:cs="Times New Roman"/>
        </w:rPr>
        <w:t xml:space="preserve">To see a list of options provided by </w:t>
      </w:r>
      <w:hyperlink r:id="rId22" w:tooltip="5.5.1 mysql — The MySQL Command-Line Tool" w:history="1">
        <w:r>
          <w:rPr>
            <w:rStyle w:val="Hyperlink"/>
            <w:rFonts w:cs="Times New Roman"/>
          </w:rPr>
          <w:t>MYSQL</w:t>
        </w:r>
      </w:hyperlink>
      <w:r>
        <w:rPr>
          <w:rFonts w:cs="Times New Roman"/>
        </w:rPr>
        <w:t xml:space="preserve">, invoke it with the </w:t>
      </w:r>
      <w:hyperlink r:id="rId23" w:anchor="option_mysql_help" w:history="1">
        <w:r>
          <w:rPr>
            <w:rStyle w:val="Hyperlink"/>
            <w:rFonts w:cs="Times New Roman"/>
          </w:rPr>
          <w:t>--help</w:t>
        </w:r>
      </w:hyperlink>
      <w:r>
        <w:rPr>
          <w:rFonts w:cs="Times New Roman"/>
        </w:rPr>
        <w:t xml:space="preserve"> option: </w:t>
      </w:r>
    </w:p>
    <w:p w14:paraId="0869B084" w14:textId="77777777" w:rsidR="0052674F" w:rsidRDefault="0052674F" w:rsidP="0052674F">
      <w:pPr>
        <w:spacing w:line="360" w:lineRule="auto"/>
        <w:rPr>
          <w:rFonts w:cs="Times New Roman"/>
        </w:rPr>
      </w:pPr>
      <w:r>
        <w:rPr>
          <w:rFonts w:cs="Times New Roman"/>
        </w:rPr>
        <w:t xml:space="preserve">Shell&gt; </w:t>
      </w:r>
      <w:r>
        <w:rPr>
          <w:rFonts w:cs="Times New Roman"/>
          <w:b/>
          <w:bCs/>
        </w:rPr>
        <w:t>MYSQL --help</w:t>
      </w:r>
    </w:p>
    <w:p w14:paraId="59A56895" w14:textId="77777777" w:rsidR="0052674F" w:rsidRDefault="0052674F" w:rsidP="0052674F">
      <w:pPr>
        <w:spacing w:line="360" w:lineRule="auto"/>
        <w:rPr>
          <w:rFonts w:cs="Times New Roman"/>
        </w:rPr>
      </w:pPr>
    </w:p>
    <w:p w14:paraId="39A9FD0D" w14:textId="77777777" w:rsidR="0052674F" w:rsidRDefault="0052674F" w:rsidP="0052674F">
      <w:pPr>
        <w:spacing w:line="360" w:lineRule="auto"/>
        <w:rPr>
          <w:rFonts w:cs="Times New Roman"/>
        </w:rPr>
      </w:pPr>
      <w:r>
        <w:rPr>
          <w:rFonts w:cs="Times New Roman"/>
        </w:rPr>
        <w:t xml:space="preserve">This chapter assumes that </w:t>
      </w:r>
      <w:hyperlink r:id="rId24" w:tooltip="5.5.1 mysql — The MySQL Command-Line Tool" w:history="1">
        <w:r>
          <w:rPr>
            <w:rStyle w:val="Hyperlink"/>
            <w:rFonts w:cs="Times New Roman"/>
          </w:rPr>
          <w:t>MYSQL</w:t>
        </w:r>
      </w:hyperlink>
      <w:r>
        <w:rPr>
          <w:rFonts w:cs="Times New Roman"/>
        </w:rPr>
        <w:t xml:space="preserve"> is installed on your machine and that a MYSQL server is available to which you can connect. If this is not true, contact your MYSQL administrator. (If </w:t>
      </w:r>
      <w:r>
        <w:rPr>
          <w:rFonts w:cs="Times New Roman"/>
          <w:i/>
          <w:iCs/>
        </w:rPr>
        <w:t>you</w:t>
      </w:r>
      <w:r>
        <w:rPr>
          <w:rFonts w:cs="Times New Roman"/>
        </w:rPr>
        <w:t xml:space="preserve"> are the administrator, you need to consult the relevant portions of this manual, such as </w:t>
      </w:r>
      <w:hyperlink r:id="rId25" w:tooltip="Chapter 6 MySQL Server Administration" w:history="1">
        <w:r>
          <w:rPr>
            <w:rStyle w:val="Hyperlink"/>
            <w:rFonts w:cs="Times New Roman"/>
          </w:rPr>
          <w:t>Chapter 6, MYSQL Server Administration</w:t>
        </w:r>
      </w:hyperlink>
      <w:r>
        <w:rPr>
          <w:rFonts w:cs="Times New Roman"/>
        </w:rPr>
        <w:t xml:space="preserve">.) </w:t>
      </w:r>
    </w:p>
    <w:p w14:paraId="495DA082" w14:textId="77777777" w:rsidR="0052674F" w:rsidRDefault="0052674F" w:rsidP="0052674F">
      <w:pPr>
        <w:spacing w:line="360" w:lineRule="auto"/>
        <w:rPr>
          <w:rFonts w:cs="Times New Roman"/>
        </w:rPr>
      </w:pPr>
    </w:p>
    <w:p w14:paraId="27E36B54" w14:textId="77777777" w:rsidR="0052674F" w:rsidRDefault="0052674F" w:rsidP="0052674F">
      <w:pPr>
        <w:spacing w:line="360" w:lineRule="auto"/>
        <w:rPr>
          <w:rFonts w:cs="Times New Roman"/>
        </w:rPr>
      </w:pPr>
      <w:r>
        <w:rPr>
          <w:rFonts w:cs="Times New Roman"/>
        </w:rPr>
        <w:t xml:space="preserve">This chapter describes the entire process of setting up and using a database. If you are interested only in accessing an existing database, you may want to skip over the sections that describe how to create the database and the tables it contains. Because this chapter is tutorial in nature, many details are necessarily omitted. Consult the relevant sections of the manual for more information on the topics covered here. </w:t>
      </w:r>
    </w:p>
    <w:p w14:paraId="5A992FA9" w14:textId="77777777" w:rsidR="0052674F" w:rsidRDefault="0052674F" w:rsidP="0052674F">
      <w:pPr>
        <w:spacing w:line="360" w:lineRule="auto"/>
        <w:rPr>
          <w:rFonts w:cs="Times New Roman"/>
        </w:rPr>
      </w:pPr>
    </w:p>
    <w:p w14:paraId="4D814220" w14:textId="77777777" w:rsidR="00483A8A" w:rsidRDefault="00483A8A" w:rsidP="0052674F">
      <w:pPr>
        <w:spacing w:line="360" w:lineRule="auto"/>
        <w:outlineLvl w:val="1"/>
        <w:rPr>
          <w:rFonts w:eastAsia="Times New Roman" w:cs="Times New Roman"/>
          <w:b/>
          <w:bCs/>
        </w:rPr>
      </w:pPr>
    </w:p>
    <w:p w14:paraId="17B1ED95" w14:textId="77777777" w:rsidR="00483A8A" w:rsidRDefault="00483A8A" w:rsidP="0052674F">
      <w:pPr>
        <w:spacing w:line="360" w:lineRule="auto"/>
        <w:outlineLvl w:val="1"/>
        <w:rPr>
          <w:rFonts w:eastAsia="Times New Roman" w:cs="Times New Roman"/>
          <w:b/>
          <w:bCs/>
        </w:rPr>
      </w:pPr>
    </w:p>
    <w:p w14:paraId="41C63E6F" w14:textId="72D2AFDF" w:rsidR="0052674F" w:rsidRDefault="0052674F" w:rsidP="0052674F">
      <w:pPr>
        <w:spacing w:line="360" w:lineRule="auto"/>
        <w:outlineLvl w:val="1"/>
        <w:rPr>
          <w:rFonts w:eastAsia="Times New Roman" w:cs="Times New Roman"/>
          <w:b/>
          <w:bCs/>
        </w:rPr>
      </w:pPr>
      <w:r>
        <w:rPr>
          <w:rFonts w:eastAsia="Times New Roman" w:cs="Times New Roman"/>
          <w:b/>
          <w:bCs/>
        </w:rPr>
        <w:t>1. Connecting to and Disconnecting from the Server</w:t>
      </w:r>
    </w:p>
    <w:p w14:paraId="6D561292" w14:textId="77777777" w:rsidR="0052674F" w:rsidRDefault="0052674F" w:rsidP="0052674F">
      <w:pPr>
        <w:spacing w:line="360" w:lineRule="auto"/>
        <w:rPr>
          <w:rFonts w:cs="Times New Roman"/>
        </w:rPr>
      </w:pPr>
      <w:bookmarkStart w:id="4" w:name="idm139690180086160"/>
      <w:bookmarkStart w:id="5" w:name="idm139690180084672"/>
      <w:bookmarkStart w:id="6" w:name="idm139690180083184"/>
      <w:bookmarkStart w:id="7" w:name="idm139690180081696"/>
      <w:bookmarkEnd w:id="4"/>
      <w:bookmarkEnd w:id="5"/>
      <w:bookmarkEnd w:id="6"/>
      <w:bookmarkEnd w:id="7"/>
      <w:r>
        <w:rPr>
          <w:rFonts w:cs="Times New Roman"/>
        </w:rPr>
        <w:t xml:space="preserve">To connect to the server, you will usually need to provide a MYSQL user name when you invoke </w:t>
      </w:r>
      <w:hyperlink r:id="rId26" w:tooltip="5.5.1 mysql — The MySQL Command-Line Tool" w:history="1">
        <w:r>
          <w:rPr>
            <w:rStyle w:val="Hyperlink"/>
            <w:rFonts w:cs="Times New Roman"/>
            <w:b/>
            <w:bCs/>
            <w:color w:val="000000" w:themeColor="text1"/>
          </w:rPr>
          <w:t>MYSQL</w:t>
        </w:r>
      </w:hyperlink>
      <w:r>
        <w:rPr>
          <w:rFonts w:cs="Times New Roman"/>
          <w:color w:val="000000" w:themeColor="text1"/>
        </w:rPr>
        <w:t xml:space="preserve"> </w:t>
      </w:r>
      <w:r>
        <w:rPr>
          <w:rFonts w:cs="Times New Roman"/>
        </w:rPr>
        <w:t xml:space="preserve">and, most likely, a password. If the server runs on a machine other than the one where you log in, you will also need to specify a host name. Contact your administrator to find out what connection parameters you should use to connect (that is, what host, user name, and password to use). Once you know the proper parameters, you should be able to connect like this: </w:t>
      </w:r>
    </w:p>
    <w:p w14:paraId="1A135A9C" w14:textId="77777777" w:rsidR="0052674F" w:rsidRDefault="0052674F" w:rsidP="0052674F">
      <w:pPr>
        <w:spacing w:line="360" w:lineRule="auto"/>
        <w:rPr>
          <w:rFonts w:cs="Times New Roman"/>
        </w:rPr>
      </w:pPr>
      <w:r>
        <w:rPr>
          <w:rFonts w:cs="Times New Roman"/>
        </w:rPr>
        <w:t xml:space="preserve">shell&gt; </w:t>
      </w:r>
      <w:r>
        <w:rPr>
          <w:rFonts w:cs="Times New Roman"/>
          <w:b/>
          <w:bCs/>
        </w:rPr>
        <w:t xml:space="preserve">MYSQL -h </w:t>
      </w:r>
      <w:r>
        <w:rPr>
          <w:rFonts w:cs="Times New Roman"/>
          <w:b/>
          <w:bCs/>
          <w:i/>
          <w:iCs/>
        </w:rPr>
        <w:t>host</w:t>
      </w:r>
      <w:r>
        <w:rPr>
          <w:rFonts w:cs="Times New Roman"/>
          <w:b/>
          <w:bCs/>
        </w:rPr>
        <w:t xml:space="preserve"> -u </w:t>
      </w:r>
      <w:r>
        <w:rPr>
          <w:rFonts w:cs="Times New Roman"/>
          <w:b/>
          <w:bCs/>
          <w:i/>
          <w:iCs/>
        </w:rPr>
        <w:t>user</w:t>
      </w:r>
      <w:r>
        <w:rPr>
          <w:rFonts w:cs="Times New Roman"/>
          <w:b/>
          <w:bCs/>
        </w:rPr>
        <w:t xml:space="preserve"> -p</w:t>
      </w:r>
    </w:p>
    <w:p w14:paraId="7387D7FA" w14:textId="77777777" w:rsidR="0052674F" w:rsidRDefault="0052674F" w:rsidP="0052674F">
      <w:pPr>
        <w:spacing w:line="360" w:lineRule="auto"/>
        <w:rPr>
          <w:rFonts w:cs="Times New Roman"/>
        </w:rPr>
      </w:pPr>
      <w:r>
        <w:rPr>
          <w:rFonts w:cs="Times New Roman"/>
        </w:rPr>
        <w:t xml:space="preserve">Enter password: </w:t>
      </w:r>
      <w:r>
        <w:rPr>
          <w:rFonts w:cs="Times New Roman"/>
          <w:b/>
          <w:bCs/>
        </w:rPr>
        <w:t>********</w:t>
      </w:r>
    </w:p>
    <w:p w14:paraId="3D7592B3" w14:textId="77777777" w:rsidR="0052674F" w:rsidRDefault="0052674F" w:rsidP="0052674F">
      <w:pPr>
        <w:spacing w:line="360" w:lineRule="auto"/>
        <w:rPr>
          <w:rFonts w:cs="Times New Roman"/>
        </w:rPr>
      </w:pPr>
      <w:r>
        <w:rPr>
          <w:rFonts w:cs="Times New Roman"/>
          <w:i/>
          <w:iCs/>
        </w:rPr>
        <w:t>host</w:t>
      </w:r>
      <w:r>
        <w:rPr>
          <w:rFonts w:cs="Times New Roman"/>
        </w:rPr>
        <w:t xml:space="preserve"> and </w:t>
      </w:r>
      <w:r>
        <w:rPr>
          <w:rFonts w:cs="Times New Roman"/>
          <w:i/>
          <w:iCs/>
        </w:rPr>
        <w:t>user</w:t>
      </w:r>
      <w:r>
        <w:rPr>
          <w:rFonts w:cs="Times New Roman"/>
        </w:rPr>
        <w:t xml:space="preserve"> represent the host name where your MYSQL server is running and the </w:t>
      </w:r>
      <w:proofErr w:type="gramStart"/>
      <w:r>
        <w:rPr>
          <w:rFonts w:cs="Times New Roman"/>
        </w:rPr>
        <w:t>user</w:t>
      </w:r>
      <w:proofErr w:type="gramEnd"/>
      <w:r>
        <w:rPr>
          <w:rFonts w:cs="Times New Roman"/>
        </w:rPr>
        <w:t xml:space="preserve"> name of your MYSQL account. Substitute appropriate values for your setup. The ******** represents your password; enter it when </w:t>
      </w:r>
      <w:hyperlink r:id="rId27" w:tooltip="5.5.1 mysql — The MySQL Command-Line Tool" w:history="1">
        <w:r>
          <w:rPr>
            <w:rStyle w:val="Hyperlink"/>
            <w:rFonts w:cs="Times New Roman"/>
          </w:rPr>
          <w:t>MYSQL</w:t>
        </w:r>
      </w:hyperlink>
      <w:r>
        <w:rPr>
          <w:rFonts w:cs="Times New Roman"/>
        </w:rPr>
        <w:t xml:space="preserve"> displays the Enter password: prompt. </w:t>
      </w:r>
    </w:p>
    <w:p w14:paraId="6289A0B0" w14:textId="77777777" w:rsidR="0052674F" w:rsidRDefault="0052674F" w:rsidP="0052674F">
      <w:pPr>
        <w:spacing w:line="360" w:lineRule="auto"/>
        <w:rPr>
          <w:rFonts w:cs="Times New Roman"/>
        </w:rPr>
      </w:pPr>
      <w:r>
        <w:rPr>
          <w:rFonts w:cs="Times New Roman"/>
        </w:rPr>
        <w:t xml:space="preserve">If that works, you should see some introductory information followed by a MYSQL&gt; prompt: </w:t>
      </w:r>
    </w:p>
    <w:p w14:paraId="54E65A9A" w14:textId="77777777" w:rsidR="0052674F" w:rsidRDefault="0052674F" w:rsidP="0052674F">
      <w:pPr>
        <w:spacing w:line="360" w:lineRule="auto"/>
        <w:rPr>
          <w:rFonts w:cs="Times New Roman"/>
        </w:rPr>
      </w:pPr>
      <w:r>
        <w:rPr>
          <w:rFonts w:cs="Times New Roman"/>
        </w:rPr>
        <w:t xml:space="preserve">shell&gt; </w:t>
      </w:r>
      <w:r>
        <w:rPr>
          <w:rFonts w:cs="Times New Roman"/>
          <w:b/>
          <w:bCs/>
        </w:rPr>
        <w:t xml:space="preserve">MYSQL -h </w:t>
      </w:r>
      <w:r>
        <w:rPr>
          <w:rFonts w:cs="Times New Roman"/>
          <w:b/>
          <w:bCs/>
          <w:i/>
          <w:iCs/>
        </w:rPr>
        <w:t>host</w:t>
      </w:r>
      <w:r>
        <w:rPr>
          <w:rFonts w:cs="Times New Roman"/>
          <w:b/>
          <w:bCs/>
        </w:rPr>
        <w:t xml:space="preserve"> -u </w:t>
      </w:r>
      <w:r>
        <w:rPr>
          <w:rFonts w:cs="Times New Roman"/>
          <w:b/>
          <w:bCs/>
          <w:i/>
          <w:iCs/>
        </w:rPr>
        <w:t>user</w:t>
      </w:r>
      <w:r>
        <w:rPr>
          <w:rFonts w:cs="Times New Roman"/>
          <w:b/>
          <w:bCs/>
        </w:rPr>
        <w:t xml:space="preserve"> -p</w:t>
      </w:r>
    </w:p>
    <w:p w14:paraId="242E978B" w14:textId="77777777" w:rsidR="0052674F" w:rsidRDefault="0052674F" w:rsidP="0052674F">
      <w:pPr>
        <w:spacing w:line="360" w:lineRule="auto"/>
        <w:rPr>
          <w:rFonts w:cs="Times New Roman"/>
        </w:rPr>
      </w:pPr>
      <w:r>
        <w:rPr>
          <w:rFonts w:cs="Times New Roman"/>
        </w:rPr>
        <w:t xml:space="preserve">Enter password: </w:t>
      </w:r>
      <w:r>
        <w:rPr>
          <w:rFonts w:cs="Times New Roman"/>
          <w:b/>
          <w:bCs/>
        </w:rPr>
        <w:t>********</w:t>
      </w:r>
    </w:p>
    <w:p w14:paraId="2A7881EB" w14:textId="77777777" w:rsidR="0052674F" w:rsidRDefault="0052674F" w:rsidP="0052674F">
      <w:pPr>
        <w:spacing w:line="360" w:lineRule="auto"/>
        <w:rPr>
          <w:rFonts w:cs="Times New Roman"/>
        </w:rPr>
      </w:pPr>
      <w:r>
        <w:rPr>
          <w:rFonts w:cs="Times New Roman"/>
        </w:rPr>
        <w:t xml:space="preserve">Welcome to the MYSQL monitor.  Commands end </w:t>
      </w:r>
      <w:proofErr w:type="gramStart"/>
      <w:r>
        <w:rPr>
          <w:rFonts w:cs="Times New Roman"/>
        </w:rPr>
        <w:t>with ;</w:t>
      </w:r>
      <w:proofErr w:type="gramEnd"/>
      <w:r>
        <w:rPr>
          <w:rFonts w:cs="Times New Roman"/>
        </w:rPr>
        <w:t xml:space="preserve"> or \g.</w:t>
      </w:r>
    </w:p>
    <w:p w14:paraId="6C1CE6B7" w14:textId="77777777" w:rsidR="0052674F" w:rsidRDefault="0052674F" w:rsidP="0052674F">
      <w:pPr>
        <w:spacing w:line="360" w:lineRule="auto"/>
        <w:rPr>
          <w:rFonts w:cs="Times New Roman"/>
        </w:rPr>
      </w:pPr>
      <w:r>
        <w:rPr>
          <w:rFonts w:cs="Times New Roman"/>
        </w:rPr>
        <w:t>Your MYSQL connection id is 25338 to server version: 5.7.18-standard</w:t>
      </w:r>
    </w:p>
    <w:p w14:paraId="2BCBEC39" w14:textId="77777777" w:rsidR="0052674F" w:rsidRDefault="0052674F" w:rsidP="0052674F">
      <w:pPr>
        <w:spacing w:line="360" w:lineRule="auto"/>
        <w:rPr>
          <w:rFonts w:cs="Times New Roman"/>
        </w:rPr>
      </w:pPr>
      <w:r>
        <w:rPr>
          <w:rFonts w:cs="Times New Roman"/>
        </w:rPr>
        <w:t>Type 'help;' or '\h' for help. Type '\c' to clear the buffer.</w:t>
      </w:r>
    </w:p>
    <w:p w14:paraId="4932165B" w14:textId="77777777" w:rsidR="0052674F" w:rsidRDefault="0052674F" w:rsidP="0052674F">
      <w:pPr>
        <w:spacing w:line="360" w:lineRule="auto"/>
        <w:rPr>
          <w:rFonts w:cs="Times New Roman"/>
        </w:rPr>
      </w:pPr>
      <w:r>
        <w:rPr>
          <w:rFonts w:cs="Times New Roman"/>
        </w:rPr>
        <w:t>MYSQL&gt;</w:t>
      </w:r>
    </w:p>
    <w:p w14:paraId="21907E1F" w14:textId="77777777" w:rsidR="0052674F" w:rsidRDefault="0052674F" w:rsidP="0052674F">
      <w:pPr>
        <w:spacing w:line="360" w:lineRule="auto"/>
        <w:rPr>
          <w:rFonts w:cs="Times New Roman"/>
        </w:rPr>
      </w:pPr>
      <w:r>
        <w:rPr>
          <w:rFonts w:cs="Times New Roman"/>
        </w:rPr>
        <w:t xml:space="preserve">The MYSQL&gt; prompt tells you that </w:t>
      </w:r>
      <w:hyperlink r:id="rId28" w:tooltip="5.5.1 mysql — The MySQL Command-Line Tool" w:history="1">
        <w:r>
          <w:rPr>
            <w:rStyle w:val="Hyperlink"/>
            <w:rFonts w:cs="Times New Roman"/>
          </w:rPr>
          <w:t>MYSQL</w:t>
        </w:r>
      </w:hyperlink>
      <w:r>
        <w:rPr>
          <w:rFonts w:cs="Times New Roman"/>
        </w:rPr>
        <w:t xml:space="preserve"> is ready for you to enter SQL statements. </w:t>
      </w:r>
    </w:p>
    <w:p w14:paraId="3F4335AA" w14:textId="77777777" w:rsidR="0052674F" w:rsidRDefault="0052674F" w:rsidP="0052674F">
      <w:pPr>
        <w:spacing w:line="360" w:lineRule="auto"/>
        <w:rPr>
          <w:rFonts w:cs="Times New Roman"/>
        </w:rPr>
      </w:pPr>
      <w:r>
        <w:rPr>
          <w:rFonts w:cs="Times New Roman"/>
        </w:rPr>
        <w:t xml:space="preserve">If you are logging in on the same machine that MYSQL is running on, you can omit the host, and simply use the following: </w:t>
      </w:r>
    </w:p>
    <w:p w14:paraId="106EA2C3" w14:textId="77777777" w:rsidR="0052674F" w:rsidRDefault="0052674F" w:rsidP="0052674F">
      <w:pPr>
        <w:spacing w:line="360" w:lineRule="auto"/>
        <w:rPr>
          <w:rFonts w:cs="Times New Roman"/>
        </w:rPr>
      </w:pPr>
      <w:r>
        <w:rPr>
          <w:rFonts w:cs="Times New Roman"/>
        </w:rPr>
        <w:t xml:space="preserve">shell&gt; </w:t>
      </w:r>
      <w:r>
        <w:rPr>
          <w:rFonts w:cs="Times New Roman"/>
          <w:b/>
          <w:bCs/>
        </w:rPr>
        <w:t xml:space="preserve">MYSQL -u </w:t>
      </w:r>
      <w:r>
        <w:rPr>
          <w:rFonts w:cs="Times New Roman"/>
          <w:b/>
          <w:bCs/>
          <w:i/>
          <w:iCs/>
        </w:rPr>
        <w:t>user</w:t>
      </w:r>
      <w:r>
        <w:rPr>
          <w:rFonts w:cs="Times New Roman"/>
          <w:b/>
          <w:bCs/>
        </w:rPr>
        <w:t xml:space="preserve"> -p</w:t>
      </w:r>
    </w:p>
    <w:p w14:paraId="763FCD33" w14:textId="77777777" w:rsidR="00483A8A" w:rsidRDefault="00483A8A" w:rsidP="0052674F">
      <w:pPr>
        <w:spacing w:line="360" w:lineRule="auto"/>
        <w:rPr>
          <w:rFonts w:cs="Times New Roman"/>
        </w:rPr>
      </w:pPr>
    </w:p>
    <w:p w14:paraId="641E86F5" w14:textId="77777777" w:rsidR="00483A8A" w:rsidRDefault="00483A8A" w:rsidP="0052674F">
      <w:pPr>
        <w:spacing w:line="360" w:lineRule="auto"/>
        <w:rPr>
          <w:rFonts w:cs="Times New Roman"/>
        </w:rPr>
      </w:pPr>
    </w:p>
    <w:p w14:paraId="7C02961F" w14:textId="77777777" w:rsidR="00483A8A" w:rsidRDefault="00483A8A" w:rsidP="0052674F">
      <w:pPr>
        <w:spacing w:line="360" w:lineRule="auto"/>
        <w:rPr>
          <w:rFonts w:cs="Times New Roman"/>
        </w:rPr>
      </w:pPr>
    </w:p>
    <w:p w14:paraId="3EBA6144" w14:textId="77777777" w:rsidR="00483A8A" w:rsidRDefault="00483A8A" w:rsidP="0052674F">
      <w:pPr>
        <w:spacing w:line="360" w:lineRule="auto"/>
        <w:rPr>
          <w:rFonts w:cs="Times New Roman"/>
        </w:rPr>
      </w:pPr>
    </w:p>
    <w:p w14:paraId="7F66CACF" w14:textId="0A461C5A" w:rsidR="0052674F" w:rsidRDefault="0052674F" w:rsidP="0052674F">
      <w:pPr>
        <w:spacing w:line="360" w:lineRule="auto"/>
        <w:rPr>
          <w:rFonts w:cs="Times New Roman"/>
        </w:rPr>
      </w:pPr>
      <w:r>
        <w:rPr>
          <w:rFonts w:cs="Times New Roman"/>
        </w:rPr>
        <w:t>If, when you attempt to log in, you get an error message such as ERROR 2002 (HY000): Can't connect to local MYSQL server through socket '/</w:t>
      </w:r>
      <w:proofErr w:type="spellStart"/>
      <w:r>
        <w:rPr>
          <w:rFonts w:cs="Times New Roman"/>
        </w:rPr>
        <w:t>tmp</w:t>
      </w:r>
      <w:proofErr w:type="spellEnd"/>
      <w:r>
        <w:rPr>
          <w:rFonts w:cs="Times New Roman"/>
        </w:rPr>
        <w:t>/</w:t>
      </w:r>
      <w:proofErr w:type="spellStart"/>
      <w:r>
        <w:rPr>
          <w:rFonts w:cs="Times New Roman"/>
        </w:rPr>
        <w:t>MYSQL.sock</w:t>
      </w:r>
      <w:proofErr w:type="spellEnd"/>
      <w:r>
        <w:rPr>
          <w:rFonts w:cs="Times New Roman"/>
        </w:rPr>
        <w:t xml:space="preserve">' (2), it means that the MYSQL server daemon (Unix) or service (Windows) is not running. Consult the administrator or see the section of </w:t>
      </w:r>
      <w:hyperlink r:id="rId29" w:tooltip="Chapter 2 Installing and Upgrading MySQL" w:history="1">
        <w:r>
          <w:rPr>
            <w:rStyle w:val="Hyperlink"/>
            <w:rFonts w:cs="Times New Roman"/>
          </w:rPr>
          <w:t>Chapter 2, Installing and Upgrading MYSQL</w:t>
        </w:r>
      </w:hyperlink>
      <w:r>
        <w:rPr>
          <w:rFonts w:cs="Times New Roman"/>
        </w:rPr>
        <w:t xml:space="preserve"> that is appropriate to your operating system. </w:t>
      </w:r>
    </w:p>
    <w:p w14:paraId="257F5B57" w14:textId="77777777" w:rsidR="0052674F" w:rsidRDefault="0052674F" w:rsidP="0052674F">
      <w:pPr>
        <w:spacing w:line="360" w:lineRule="auto"/>
        <w:rPr>
          <w:rFonts w:cs="Times New Roman"/>
        </w:rPr>
      </w:pPr>
      <w:r>
        <w:rPr>
          <w:rFonts w:cs="Times New Roman"/>
        </w:rPr>
        <w:t xml:space="preserve">For help with other problems often encountered when trying to log in, see </w:t>
      </w:r>
      <w:hyperlink r:id="rId30" w:tooltip="B.5.2 Common Errors When Using MySQL Programs" w:history="1">
        <w:r>
          <w:rPr>
            <w:rStyle w:val="Hyperlink"/>
            <w:rFonts w:cs="Times New Roman"/>
          </w:rPr>
          <w:t>Section B.5.2, “Common Errors When Using MYSQL Programs”</w:t>
        </w:r>
      </w:hyperlink>
      <w:r>
        <w:rPr>
          <w:rFonts w:cs="Times New Roman"/>
        </w:rPr>
        <w:t xml:space="preserve">. </w:t>
      </w:r>
    </w:p>
    <w:p w14:paraId="21DFE110" w14:textId="77777777" w:rsidR="0052674F" w:rsidRDefault="0052674F" w:rsidP="0052674F">
      <w:pPr>
        <w:spacing w:line="360" w:lineRule="auto"/>
        <w:rPr>
          <w:rFonts w:cs="Times New Roman"/>
        </w:rPr>
      </w:pPr>
      <w:r>
        <w:rPr>
          <w:rFonts w:cs="Times New Roman"/>
        </w:rPr>
        <w:t xml:space="preserve">Some MYSQL installations permit users to connect as the anonymous (unnamed) user to the server running on the local host. If this is the case on your machine, you should be able to connect to that server by invoking </w:t>
      </w:r>
      <w:hyperlink r:id="rId31" w:tooltip="5.5.1 mysql — The MySQL Command-Line Tool" w:history="1">
        <w:r>
          <w:rPr>
            <w:rStyle w:val="Hyperlink"/>
            <w:rFonts w:cs="Times New Roman"/>
          </w:rPr>
          <w:t>MYSQL</w:t>
        </w:r>
      </w:hyperlink>
      <w:r>
        <w:rPr>
          <w:rFonts w:cs="Times New Roman"/>
        </w:rPr>
        <w:t xml:space="preserve"> without any options: </w:t>
      </w:r>
    </w:p>
    <w:p w14:paraId="24C9EF17" w14:textId="77777777" w:rsidR="0052674F" w:rsidRDefault="0052674F" w:rsidP="0052674F">
      <w:pPr>
        <w:spacing w:line="360" w:lineRule="auto"/>
        <w:rPr>
          <w:rFonts w:cs="Times New Roman"/>
        </w:rPr>
      </w:pPr>
    </w:p>
    <w:p w14:paraId="71E61BBF" w14:textId="77777777" w:rsidR="0052674F" w:rsidRDefault="0052674F" w:rsidP="0052674F">
      <w:pPr>
        <w:spacing w:line="360" w:lineRule="auto"/>
        <w:rPr>
          <w:rFonts w:cs="Times New Roman"/>
        </w:rPr>
      </w:pPr>
      <w:r>
        <w:rPr>
          <w:rFonts w:cs="Times New Roman"/>
        </w:rPr>
        <w:t xml:space="preserve">shell&gt; </w:t>
      </w:r>
      <w:r>
        <w:rPr>
          <w:rFonts w:cs="Times New Roman"/>
          <w:b/>
          <w:bCs/>
        </w:rPr>
        <w:t>MYSQL</w:t>
      </w:r>
    </w:p>
    <w:p w14:paraId="23C358C9" w14:textId="77777777" w:rsidR="0052674F" w:rsidRDefault="0052674F" w:rsidP="0052674F">
      <w:pPr>
        <w:spacing w:line="360" w:lineRule="auto"/>
        <w:rPr>
          <w:rFonts w:cs="Times New Roman"/>
        </w:rPr>
      </w:pPr>
      <w:r>
        <w:rPr>
          <w:rFonts w:cs="Times New Roman"/>
        </w:rPr>
        <w:t xml:space="preserve">After you have connected successfully, you can disconnect any time by typing QUIT (or \q) at the MYSQL&gt; prompt: </w:t>
      </w:r>
    </w:p>
    <w:p w14:paraId="1831EE2A" w14:textId="77777777" w:rsidR="0052674F" w:rsidRDefault="0052674F" w:rsidP="0052674F">
      <w:pPr>
        <w:spacing w:line="360" w:lineRule="auto"/>
        <w:rPr>
          <w:rFonts w:cs="Times New Roman"/>
        </w:rPr>
      </w:pPr>
      <w:r>
        <w:rPr>
          <w:rFonts w:cs="Times New Roman"/>
        </w:rPr>
        <w:t xml:space="preserve">MYSQL&gt; </w:t>
      </w:r>
      <w:r>
        <w:rPr>
          <w:rFonts w:cs="Times New Roman"/>
          <w:b/>
          <w:bCs/>
        </w:rPr>
        <w:t>QUIT</w:t>
      </w:r>
    </w:p>
    <w:p w14:paraId="4E8A7E40" w14:textId="77777777" w:rsidR="0052674F" w:rsidRDefault="0052674F" w:rsidP="0052674F">
      <w:pPr>
        <w:spacing w:line="360" w:lineRule="auto"/>
        <w:rPr>
          <w:rFonts w:cs="Times New Roman"/>
        </w:rPr>
      </w:pPr>
      <w:r>
        <w:rPr>
          <w:rFonts w:cs="Times New Roman"/>
        </w:rPr>
        <w:t>Bye</w:t>
      </w:r>
    </w:p>
    <w:p w14:paraId="321A318C" w14:textId="77777777" w:rsidR="0052674F" w:rsidRDefault="0052674F" w:rsidP="0052674F">
      <w:pPr>
        <w:spacing w:line="360" w:lineRule="auto"/>
        <w:rPr>
          <w:rFonts w:cs="Times New Roman"/>
        </w:rPr>
      </w:pPr>
      <w:r>
        <w:rPr>
          <w:rFonts w:cs="Times New Roman"/>
        </w:rPr>
        <w:t xml:space="preserve">On Unix, you can also disconnect by pressing </w:t>
      </w:r>
      <w:proofErr w:type="spellStart"/>
      <w:r>
        <w:rPr>
          <w:rFonts w:cs="Times New Roman"/>
        </w:rPr>
        <w:t>Control+D</w:t>
      </w:r>
      <w:proofErr w:type="spellEnd"/>
      <w:r>
        <w:rPr>
          <w:rFonts w:cs="Times New Roman"/>
        </w:rPr>
        <w:t xml:space="preserve">. </w:t>
      </w:r>
    </w:p>
    <w:p w14:paraId="31EB8899" w14:textId="77777777" w:rsidR="0052674F" w:rsidRDefault="0052674F" w:rsidP="0052674F">
      <w:pPr>
        <w:spacing w:line="360" w:lineRule="auto"/>
        <w:rPr>
          <w:rFonts w:cs="Times New Roman"/>
        </w:rPr>
      </w:pPr>
      <w:r>
        <w:rPr>
          <w:rFonts w:cs="Times New Roman"/>
        </w:rPr>
        <w:t xml:space="preserve">Most examples in the following sections assume that you are connected to the server. They indicate this by the MYSQL&gt; prompt. </w:t>
      </w:r>
    </w:p>
    <w:p w14:paraId="33E42D06" w14:textId="77777777" w:rsidR="0052674F" w:rsidRDefault="0052674F" w:rsidP="0052674F">
      <w:pPr>
        <w:spacing w:line="360" w:lineRule="auto"/>
        <w:rPr>
          <w:rFonts w:cs="Times New Roman"/>
        </w:rPr>
      </w:pPr>
    </w:p>
    <w:p w14:paraId="53A0180B" w14:textId="77777777" w:rsidR="0052674F" w:rsidRDefault="0052674F" w:rsidP="0052674F">
      <w:pPr>
        <w:spacing w:line="360" w:lineRule="auto"/>
        <w:rPr>
          <w:rFonts w:cs="Times New Roman"/>
        </w:rPr>
      </w:pPr>
      <w:r>
        <w:rPr>
          <w:rFonts w:cs="Times New Roman"/>
        </w:rPr>
        <w:t>2. Entering Queries</w:t>
      </w:r>
    </w:p>
    <w:p w14:paraId="3FC7482B" w14:textId="77777777" w:rsidR="0052674F" w:rsidRDefault="0052674F" w:rsidP="0052674F">
      <w:pPr>
        <w:spacing w:line="360" w:lineRule="auto"/>
        <w:rPr>
          <w:rFonts w:cs="Times New Roman"/>
        </w:rPr>
      </w:pPr>
      <w:bookmarkStart w:id="8" w:name="idm139690180048176"/>
      <w:bookmarkStart w:id="9" w:name="idm139690180046688"/>
      <w:bookmarkStart w:id="10" w:name="idm139690180045200"/>
      <w:bookmarkEnd w:id="8"/>
      <w:bookmarkEnd w:id="9"/>
      <w:bookmarkEnd w:id="10"/>
      <w:r>
        <w:rPr>
          <w:rFonts w:cs="Times New Roman"/>
        </w:rPr>
        <w:t xml:space="preserve">Make sure that you are connected to the server, as discussed in the previous section. Doing so does not in itself select any database to work with, but that is okay. At this point, it is more important to find out a little about how to issue queries than to jump right in creating tables, loading data into them, and retrieving data from them. This section describes the basic principles of entering queries, using several queries you can try out to familiarize yourself with how </w:t>
      </w:r>
      <w:hyperlink r:id="rId32" w:tooltip="5.5.1 mysql — The MySQL Command-Line Tool" w:history="1">
        <w:r>
          <w:rPr>
            <w:rStyle w:val="Hyperlink"/>
            <w:rFonts w:cs="Times New Roman"/>
          </w:rPr>
          <w:t>MYSQL</w:t>
        </w:r>
      </w:hyperlink>
      <w:r>
        <w:rPr>
          <w:rFonts w:cs="Times New Roman"/>
        </w:rPr>
        <w:t xml:space="preserve"> works. </w:t>
      </w:r>
    </w:p>
    <w:p w14:paraId="17BB87FD" w14:textId="77777777" w:rsidR="00483A8A" w:rsidRDefault="00483A8A" w:rsidP="0052674F">
      <w:pPr>
        <w:spacing w:line="360" w:lineRule="auto"/>
        <w:rPr>
          <w:rFonts w:cs="Times New Roman"/>
        </w:rPr>
      </w:pPr>
    </w:p>
    <w:p w14:paraId="4FC877B6" w14:textId="77777777" w:rsidR="00483A8A" w:rsidRDefault="00483A8A" w:rsidP="0052674F">
      <w:pPr>
        <w:spacing w:line="360" w:lineRule="auto"/>
        <w:rPr>
          <w:rFonts w:cs="Times New Roman"/>
        </w:rPr>
      </w:pPr>
    </w:p>
    <w:p w14:paraId="5B48D30B" w14:textId="77777777" w:rsidR="00483A8A" w:rsidRDefault="00483A8A" w:rsidP="0052674F">
      <w:pPr>
        <w:spacing w:line="360" w:lineRule="auto"/>
        <w:rPr>
          <w:rFonts w:cs="Times New Roman"/>
        </w:rPr>
      </w:pPr>
    </w:p>
    <w:p w14:paraId="76FCE658" w14:textId="77777777" w:rsidR="00483A8A" w:rsidRDefault="00483A8A" w:rsidP="0052674F">
      <w:pPr>
        <w:spacing w:line="360" w:lineRule="auto"/>
        <w:rPr>
          <w:rFonts w:cs="Times New Roman"/>
        </w:rPr>
      </w:pPr>
    </w:p>
    <w:p w14:paraId="5B288238" w14:textId="13D53FCA" w:rsidR="0052674F" w:rsidRDefault="0052674F" w:rsidP="0052674F">
      <w:pPr>
        <w:spacing w:line="360" w:lineRule="auto"/>
        <w:rPr>
          <w:rFonts w:cs="Times New Roman"/>
        </w:rPr>
      </w:pPr>
      <w:r>
        <w:rPr>
          <w:rFonts w:cs="Times New Roman"/>
        </w:rPr>
        <w:t xml:space="preserve">Here is a simple query that asks the server to tell you </w:t>
      </w:r>
      <w:proofErr w:type="spellStart"/>
      <w:r>
        <w:rPr>
          <w:rFonts w:cs="Times New Roman"/>
        </w:rPr>
        <w:t>its</w:t>
      </w:r>
      <w:proofErr w:type="spellEnd"/>
      <w:r>
        <w:rPr>
          <w:rFonts w:cs="Times New Roman"/>
        </w:rPr>
        <w:t xml:space="preserve"> version number and the current date. Type it in as shown here following the MYSQL&gt; prompt and press Enter: </w:t>
      </w:r>
    </w:p>
    <w:p w14:paraId="3C188E10" w14:textId="77777777" w:rsidR="0052674F" w:rsidRDefault="0052674F" w:rsidP="0052674F">
      <w:pPr>
        <w:spacing w:line="360" w:lineRule="auto"/>
        <w:rPr>
          <w:rFonts w:cs="Times New Roman"/>
        </w:rPr>
      </w:pPr>
      <w:r>
        <w:rPr>
          <w:rFonts w:cs="Times New Roman"/>
        </w:rPr>
        <w:t xml:space="preserve">MYSQL&gt; SELECT </w:t>
      </w:r>
      <w:proofErr w:type="gramStart"/>
      <w:r>
        <w:rPr>
          <w:rFonts w:cs="Times New Roman"/>
        </w:rPr>
        <w:t>VERSION(</w:t>
      </w:r>
      <w:proofErr w:type="gramEnd"/>
      <w:r>
        <w:rPr>
          <w:rFonts w:cs="Times New Roman"/>
        </w:rPr>
        <w:t>), CURRENT_DATE;</w:t>
      </w:r>
    </w:p>
    <w:p w14:paraId="150ECEFC" w14:textId="77777777" w:rsidR="0052674F" w:rsidRDefault="0052674F" w:rsidP="0052674F">
      <w:pPr>
        <w:spacing w:line="360" w:lineRule="auto"/>
        <w:rPr>
          <w:rFonts w:cs="Times New Roman"/>
        </w:rPr>
      </w:pPr>
      <w:r>
        <w:rPr>
          <w:rFonts w:cs="Times New Roman"/>
        </w:rPr>
        <w:t>+--------------+--------------+</w:t>
      </w:r>
    </w:p>
    <w:p w14:paraId="742764D9" w14:textId="77777777" w:rsidR="0052674F" w:rsidRDefault="0052674F" w:rsidP="0052674F">
      <w:pPr>
        <w:spacing w:line="360" w:lineRule="auto"/>
        <w:rPr>
          <w:rFonts w:cs="Times New Roman"/>
        </w:rPr>
      </w:pPr>
      <w:r>
        <w:rPr>
          <w:rFonts w:cs="Times New Roman"/>
        </w:rPr>
        <w:t xml:space="preserve">| </w:t>
      </w:r>
      <w:proofErr w:type="gramStart"/>
      <w:r>
        <w:rPr>
          <w:rFonts w:cs="Times New Roman"/>
        </w:rPr>
        <w:t>VERSION(</w:t>
      </w:r>
      <w:proofErr w:type="gramEnd"/>
      <w:r>
        <w:rPr>
          <w:rFonts w:cs="Times New Roman"/>
        </w:rPr>
        <w:t>)    | CURRENT_DATE |</w:t>
      </w:r>
    </w:p>
    <w:p w14:paraId="2654C7BA" w14:textId="77777777" w:rsidR="0052674F" w:rsidRDefault="0052674F" w:rsidP="0052674F">
      <w:pPr>
        <w:spacing w:line="360" w:lineRule="auto"/>
        <w:rPr>
          <w:rFonts w:cs="Times New Roman"/>
        </w:rPr>
      </w:pPr>
      <w:r>
        <w:rPr>
          <w:rFonts w:cs="Times New Roman"/>
        </w:rPr>
        <w:t>+--------------+--------------+</w:t>
      </w:r>
    </w:p>
    <w:p w14:paraId="1D7EFDD1" w14:textId="77777777" w:rsidR="0052674F" w:rsidRDefault="0052674F" w:rsidP="0052674F">
      <w:pPr>
        <w:spacing w:line="360" w:lineRule="auto"/>
        <w:rPr>
          <w:rFonts w:cs="Times New Roman"/>
        </w:rPr>
      </w:pPr>
      <w:r>
        <w:rPr>
          <w:rFonts w:cs="Times New Roman"/>
        </w:rPr>
        <w:t>| 5.7.1-m4-log | 2012-12-25   |</w:t>
      </w:r>
    </w:p>
    <w:p w14:paraId="2BDC0D33" w14:textId="77777777" w:rsidR="0052674F" w:rsidRDefault="0052674F" w:rsidP="0052674F">
      <w:pPr>
        <w:spacing w:line="360" w:lineRule="auto"/>
        <w:rPr>
          <w:rFonts w:cs="Times New Roman"/>
        </w:rPr>
      </w:pPr>
      <w:r>
        <w:rPr>
          <w:rFonts w:cs="Times New Roman"/>
        </w:rPr>
        <w:t>+--------------+--------------+</w:t>
      </w:r>
    </w:p>
    <w:p w14:paraId="33F321F0" w14:textId="77777777" w:rsidR="0052674F" w:rsidRDefault="0052674F" w:rsidP="0052674F">
      <w:pPr>
        <w:spacing w:line="360" w:lineRule="auto"/>
        <w:rPr>
          <w:rFonts w:cs="Times New Roman"/>
        </w:rPr>
      </w:pPr>
      <w:r>
        <w:rPr>
          <w:rFonts w:cs="Times New Roman"/>
        </w:rPr>
        <w:t>1 row in set (0.01 sec)</w:t>
      </w:r>
    </w:p>
    <w:p w14:paraId="1169C7D0" w14:textId="77777777" w:rsidR="0052674F" w:rsidRDefault="0052674F" w:rsidP="0052674F">
      <w:pPr>
        <w:spacing w:line="360" w:lineRule="auto"/>
        <w:rPr>
          <w:rFonts w:cs="Times New Roman"/>
        </w:rPr>
      </w:pPr>
      <w:r>
        <w:rPr>
          <w:rFonts w:cs="Times New Roman"/>
        </w:rPr>
        <w:t>MYSQL&gt;</w:t>
      </w:r>
    </w:p>
    <w:p w14:paraId="22231EF3" w14:textId="77777777" w:rsidR="0052674F" w:rsidRDefault="0052674F" w:rsidP="0052674F">
      <w:pPr>
        <w:spacing w:line="360" w:lineRule="auto"/>
        <w:rPr>
          <w:rFonts w:cs="Times New Roman"/>
        </w:rPr>
      </w:pPr>
      <w:r>
        <w:rPr>
          <w:rFonts w:cs="Times New Roman"/>
        </w:rPr>
        <w:t xml:space="preserve">This query illustrates several things about </w:t>
      </w:r>
      <w:hyperlink r:id="rId33" w:tooltip="5.5.1 mysql — The MySQL Command-Line Tool" w:history="1">
        <w:r>
          <w:rPr>
            <w:rStyle w:val="Hyperlink"/>
            <w:rFonts w:cs="Times New Roman"/>
          </w:rPr>
          <w:t>MYSQL</w:t>
        </w:r>
      </w:hyperlink>
      <w:r>
        <w:rPr>
          <w:rFonts w:cs="Times New Roman"/>
        </w:rPr>
        <w:t xml:space="preserve">: </w:t>
      </w:r>
    </w:p>
    <w:p w14:paraId="38672672" w14:textId="77777777" w:rsidR="0052674F" w:rsidRDefault="0052674F" w:rsidP="0052674F">
      <w:pPr>
        <w:spacing w:line="360" w:lineRule="auto"/>
        <w:rPr>
          <w:rFonts w:cs="Times New Roman"/>
        </w:rPr>
      </w:pPr>
      <w:r>
        <w:rPr>
          <w:rFonts w:cs="Times New Roman"/>
        </w:rPr>
        <w:t xml:space="preserve">A query normally consists of an SQL statement followed by a semicolon. (There are some exceptions where a semicolon may be omitted. QUIT, mentioned earlier, is one of them. We'll get to others later.) </w:t>
      </w:r>
    </w:p>
    <w:p w14:paraId="683AB8E8" w14:textId="77777777" w:rsidR="0052674F" w:rsidRDefault="0052674F" w:rsidP="0052674F">
      <w:pPr>
        <w:spacing w:line="360" w:lineRule="auto"/>
        <w:rPr>
          <w:rFonts w:cs="Times New Roman"/>
        </w:rPr>
      </w:pPr>
      <w:r>
        <w:rPr>
          <w:rFonts w:cs="Times New Roman"/>
        </w:rPr>
        <w:t xml:space="preserve">When you issue a query, </w:t>
      </w:r>
      <w:hyperlink r:id="rId34" w:tooltip="5.5.1 mysql — The MySQL Command-Line Tool" w:history="1">
        <w:r>
          <w:rPr>
            <w:rStyle w:val="Hyperlink"/>
            <w:rFonts w:cs="Times New Roman"/>
          </w:rPr>
          <w:t>MYSQL</w:t>
        </w:r>
      </w:hyperlink>
      <w:r>
        <w:rPr>
          <w:rFonts w:cs="Times New Roman"/>
        </w:rPr>
        <w:t xml:space="preserve"> sends it to the server for execution and displays the results, then prints another MYSQL&gt; prompt to indicate that it is ready for another query. </w:t>
      </w:r>
    </w:p>
    <w:p w14:paraId="2FD47FCA" w14:textId="77777777" w:rsidR="0052674F" w:rsidRDefault="00AE676D" w:rsidP="0052674F">
      <w:pPr>
        <w:spacing w:line="360" w:lineRule="auto"/>
        <w:rPr>
          <w:rFonts w:cs="Times New Roman"/>
        </w:rPr>
      </w:pPr>
      <w:hyperlink r:id="rId35" w:tooltip="5.5.1 mysql — The MySQL Command-Line Tool" w:history="1">
        <w:r w:rsidR="0052674F">
          <w:rPr>
            <w:rStyle w:val="Hyperlink"/>
            <w:rFonts w:cs="Times New Roman"/>
          </w:rPr>
          <w:t>MYSQL</w:t>
        </w:r>
      </w:hyperlink>
      <w:r w:rsidR="0052674F">
        <w:rPr>
          <w:rFonts w:cs="Times New Roman"/>
        </w:rPr>
        <w:t xml:space="preserve"> displays query output in tabular form (rows and columns). The first row contains labels for the columns. The rows following are the query results. Normally, column labels are the names of the columns you fetch from database tables. If you're retrieving the value of an expression rather than a table column (as in the example just shown), </w:t>
      </w:r>
      <w:hyperlink r:id="rId36" w:tooltip="5.5.1 mysql — The MySQL Command-Line Tool" w:history="1">
        <w:r w:rsidR="0052674F">
          <w:rPr>
            <w:rStyle w:val="Hyperlink"/>
            <w:rFonts w:cs="Times New Roman"/>
          </w:rPr>
          <w:t>MYSQL</w:t>
        </w:r>
      </w:hyperlink>
      <w:r w:rsidR="0052674F">
        <w:rPr>
          <w:rFonts w:cs="Times New Roman"/>
        </w:rPr>
        <w:t xml:space="preserve"> labels the column using the expression itself. </w:t>
      </w:r>
    </w:p>
    <w:p w14:paraId="06372441" w14:textId="77777777" w:rsidR="0052674F" w:rsidRDefault="00AE676D" w:rsidP="0052674F">
      <w:pPr>
        <w:spacing w:line="360" w:lineRule="auto"/>
        <w:rPr>
          <w:rFonts w:cs="Times New Roman"/>
        </w:rPr>
      </w:pPr>
      <w:hyperlink r:id="rId37" w:tooltip="5.5.1 mysql — The MySQL Command-Line Tool" w:history="1">
        <w:r w:rsidR="0052674F">
          <w:rPr>
            <w:rStyle w:val="Hyperlink"/>
            <w:rFonts w:cs="Times New Roman"/>
          </w:rPr>
          <w:t>MYSQL</w:t>
        </w:r>
      </w:hyperlink>
      <w:r w:rsidR="0052674F">
        <w:rPr>
          <w:rFonts w:cs="Times New Roman"/>
        </w:rPr>
        <w:t xml:space="preserve"> shows how many rows were returned and how long the query took to execute, which gives you a rough idea of server performance. These values are imprecise because they represent wall clock time (not CPU or machine time), and because they are affected by factors such as server load and network latency. (For brevity, the “rows in set” line is sometimes not shown in the remaining examples in this chapter.) </w:t>
      </w:r>
    </w:p>
    <w:p w14:paraId="14548174" w14:textId="77777777" w:rsidR="00483A8A" w:rsidRDefault="00483A8A" w:rsidP="0052674F">
      <w:pPr>
        <w:spacing w:line="360" w:lineRule="auto"/>
        <w:rPr>
          <w:rFonts w:cs="Times New Roman"/>
        </w:rPr>
      </w:pPr>
    </w:p>
    <w:p w14:paraId="073BECC0" w14:textId="77777777" w:rsidR="00483A8A" w:rsidRDefault="00483A8A" w:rsidP="0052674F">
      <w:pPr>
        <w:spacing w:line="360" w:lineRule="auto"/>
        <w:rPr>
          <w:rFonts w:cs="Times New Roman"/>
        </w:rPr>
      </w:pPr>
    </w:p>
    <w:p w14:paraId="0C768A1D" w14:textId="08F70308" w:rsidR="0052674F" w:rsidRDefault="0052674F" w:rsidP="0052674F">
      <w:pPr>
        <w:spacing w:line="360" w:lineRule="auto"/>
        <w:rPr>
          <w:rFonts w:cs="Times New Roman"/>
        </w:rPr>
      </w:pPr>
      <w:r>
        <w:rPr>
          <w:rFonts w:cs="Times New Roman"/>
        </w:rPr>
        <w:t xml:space="preserve">Keywords may be entered in any </w:t>
      </w:r>
      <w:proofErr w:type="spellStart"/>
      <w:r>
        <w:rPr>
          <w:rFonts w:cs="Times New Roman"/>
        </w:rPr>
        <w:t>lettercase</w:t>
      </w:r>
      <w:proofErr w:type="spellEnd"/>
      <w:r>
        <w:rPr>
          <w:rFonts w:cs="Times New Roman"/>
        </w:rPr>
        <w:t xml:space="preserve">. The following queries are equivalent: </w:t>
      </w:r>
    </w:p>
    <w:p w14:paraId="3A9D2C5D" w14:textId="77777777" w:rsidR="0052674F" w:rsidRDefault="0052674F" w:rsidP="0052674F">
      <w:pPr>
        <w:spacing w:line="360" w:lineRule="auto"/>
        <w:rPr>
          <w:rFonts w:cs="Times New Roman"/>
        </w:rPr>
      </w:pPr>
      <w:r>
        <w:rPr>
          <w:rFonts w:cs="Times New Roman"/>
        </w:rPr>
        <w:t xml:space="preserve">MYSQL&gt; SELECT </w:t>
      </w:r>
      <w:proofErr w:type="gramStart"/>
      <w:r>
        <w:rPr>
          <w:rFonts w:cs="Times New Roman"/>
        </w:rPr>
        <w:t>VERSION(</w:t>
      </w:r>
      <w:proofErr w:type="gramEnd"/>
      <w:r>
        <w:rPr>
          <w:rFonts w:cs="Times New Roman"/>
        </w:rPr>
        <w:t>), CURRENT_DATE;</w:t>
      </w:r>
    </w:p>
    <w:p w14:paraId="3ABBBD9C" w14:textId="77777777" w:rsidR="0052674F" w:rsidRDefault="0052674F" w:rsidP="0052674F">
      <w:pPr>
        <w:spacing w:line="360" w:lineRule="auto"/>
        <w:rPr>
          <w:rFonts w:cs="Times New Roman"/>
        </w:rPr>
      </w:pPr>
      <w:r>
        <w:rPr>
          <w:rFonts w:cs="Times New Roman"/>
        </w:rPr>
        <w:t xml:space="preserve">MYSQL&gt; select </w:t>
      </w:r>
      <w:proofErr w:type="gramStart"/>
      <w:r>
        <w:rPr>
          <w:rFonts w:cs="Times New Roman"/>
        </w:rPr>
        <w:t>version(</w:t>
      </w:r>
      <w:proofErr w:type="gramEnd"/>
      <w:r>
        <w:rPr>
          <w:rFonts w:cs="Times New Roman"/>
        </w:rPr>
        <w:t xml:space="preserve">), </w:t>
      </w:r>
      <w:proofErr w:type="spellStart"/>
      <w:r>
        <w:rPr>
          <w:rFonts w:cs="Times New Roman"/>
        </w:rPr>
        <w:t>current_date</w:t>
      </w:r>
      <w:proofErr w:type="spellEnd"/>
      <w:r>
        <w:rPr>
          <w:rFonts w:cs="Times New Roman"/>
        </w:rPr>
        <w:t>;</w:t>
      </w:r>
    </w:p>
    <w:p w14:paraId="4F65CAA2" w14:textId="77777777" w:rsidR="0052674F" w:rsidRDefault="0052674F" w:rsidP="0052674F">
      <w:pPr>
        <w:spacing w:line="360" w:lineRule="auto"/>
        <w:rPr>
          <w:rFonts w:cs="Times New Roman"/>
        </w:rPr>
      </w:pPr>
      <w:r>
        <w:rPr>
          <w:rFonts w:cs="Times New Roman"/>
        </w:rPr>
        <w:t xml:space="preserve">MYSQL&gt; </w:t>
      </w:r>
      <w:proofErr w:type="spellStart"/>
      <w:r>
        <w:rPr>
          <w:rFonts w:cs="Times New Roman"/>
        </w:rPr>
        <w:t>SeLeCt</w:t>
      </w:r>
      <w:proofErr w:type="spellEnd"/>
      <w:r>
        <w:rPr>
          <w:rFonts w:cs="Times New Roman"/>
        </w:rPr>
        <w:t xml:space="preserve"> </w:t>
      </w:r>
      <w:proofErr w:type="spellStart"/>
      <w:proofErr w:type="gramStart"/>
      <w:r>
        <w:rPr>
          <w:rFonts w:cs="Times New Roman"/>
        </w:rPr>
        <w:t>vErSiOn</w:t>
      </w:r>
      <w:proofErr w:type="spellEnd"/>
      <w:r>
        <w:rPr>
          <w:rFonts w:cs="Times New Roman"/>
        </w:rPr>
        <w:t>(</w:t>
      </w:r>
      <w:proofErr w:type="gramEnd"/>
      <w:r>
        <w:rPr>
          <w:rFonts w:cs="Times New Roman"/>
        </w:rPr>
        <w:t xml:space="preserve">), </w:t>
      </w:r>
      <w:proofErr w:type="spellStart"/>
      <w:r>
        <w:rPr>
          <w:rFonts w:cs="Times New Roman"/>
        </w:rPr>
        <w:t>current_DATE</w:t>
      </w:r>
      <w:proofErr w:type="spellEnd"/>
      <w:r>
        <w:rPr>
          <w:rFonts w:cs="Times New Roman"/>
        </w:rPr>
        <w:t>;</w:t>
      </w:r>
    </w:p>
    <w:p w14:paraId="0F1B9534" w14:textId="77777777" w:rsidR="0052674F" w:rsidRDefault="0052674F" w:rsidP="0052674F">
      <w:pPr>
        <w:spacing w:line="360" w:lineRule="auto"/>
        <w:rPr>
          <w:rFonts w:cs="Times New Roman"/>
        </w:rPr>
      </w:pPr>
      <w:r>
        <w:rPr>
          <w:rFonts w:cs="Times New Roman"/>
        </w:rPr>
        <w:t xml:space="preserve">Here is another query. It demonstrates that you can use </w:t>
      </w:r>
      <w:hyperlink r:id="rId38" w:tooltip="5.5.1 mysql — The MySQL Command-Line Tool" w:history="1">
        <w:r>
          <w:rPr>
            <w:rStyle w:val="Hyperlink"/>
            <w:rFonts w:cs="Times New Roman"/>
          </w:rPr>
          <w:t>MYSQL</w:t>
        </w:r>
      </w:hyperlink>
      <w:r>
        <w:rPr>
          <w:rFonts w:cs="Times New Roman"/>
        </w:rPr>
        <w:t xml:space="preserve"> as a simple calculator: </w:t>
      </w:r>
    </w:p>
    <w:p w14:paraId="30379208" w14:textId="77777777" w:rsidR="0052674F" w:rsidRDefault="0052674F" w:rsidP="0052674F">
      <w:pPr>
        <w:spacing w:line="360" w:lineRule="auto"/>
        <w:rPr>
          <w:rFonts w:cs="Times New Roman"/>
        </w:rPr>
      </w:pPr>
      <w:r>
        <w:rPr>
          <w:rFonts w:cs="Times New Roman"/>
        </w:rPr>
        <w:t>MYSQL&gt; SELECT SIN(</w:t>
      </w:r>
      <w:proofErr w:type="gramStart"/>
      <w:r>
        <w:rPr>
          <w:rFonts w:cs="Times New Roman"/>
        </w:rPr>
        <w:t>PI(</w:t>
      </w:r>
      <w:proofErr w:type="gramEnd"/>
      <w:r>
        <w:rPr>
          <w:rFonts w:cs="Times New Roman"/>
        </w:rPr>
        <w:t>)/4), (4+1)*5;</w:t>
      </w:r>
    </w:p>
    <w:p w14:paraId="5EEA01D7" w14:textId="77777777" w:rsidR="0052674F" w:rsidRDefault="0052674F" w:rsidP="0052674F">
      <w:pPr>
        <w:spacing w:line="360" w:lineRule="auto"/>
        <w:rPr>
          <w:rFonts w:cs="Times New Roman"/>
        </w:rPr>
      </w:pPr>
      <w:r>
        <w:rPr>
          <w:rFonts w:cs="Times New Roman"/>
        </w:rPr>
        <w:t>+------------------+---------+</w:t>
      </w:r>
    </w:p>
    <w:p w14:paraId="52557324" w14:textId="77777777" w:rsidR="0052674F" w:rsidRDefault="0052674F" w:rsidP="0052674F">
      <w:pPr>
        <w:spacing w:line="360" w:lineRule="auto"/>
        <w:rPr>
          <w:rFonts w:cs="Times New Roman"/>
        </w:rPr>
      </w:pPr>
      <w:r>
        <w:rPr>
          <w:rFonts w:cs="Times New Roman"/>
        </w:rPr>
        <w:t>| SIN(</w:t>
      </w:r>
      <w:proofErr w:type="gramStart"/>
      <w:r>
        <w:rPr>
          <w:rFonts w:cs="Times New Roman"/>
        </w:rPr>
        <w:t>PI(</w:t>
      </w:r>
      <w:proofErr w:type="gramEnd"/>
      <w:r>
        <w:rPr>
          <w:rFonts w:cs="Times New Roman"/>
        </w:rPr>
        <w:t>)/4)      | (4+1)*5 |</w:t>
      </w:r>
    </w:p>
    <w:p w14:paraId="332F0458" w14:textId="77777777" w:rsidR="0052674F" w:rsidRDefault="0052674F" w:rsidP="0052674F">
      <w:pPr>
        <w:spacing w:line="360" w:lineRule="auto"/>
        <w:rPr>
          <w:rFonts w:cs="Times New Roman"/>
        </w:rPr>
      </w:pPr>
      <w:r>
        <w:rPr>
          <w:rFonts w:cs="Times New Roman"/>
        </w:rPr>
        <w:t>+------------------+---------+</w:t>
      </w:r>
    </w:p>
    <w:p w14:paraId="2DC67CC3" w14:textId="77777777" w:rsidR="0052674F" w:rsidRDefault="0052674F" w:rsidP="0052674F">
      <w:pPr>
        <w:spacing w:line="360" w:lineRule="auto"/>
        <w:rPr>
          <w:rFonts w:cs="Times New Roman"/>
        </w:rPr>
      </w:pPr>
      <w:r>
        <w:rPr>
          <w:rFonts w:cs="Times New Roman"/>
        </w:rPr>
        <w:t>| 0.70710678118655 |      25 |</w:t>
      </w:r>
    </w:p>
    <w:p w14:paraId="32AD01AF" w14:textId="77777777" w:rsidR="0052674F" w:rsidRDefault="0052674F" w:rsidP="0052674F">
      <w:pPr>
        <w:spacing w:line="360" w:lineRule="auto"/>
        <w:rPr>
          <w:rFonts w:cs="Times New Roman"/>
        </w:rPr>
      </w:pPr>
      <w:r>
        <w:rPr>
          <w:rFonts w:cs="Times New Roman"/>
        </w:rPr>
        <w:t>+------------------+---------+</w:t>
      </w:r>
    </w:p>
    <w:p w14:paraId="32265CEF" w14:textId="77777777" w:rsidR="0052674F" w:rsidRDefault="0052674F" w:rsidP="0052674F">
      <w:pPr>
        <w:spacing w:line="360" w:lineRule="auto"/>
        <w:rPr>
          <w:rFonts w:cs="Times New Roman"/>
        </w:rPr>
      </w:pPr>
      <w:r>
        <w:rPr>
          <w:rFonts w:cs="Times New Roman"/>
        </w:rPr>
        <w:t>1 row in set (0.02 sec)</w:t>
      </w:r>
    </w:p>
    <w:p w14:paraId="04C805CF" w14:textId="77777777" w:rsidR="0052674F" w:rsidRDefault="0052674F" w:rsidP="0052674F">
      <w:pPr>
        <w:spacing w:line="360" w:lineRule="auto"/>
        <w:rPr>
          <w:rFonts w:cs="Times New Roman"/>
        </w:rPr>
      </w:pPr>
      <w:r>
        <w:rPr>
          <w:rFonts w:cs="Times New Roman"/>
        </w:rPr>
        <w:t xml:space="preserve">The queries shown thus far have been relatively short, single-line statements. You can even enter multiple statements on a single line. Just end each one with a semicolon: </w:t>
      </w:r>
    </w:p>
    <w:p w14:paraId="08938688" w14:textId="77777777" w:rsidR="0052674F" w:rsidRDefault="0052674F" w:rsidP="0052674F">
      <w:pPr>
        <w:spacing w:line="360" w:lineRule="auto"/>
        <w:rPr>
          <w:rFonts w:cs="Times New Roman"/>
        </w:rPr>
      </w:pPr>
      <w:r>
        <w:rPr>
          <w:rFonts w:cs="Times New Roman"/>
        </w:rPr>
        <w:t xml:space="preserve">MYSQL&gt; SELECT </w:t>
      </w:r>
      <w:proofErr w:type="gramStart"/>
      <w:r>
        <w:rPr>
          <w:rFonts w:cs="Times New Roman"/>
        </w:rPr>
        <w:t>VERSION(</w:t>
      </w:r>
      <w:proofErr w:type="gramEnd"/>
      <w:r>
        <w:rPr>
          <w:rFonts w:cs="Times New Roman"/>
        </w:rPr>
        <w:t>); SELECT NOW();</w:t>
      </w:r>
    </w:p>
    <w:p w14:paraId="1E9CC8F4" w14:textId="77777777" w:rsidR="0052674F" w:rsidRDefault="0052674F" w:rsidP="0052674F">
      <w:pPr>
        <w:spacing w:line="360" w:lineRule="auto"/>
        <w:rPr>
          <w:rFonts w:cs="Times New Roman"/>
        </w:rPr>
      </w:pPr>
      <w:r>
        <w:rPr>
          <w:rFonts w:cs="Times New Roman"/>
        </w:rPr>
        <w:t>+------------------+</w:t>
      </w:r>
    </w:p>
    <w:p w14:paraId="7FD5FF4B" w14:textId="77777777" w:rsidR="0052674F" w:rsidRDefault="0052674F" w:rsidP="0052674F">
      <w:pPr>
        <w:spacing w:line="360" w:lineRule="auto"/>
        <w:rPr>
          <w:rFonts w:cs="Times New Roman"/>
        </w:rPr>
      </w:pPr>
      <w:r>
        <w:rPr>
          <w:rFonts w:cs="Times New Roman"/>
        </w:rPr>
        <w:t xml:space="preserve">| </w:t>
      </w:r>
      <w:proofErr w:type="gramStart"/>
      <w:r>
        <w:rPr>
          <w:rFonts w:cs="Times New Roman"/>
        </w:rPr>
        <w:t>VERSION(</w:t>
      </w:r>
      <w:proofErr w:type="gramEnd"/>
      <w:r>
        <w:rPr>
          <w:rFonts w:cs="Times New Roman"/>
        </w:rPr>
        <w:t>)        |</w:t>
      </w:r>
    </w:p>
    <w:p w14:paraId="4FAFEB76" w14:textId="77777777" w:rsidR="0052674F" w:rsidRDefault="0052674F" w:rsidP="0052674F">
      <w:pPr>
        <w:spacing w:line="360" w:lineRule="auto"/>
        <w:rPr>
          <w:rFonts w:cs="Times New Roman"/>
        </w:rPr>
      </w:pPr>
      <w:r>
        <w:rPr>
          <w:rFonts w:cs="Times New Roman"/>
        </w:rPr>
        <w:t>+------------------+</w:t>
      </w:r>
    </w:p>
    <w:p w14:paraId="2AE8FA97" w14:textId="77777777" w:rsidR="0052674F" w:rsidRDefault="0052674F" w:rsidP="0052674F">
      <w:pPr>
        <w:spacing w:line="360" w:lineRule="auto"/>
        <w:rPr>
          <w:rFonts w:cs="Times New Roman"/>
        </w:rPr>
      </w:pPr>
      <w:r>
        <w:rPr>
          <w:rFonts w:cs="Times New Roman"/>
        </w:rPr>
        <w:t>| 5.7.10-ndb-7.5.1 |</w:t>
      </w:r>
    </w:p>
    <w:p w14:paraId="46E23BD6" w14:textId="77777777" w:rsidR="0052674F" w:rsidRDefault="0052674F" w:rsidP="0052674F">
      <w:pPr>
        <w:spacing w:line="360" w:lineRule="auto"/>
        <w:rPr>
          <w:rFonts w:cs="Times New Roman"/>
        </w:rPr>
      </w:pPr>
      <w:r>
        <w:rPr>
          <w:rFonts w:cs="Times New Roman"/>
        </w:rPr>
        <w:t>+------------------+</w:t>
      </w:r>
    </w:p>
    <w:p w14:paraId="701E576E" w14:textId="77777777" w:rsidR="0052674F" w:rsidRDefault="0052674F" w:rsidP="0052674F">
      <w:pPr>
        <w:spacing w:line="360" w:lineRule="auto"/>
        <w:rPr>
          <w:rFonts w:cs="Times New Roman"/>
        </w:rPr>
      </w:pPr>
      <w:r>
        <w:rPr>
          <w:rFonts w:cs="Times New Roman"/>
        </w:rPr>
        <w:t>1 row in set (0.00 sec)</w:t>
      </w:r>
    </w:p>
    <w:p w14:paraId="2D274D75" w14:textId="6FE77B93" w:rsidR="0052674F" w:rsidRDefault="0052674F" w:rsidP="0052674F">
      <w:pPr>
        <w:spacing w:line="360" w:lineRule="auto"/>
        <w:rPr>
          <w:rFonts w:cs="Times New Roman"/>
        </w:rPr>
      </w:pPr>
      <w:r>
        <w:rPr>
          <w:rFonts w:cs="Times New Roman"/>
        </w:rPr>
        <w:t>+---------------------+</w:t>
      </w:r>
    </w:p>
    <w:p w14:paraId="57D33FFE" w14:textId="77777777" w:rsidR="0052674F" w:rsidRDefault="0052674F" w:rsidP="0052674F">
      <w:pPr>
        <w:spacing w:line="360" w:lineRule="auto"/>
        <w:rPr>
          <w:rFonts w:cs="Times New Roman"/>
        </w:rPr>
      </w:pPr>
      <w:r>
        <w:rPr>
          <w:rFonts w:cs="Times New Roman"/>
        </w:rPr>
        <w:t xml:space="preserve">| </w:t>
      </w:r>
      <w:proofErr w:type="gramStart"/>
      <w:r>
        <w:rPr>
          <w:rFonts w:cs="Times New Roman"/>
        </w:rPr>
        <w:t>NOW(</w:t>
      </w:r>
      <w:proofErr w:type="gramEnd"/>
      <w:r>
        <w:rPr>
          <w:rFonts w:cs="Times New Roman"/>
        </w:rPr>
        <w:t>)               |</w:t>
      </w:r>
    </w:p>
    <w:p w14:paraId="5E4ADFD8" w14:textId="77777777" w:rsidR="0052674F" w:rsidRDefault="0052674F" w:rsidP="0052674F">
      <w:pPr>
        <w:spacing w:line="360" w:lineRule="auto"/>
        <w:rPr>
          <w:rFonts w:cs="Times New Roman"/>
        </w:rPr>
      </w:pPr>
      <w:r>
        <w:rPr>
          <w:rFonts w:cs="Times New Roman"/>
        </w:rPr>
        <w:t>+---------------------+</w:t>
      </w:r>
    </w:p>
    <w:p w14:paraId="797A42DF" w14:textId="77777777" w:rsidR="0052674F" w:rsidRDefault="0052674F" w:rsidP="0052674F">
      <w:pPr>
        <w:spacing w:line="360" w:lineRule="auto"/>
        <w:rPr>
          <w:rFonts w:cs="Times New Roman"/>
        </w:rPr>
      </w:pPr>
      <w:r>
        <w:rPr>
          <w:rFonts w:cs="Times New Roman"/>
        </w:rPr>
        <w:lastRenderedPageBreak/>
        <w:t>| 2016-01-29 18:02:55 |</w:t>
      </w:r>
    </w:p>
    <w:p w14:paraId="62646A4F" w14:textId="77777777" w:rsidR="0052674F" w:rsidRDefault="0052674F" w:rsidP="0052674F">
      <w:pPr>
        <w:spacing w:line="360" w:lineRule="auto"/>
        <w:rPr>
          <w:rFonts w:cs="Times New Roman"/>
        </w:rPr>
      </w:pPr>
      <w:r>
        <w:rPr>
          <w:rFonts w:cs="Times New Roman"/>
        </w:rPr>
        <w:t>+---------------------+</w:t>
      </w:r>
    </w:p>
    <w:p w14:paraId="414F37EF" w14:textId="77777777" w:rsidR="0052674F" w:rsidRDefault="0052674F" w:rsidP="0052674F">
      <w:pPr>
        <w:spacing w:line="360" w:lineRule="auto"/>
        <w:rPr>
          <w:rFonts w:cs="Times New Roman"/>
        </w:rPr>
      </w:pPr>
      <w:r>
        <w:rPr>
          <w:rFonts w:cs="Times New Roman"/>
        </w:rPr>
        <w:t>1 row in set (0.00 sec)</w:t>
      </w:r>
    </w:p>
    <w:p w14:paraId="1721A07F" w14:textId="77777777" w:rsidR="0052674F" w:rsidRDefault="0052674F" w:rsidP="0052674F">
      <w:pPr>
        <w:spacing w:line="360" w:lineRule="auto"/>
        <w:rPr>
          <w:rFonts w:cs="Times New Roman"/>
        </w:rPr>
      </w:pPr>
      <w:r>
        <w:rPr>
          <w:rFonts w:cs="Times New Roman"/>
        </w:rPr>
        <w:t xml:space="preserve">A query need not be given all on a single line, so lengthy queries that require several lines are not a problem. </w:t>
      </w:r>
      <w:hyperlink r:id="rId39" w:tooltip="5.5.1 mysql — The MySQL Command-Line Tool" w:history="1">
        <w:r>
          <w:rPr>
            <w:rStyle w:val="Hyperlink"/>
            <w:rFonts w:cs="Times New Roman"/>
          </w:rPr>
          <w:t>MYSQL</w:t>
        </w:r>
      </w:hyperlink>
      <w:r>
        <w:rPr>
          <w:rFonts w:cs="Times New Roman"/>
        </w:rPr>
        <w:t xml:space="preserve"> determines where your statement ends by looking for the terminating semicolon, not by looking for the end of the input line. (In other words, </w:t>
      </w:r>
      <w:hyperlink r:id="rId40" w:tooltip="5.5.1 mysql — The MySQL Command-Line Tool" w:history="1">
        <w:r>
          <w:rPr>
            <w:rStyle w:val="Hyperlink"/>
            <w:rFonts w:cs="Times New Roman"/>
          </w:rPr>
          <w:t>MYSQL</w:t>
        </w:r>
      </w:hyperlink>
      <w:r>
        <w:rPr>
          <w:rFonts w:cs="Times New Roman"/>
        </w:rPr>
        <w:t xml:space="preserve"> accepts free-format input: it collects input lines but does not execute them until it sees the semicolon.) </w:t>
      </w:r>
    </w:p>
    <w:p w14:paraId="0016E55B" w14:textId="77777777" w:rsidR="0052674F" w:rsidRDefault="0052674F" w:rsidP="0052674F">
      <w:pPr>
        <w:spacing w:line="360" w:lineRule="auto"/>
        <w:rPr>
          <w:rFonts w:cs="Times New Roman"/>
        </w:rPr>
      </w:pPr>
      <w:r>
        <w:rPr>
          <w:rFonts w:cs="Times New Roman"/>
        </w:rPr>
        <w:t xml:space="preserve">Here is a simple multiple-line statement: </w:t>
      </w:r>
    </w:p>
    <w:p w14:paraId="096996E6" w14:textId="77777777" w:rsidR="0052674F" w:rsidRDefault="0052674F" w:rsidP="0052674F">
      <w:pPr>
        <w:spacing w:line="360" w:lineRule="auto"/>
        <w:rPr>
          <w:rFonts w:cs="Times New Roman"/>
        </w:rPr>
      </w:pPr>
      <w:r>
        <w:rPr>
          <w:rFonts w:cs="Times New Roman"/>
        </w:rPr>
        <w:t>MYSQL&gt; SELECT</w:t>
      </w:r>
    </w:p>
    <w:p w14:paraId="32CEA9EF" w14:textId="77777777" w:rsidR="0052674F" w:rsidRDefault="0052674F" w:rsidP="0052674F">
      <w:pPr>
        <w:spacing w:line="360" w:lineRule="auto"/>
        <w:rPr>
          <w:rFonts w:cs="Times New Roman"/>
        </w:rPr>
      </w:pPr>
      <w:r>
        <w:rPr>
          <w:rFonts w:cs="Times New Roman"/>
        </w:rPr>
        <w:t xml:space="preserve">    -&gt; </w:t>
      </w:r>
      <w:proofErr w:type="gramStart"/>
      <w:r>
        <w:rPr>
          <w:rFonts w:cs="Times New Roman"/>
        </w:rPr>
        <w:t>USER(</w:t>
      </w:r>
      <w:proofErr w:type="gramEnd"/>
      <w:r>
        <w:rPr>
          <w:rFonts w:cs="Times New Roman"/>
        </w:rPr>
        <w:t>)</w:t>
      </w:r>
    </w:p>
    <w:p w14:paraId="3D59F5AF" w14:textId="77777777" w:rsidR="0052674F" w:rsidRDefault="0052674F" w:rsidP="0052674F">
      <w:pPr>
        <w:spacing w:line="360" w:lineRule="auto"/>
        <w:rPr>
          <w:rFonts w:cs="Times New Roman"/>
        </w:rPr>
      </w:pPr>
      <w:r>
        <w:rPr>
          <w:rFonts w:cs="Times New Roman"/>
        </w:rPr>
        <w:t xml:space="preserve">    -&gt; ,</w:t>
      </w:r>
    </w:p>
    <w:p w14:paraId="3F330341" w14:textId="77777777" w:rsidR="0052674F" w:rsidRDefault="0052674F" w:rsidP="0052674F">
      <w:pPr>
        <w:spacing w:line="360" w:lineRule="auto"/>
        <w:rPr>
          <w:rFonts w:cs="Times New Roman"/>
        </w:rPr>
      </w:pPr>
      <w:r>
        <w:rPr>
          <w:rFonts w:cs="Times New Roman"/>
        </w:rPr>
        <w:t xml:space="preserve">    -&gt; CURRENT_DATE;</w:t>
      </w:r>
    </w:p>
    <w:p w14:paraId="2310B5CC" w14:textId="77777777" w:rsidR="0052674F" w:rsidRDefault="0052674F" w:rsidP="0052674F">
      <w:pPr>
        <w:spacing w:line="360" w:lineRule="auto"/>
        <w:rPr>
          <w:rFonts w:cs="Times New Roman"/>
        </w:rPr>
      </w:pPr>
      <w:r>
        <w:rPr>
          <w:rFonts w:cs="Times New Roman"/>
        </w:rPr>
        <w:t>+---------------+--------------+</w:t>
      </w:r>
    </w:p>
    <w:p w14:paraId="531B1D23" w14:textId="77777777" w:rsidR="0052674F" w:rsidRDefault="0052674F" w:rsidP="0052674F">
      <w:pPr>
        <w:spacing w:line="360" w:lineRule="auto"/>
        <w:rPr>
          <w:rFonts w:cs="Times New Roman"/>
        </w:rPr>
      </w:pPr>
      <w:r>
        <w:rPr>
          <w:rFonts w:cs="Times New Roman"/>
        </w:rPr>
        <w:t xml:space="preserve">| </w:t>
      </w:r>
      <w:proofErr w:type="gramStart"/>
      <w:r>
        <w:rPr>
          <w:rFonts w:cs="Times New Roman"/>
        </w:rPr>
        <w:t>USER(</w:t>
      </w:r>
      <w:proofErr w:type="gramEnd"/>
      <w:r>
        <w:rPr>
          <w:rFonts w:cs="Times New Roman"/>
        </w:rPr>
        <w:t>)        | CURRENT_DATE |</w:t>
      </w:r>
    </w:p>
    <w:p w14:paraId="5239B33C" w14:textId="77777777" w:rsidR="0052674F" w:rsidRDefault="0052674F" w:rsidP="0052674F">
      <w:pPr>
        <w:spacing w:line="360" w:lineRule="auto"/>
        <w:rPr>
          <w:rFonts w:cs="Times New Roman"/>
        </w:rPr>
      </w:pPr>
      <w:r>
        <w:rPr>
          <w:rFonts w:cs="Times New Roman"/>
        </w:rPr>
        <w:t>+---------------+--------------+</w:t>
      </w:r>
    </w:p>
    <w:p w14:paraId="0A9DF7BE" w14:textId="77777777" w:rsidR="0052674F" w:rsidRDefault="0052674F" w:rsidP="0052674F">
      <w:pPr>
        <w:spacing w:line="360" w:lineRule="auto"/>
        <w:rPr>
          <w:rFonts w:cs="Times New Roman"/>
        </w:rPr>
      </w:pPr>
      <w:r>
        <w:rPr>
          <w:rFonts w:cs="Times New Roman"/>
        </w:rPr>
        <w:t xml:space="preserve">| </w:t>
      </w:r>
      <w:proofErr w:type="spellStart"/>
      <w:r>
        <w:rPr>
          <w:rFonts w:cs="Times New Roman"/>
        </w:rPr>
        <w:t>jon@localhost</w:t>
      </w:r>
      <w:proofErr w:type="spellEnd"/>
      <w:r>
        <w:rPr>
          <w:rFonts w:cs="Times New Roman"/>
        </w:rPr>
        <w:t xml:space="preserve"> | 2010-08-06   |</w:t>
      </w:r>
    </w:p>
    <w:p w14:paraId="6935D98F" w14:textId="77777777" w:rsidR="0052674F" w:rsidRDefault="0052674F" w:rsidP="0052674F">
      <w:pPr>
        <w:spacing w:line="360" w:lineRule="auto"/>
        <w:rPr>
          <w:rFonts w:cs="Times New Roman"/>
        </w:rPr>
      </w:pPr>
      <w:r>
        <w:rPr>
          <w:rFonts w:cs="Times New Roman"/>
        </w:rPr>
        <w:t>+---------------+--------------+</w:t>
      </w:r>
    </w:p>
    <w:p w14:paraId="51E8433A" w14:textId="77777777" w:rsidR="0052674F" w:rsidRDefault="0052674F" w:rsidP="0052674F">
      <w:pPr>
        <w:spacing w:line="360" w:lineRule="auto"/>
        <w:rPr>
          <w:rFonts w:cs="Times New Roman"/>
        </w:rPr>
      </w:pPr>
      <w:r>
        <w:rPr>
          <w:rFonts w:cs="Times New Roman"/>
        </w:rPr>
        <w:t xml:space="preserve">In this example, notice how the prompt changes from MYSQL&gt; to -&gt; after you enter the first line of a multiple-line query. This is how </w:t>
      </w:r>
      <w:hyperlink r:id="rId41" w:tooltip="5.5.1 mysql — The MySQL Command-Line Tool" w:history="1">
        <w:r>
          <w:rPr>
            <w:rStyle w:val="Hyperlink"/>
            <w:rFonts w:cs="Times New Roman"/>
          </w:rPr>
          <w:t>MYSQL</w:t>
        </w:r>
      </w:hyperlink>
      <w:r>
        <w:rPr>
          <w:rFonts w:cs="Times New Roman"/>
        </w:rPr>
        <w:t xml:space="preserve"> indicates that it has not yet seen a complete statement and is waiting for the rest. The prompt is your friend, because it provides valuable feedback. If you use that feedback, you can always be aware of what </w:t>
      </w:r>
      <w:hyperlink r:id="rId42" w:tooltip="5.5.1 mysql — The MySQL Command-Line Tool" w:history="1">
        <w:r>
          <w:rPr>
            <w:rStyle w:val="Hyperlink"/>
            <w:rFonts w:cs="Times New Roman"/>
          </w:rPr>
          <w:t>MYSQL</w:t>
        </w:r>
      </w:hyperlink>
      <w:r>
        <w:rPr>
          <w:rFonts w:cs="Times New Roman"/>
        </w:rPr>
        <w:t xml:space="preserve"> is waiting for. </w:t>
      </w:r>
    </w:p>
    <w:p w14:paraId="5667E0B6" w14:textId="77777777" w:rsidR="0052674F" w:rsidRDefault="0052674F" w:rsidP="0052674F">
      <w:pPr>
        <w:spacing w:line="360" w:lineRule="auto"/>
        <w:rPr>
          <w:rFonts w:cs="Times New Roman"/>
        </w:rPr>
      </w:pPr>
      <w:r>
        <w:rPr>
          <w:rFonts w:cs="Times New Roman"/>
        </w:rPr>
        <w:t xml:space="preserve">If you decide you do not want to execute a query that you are in the process of entering, cancel it by typing \c: </w:t>
      </w:r>
    </w:p>
    <w:p w14:paraId="1E458037" w14:textId="77777777" w:rsidR="00483A8A" w:rsidRDefault="00483A8A" w:rsidP="0052674F">
      <w:pPr>
        <w:spacing w:line="360" w:lineRule="auto"/>
        <w:rPr>
          <w:rFonts w:cs="Times New Roman"/>
        </w:rPr>
      </w:pPr>
    </w:p>
    <w:p w14:paraId="243D8866" w14:textId="77777777" w:rsidR="00483A8A" w:rsidRDefault="00483A8A" w:rsidP="0052674F">
      <w:pPr>
        <w:spacing w:line="360" w:lineRule="auto"/>
        <w:rPr>
          <w:rFonts w:cs="Times New Roman"/>
        </w:rPr>
      </w:pPr>
    </w:p>
    <w:p w14:paraId="77D86B24" w14:textId="77777777" w:rsidR="00483A8A" w:rsidRDefault="00483A8A" w:rsidP="0052674F">
      <w:pPr>
        <w:spacing w:line="360" w:lineRule="auto"/>
        <w:rPr>
          <w:rFonts w:cs="Times New Roman"/>
        </w:rPr>
      </w:pPr>
    </w:p>
    <w:p w14:paraId="5F731E21" w14:textId="77777777" w:rsidR="00483A8A" w:rsidRDefault="00483A8A" w:rsidP="0052674F">
      <w:pPr>
        <w:spacing w:line="360" w:lineRule="auto"/>
        <w:rPr>
          <w:rFonts w:cs="Times New Roman"/>
        </w:rPr>
      </w:pPr>
    </w:p>
    <w:p w14:paraId="6539C497" w14:textId="77777777" w:rsidR="00483A8A" w:rsidRDefault="00483A8A" w:rsidP="0052674F">
      <w:pPr>
        <w:spacing w:line="360" w:lineRule="auto"/>
        <w:rPr>
          <w:rFonts w:cs="Times New Roman"/>
        </w:rPr>
      </w:pPr>
    </w:p>
    <w:p w14:paraId="6A247B62" w14:textId="5E57B14D" w:rsidR="0052674F" w:rsidRDefault="0052674F" w:rsidP="0052674F">
      <w:pPr>
        <w:spacing w:line="360" w:lineRule="auto"/>
        <w:rPr>
          <w:rFonts w:cs="Times New Roman"/>
        </w:rPr>
      </w:pPr>
      <w:r>
        <w:rPr>
          <w:rFonts w:cs="Times New Roman"/>
        </w:rPr>
        <w:t>MYSQL&gt; SELECT</w:t>
      </w:r>
    </w:p>
    <w:p w14:paraId="149E5391" w14:textId="77777777" w:rsidR="0052674F" w:rsidRDefault="0052674F" w:rsidP="0052674F">
      <w:pPr>
        <w:spacing w:line="360" w:lineRule="auto"/>
        <w:rPr>
          <w:rFonts w:cs="Times New Roman"/>
        </w:rPr>
      </w:pPr>
      <w:r>
        <w:rPr>
          <w:rFonts w:cs="Times New Roman"/>
        </w:rPr>
        <w:t xml:space="preserve">    -&gt; </w:t>
      </w:r>
      <w:proofErr w:type="gramStart"/>
      <w:r>
        <w:rPr>
          <w:rFonts w:cs="Times New Roman"/>
        </w:rPr>
        <w:t>USER(</w:t>
      </w:r>
      <w:proofErr w:type="gramEnd"/>
      <w:r>
        <w:rPr>
          <w:rFonts w:cs="Times New Roman"/>
        </w:rPr>
        <w:t>)</w:t>
      </w:r>
    </w:p>
    <w:p w14:paraId="18F8A9E9" w14:textId="77777777" w:rsidR="0052674F" w:rsidRDefault="0052674F" w:rsidP="0052674F">
      <w:pPr>
        <w:spacing w:line="360" w:lineRule="auto"/>
        <w:rPr>
          <w:rFonts w:cs="Times New Roman"/>
        </w:rPr>
      </w:pPr>
      <w:r>
        <w:rPr>
          <w:rFonts w:cs="Times New Roman"/>
        </w:rPr>
        <w:t xml:space="preserve">    -&gt; \c</w:t>
      </w:r>
    </w:p>
    <w:p w14:paraId="169B0705" w14:textId="77777777" w:rsidR="0052674F" w:rsidRDefault="0052674F" w:rsidP="0052674F">
      <w:pPr>
        <w:spacing w:line="360" w:lineRule="auto"/>
        <w:rPr>
          <w:rFonts w:cs="Times New Roman"/>
        </w:rPr>
      </w:pPr>
      <w:r>
        <w:rPr>
          <w:rFonts w:cs="Times New Roman"/>
        </w:rPr>
        <w:t>MYSQL&gt;</w:t>
      </w:r>
    </w:p>
    <w:p w14:paraId="54690735" w14:textId="77777777" w:rsidR="0052674F" w:rsidRDefault="0052674F" w:rsidP="0052674F">
      <w:pPr>
        <w:spacing w:line="360" w:lineRule="auto"/>
        <w:rPr>
          <w:rFonts w:cs="Times New Roman"/>
        </w:rPr>
      </w:pPr>
      <w:r>
        <w:rPr>
          <w:rFonts w:cs="Times New Roman"/>
        </w:rPr>
        <w:t xml:space="preserve">Here, too, </w:t>
      </w:r>
      <w:proofErr w:type="gramStart"/>
      <w:r>
        <w:rPr>
          <w:rFonts w:cs="Times New Roman"/>
        </w:rPr>
        <w:t>notice</w:t>
      </w:r>
      <w:proofErr w:type="gramEnd"/>
      <w:r>
        <w:rPr>
          <w:rFonts w:cs="Times New Roman"/>
        </w:rPr>
        <w:t xml:space="preserve"> the prompt. It switches back to MYSQL&gt; after you type \c, providing feedback to indicate that MYSQL is ready for a new query. </w:t>
      </w:r>
    </w:p>
    <w:p w14:paraId="5C466587" w14:textId="77777777" w:rsidR="0052674F" w:rsidRDefault="0052674F" w:rsidP="0052674F">
      <w:pPr>
        <w:spacing w:line="360" w:lineRule="auto"/>
        <w:rPr>
          <w:rFonts w:cs="Times New Roman"/>
        </w:rPr>
      </w:pPr>
      <w:r>
        <w:rPr>
          <w:rFonts w:cs="Times New Roman"/>
        </w:rPr>
        <w:t xml:space="preserve">The following table shows each of the prompts you may see and summarizes what they mean about the state that </w:t>
      </w:r>
      <w:hyperlink r:id="rId43" w:tooltip="5.5.1 mysql — The MySQL Command-Line Tool" w:history="1">
        <w:r>
          <w:rPr>
            <w:rStyle w:val="Hyperlink"/>
            <w:rFonts w:cs="Times New Roman"/>
          </w:rPr>
          <w:t>MYSQL</w:t>
        </w:r>
      </w:hyperlink>
      <w:r>
        <w:rPr>
          <w:rFonts w:cs="Times New Roman"/>
        </w:rPr>
        <w:t xml:space="preserve"> is in. </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852"/>
        <w:gridCol w:w="8153"/>
      </w:tblGrid>
      <w:tr w:rsidR="0052674F" w14:paraId="540033D6" w14:textId="77777777" w:rsidTr="0052674F">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3B1CDC1" w14:textId="77777777" w:rsidR="0052674F" w:rsidRDefault="0052674F" w:rsidP="0052674F">
            <w:pPr>
              <w:spacing w:line="360" w:lineRule="auto"/>
              <w:rPr>
                <w:rFonts w:cs="Times New Roman"/>
              </w:rPr>
            </w:pPr>
            <w:bookmarkStart w:id="11" w:name="idm139690179995232"/>
            <w:bookmarkEnd w:id="11"/>
            <w:r>
              <w:rPr>
                <w:rFonts w:cs="Times New Roman"/>
              </w:rPr>
              <w:t>Prompt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72F1332" w14:textId="77777777" w:rsidR="0052674F" w:rsidRDefault="0052674F" w:rsidP="0052674F">
            <w:pPr>
              <w:spacing w:line="360" w:lineRule="auto"/>
              <w:rPr>
                <w:rFonts w:cs="Times New Roman"/>
              </w:rPr>
            </w:pPr>
            <w:r>
              <w:rPr>
                <w:rFonts w:cs="Times New Roman"/>
              </w:rPr>
              <w:t>Meaning</w:t>
            </w:r>
          </w:p>
        </w:tc>
      </w:tr>
      <w:tr w:rsidR="0052674F" w14:paraId="39CF9068" w14:textId="77777777" w:rsidTr="0052674F">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6D18E4E" w14:textId="77777777" w:rsidR="0052674F" w:rsidRDefault="0052674F" w:rsidP="0052674F">
            <w:pPr>
              <w:spacing w:line="360" w:lineRule="auto"/>
              <w:rPr>
                <w:rFonts w:cs="Times New Roman"/>
              </w:rPr>
            </w:pPr>
            <w:r>
              <w:rPr>
                <w:rFonts w:cs="Times New Roman"/>
              </w:rPr>
              <w:t>MYSQL&gt;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04D1FF3" w14:textId="77777777" w:rsidR="0052674F" w:rsidRDefault="0052674F" w:rsidP="0052674F">
            <w:pPr>
              <w:spacing w:line="360" w:lineRule="auto"/>
              <w:rPr>
                <w:rFonts w:cs="Times New Roman"/>
              </w:rPr>
            </w:pPr>
            <w:r>
              <w:rPr>
                <w:rFonts w:cs="Times New Roman"/>
              </w:rPr>
              <w:t>Ready for new query</w:t>
            </w:r>
          </w:p>
        </w:tc>
      </w:tr>
      <w:tr w:rsidR="0052674F" w14:paraId="777B2867" w14:textId="77777777" w:rsidTr="0052674F">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AE3CB88" w14:textId="77777777" w:rsidR="0052674F" w:rsidRDefault="0052674F" w:rsidP="0052674F">
            <w:pPr>
              <w:spacing w:line="360" w:lineRule="auto"/>
              <w:rPr>
                <w:rFonts w:cs="Times New Roman"/>
              </w:rPr>
            </w:pPr>
            <w:r>
              <w:rPr>
                <w:rFonts w:cs="Times New Roman"/>
              </w:rPr>
              <w:t>-&gt;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00413DF" w14:textId="77777777" w:rsidR="0052674F" w:rsidRDefault="0052674F" w:rsidP="0052674F">
            <w:pPr>
              <w:spacing w:line="360" w:lineRule="auto"/>
              <w:rPr>
                <w:rFonts w:cs="Times New Roman"/>
              </w:rPr>
            </w:pPr>
            <w:r>
              <w:rPr>
                <w:rFonts w:cs="Times New Roman"/>
              </w:rPr>
              <w:t>Waiting for next line of multiple-line query</w:t>
            </w:r>
          </w:p>
        </w:tc>
      </w:tr>
      <w:tr w:rsidR="0052674F" w14:paraId="2ACEFD88" w14:textId="77777777" w:rsidTr="0052674F">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AC9E1D1" w14:textId="77777777" w:rsidR="0052674F" w:rsidRDefault="0052674F" w:rsidP="0052674F">
            <w:pPr>
              <w:spacing w:line="360" w:lineRule="auto"/>
              <w:rPr>
                <w:rFonts w:cs="Times New Roman"/>
              </w:rPr>
            </w:pPr>
            <w:r>
              <w:rPr>
                <w:rFonts w:cs="Times New Roman"/>
              </w:rPr>
              <w:t>'&gt;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DE8E611" w14:textId="77777777" w:rsidR="0052674F" w:rsidRDefault="0052674F" w:rsidP="0052674F">
            <w:pPr>
              <w:spacing w:line="360" w:lineRule="auto"/>
              <w:rPr>
                <w:rFonts w:cs="Times New Roman"/>
              </w:rPr>
            </w:pPr>
            <w:r>
              <w:rPr>
                <w:rFonts w:cs="Times New Roman"/>
              </w:rPr>
              <w:t>Waiting for next line, waiting for completion of a string that began with a single quote (')</w:t>
            </w:r>
          </w:p>
        </w:tc>
      </w:tr>
      <w:tr w:rsidR="0052674F" w14:paraId="4D02E96E" w14:textId="77777777" w:rsidTr="0052674F">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1E11EB3" w14:textId="77777777" w:rsidR="0052674F" w:rsidRDefault="0052674F" w:rsidP="0052674F">
            <w:pPr>
              <w:spacing w:line="360" w:lineRule="auto"/>
              <w:rPr>
                <w:rFonts w:cs="Times New Roman"/>
              </w:rPr>
            </w:pPr>
            <w:r>
              <w:rPr>
                <w:rFonts w:cs="Times New Roman"/>
              </w:rPr>
              <w:t>"&gt;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463A022" w14:textId="77777777" w:rsidR="0052674F" w:rsidRDefault="0052674F" w:rsidP="0052674F">
            <w:pPr>
              <w:spacing w:line="360" w:lineRule="auto"/>
              <w:rPr>
                <w:rFonts w:cs="Times New Roman"/>
              </w:rPr>
            </w:pPr>
            <w:r>
              <w:rPr>
                <w:rFonts w:cs="Times New Roman"/>
              </w:rPr>
              <w:t>Waiting for next line, waiting for completion of a string that began with a double quote (")</w:t>
            </w:r>
          </w:p>
        </w:tc>
      </w:tr>
      <w:tr w:rsidR="0052674F" w14:paraId="05AB7042" w14:textId="77777777" w:rsidTr="0052674F">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3C1F9D4" w14:textId="77777777" w:rsidR="0052674F" w:rsidRDefault="0052674F" w:rsidP="0052674F">
            <w:pPr>
              <w:spacing w:line="360" w:lineRule="auto"/>
              <w:rPr>
                <w:rFonts w:cs="Times New Roman"/>
              </w:rPr>
            </w:pPr>
            <w:r>
              <w:rPr>
                <w:rFonts w:cs="Times New Roman"/>
              </w:rPr>
              <w:t>`&gt;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399FDD3" w14:textId="77777777" w:rsidR="0052674F" w:rsidRDefault="0052674F" w:rsidP="0052674F">
            <w:pPr>
              <w:spacing w:line="360" w:lineRule="auto"/>
              <w:rPr>
                <w:rFonts w:cs="Times New Roman"/>
              </w:rPr>
            </w:pPr>
            <w:r>
              <w:rPr>
                <w:rFonts w:cs="Times New Roman"/>
              </w:rPr>
              <w:t>Waiting for next line, waiting for completion of an identifier that began with a backtick (`)</w:t>
            </w:r>
          </w:p>
        </w:tc>
      </w:tr>
      <w:tr w:rsidR="0052674F" w14:paraId="23444B02" w14:textId="77777777" w:rsidTr="0052674F">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CFE36F8" w14:textId="77777777" w:rsidR="0052674F" w:rsidRDefault="0052674F" w:rsidP="0052674F">
            <w:pPr>
              <w:spacing w:line="360" w:lineRule="auto"/>
              <w:rPr>
                <w:rFonts w:cs="Times New Roman"/>
              </w:rPr>
            </w:pPr>
            <w:r>
              <w:rPr>
                <w:rFonts w:cs="Times New Roman"/>
              </w:rPr>
              <w:t>/*&gt;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F8F9B43" w14:textId="77777777" w:rsidR="0052674F" w:rsidRDefault="0052674F" w:rsidP="0052674F">
            <w:pPr>
              <w:spacing w:line="360" w:lineRule="auto"/>
              <w:rPr>
                <w:rFonts w:cs="Times New Roman"/>
              </w:rPr>
            </w:pPr>
            <w:r>
              <w:rPr>
                <w:rFonts w:cs="Times New Roman"/>
              </w:rPr>
              <w:t>Waiting for next line, waiting for completion of a comment that began with /*</w:t>
            </w:r>
          </w:p>
        </w:tc>
      </w:tr>
    </w:tbl>
    <w:p w14:paraId="0DFE5443" w14:textId="77777777" w:rsidR="0052674F" w:rsidRDefault="0052674F" w:rsidP="0052674F">
      <w:pPr>
        <w:spacing w:line="360" w:lineRule="auto"/>
        <w:rPr>
          <w:rFonts w:cs="Times New Roman"/>
        </w:rPr>
      </w:pPr>
      <w:r>
        <w:rPr>
          <w:rFonts w:cs="Times New Roman"/>
        </w:rPr>
        <w:t xml:space="preserve">Multiple-line statements commonly occur by accident when you intend to issue a query on a single line, but forget the terminating semicolon. In this case, </w:t>
      </w:r>
      <w:hyperlink r:id="rId44" w:tooltip="5.5.1 mysql — The MySQL Command-Line Tool" w:history="1">
        <w:r>
          <w:rPr>
            <w:rStyle w:val="Hyperlink"/>
            <w:rFonts w:cs="Times New Roman"/>
          </w:rPr>
          <w:t>MYSQL</w:t>
        </w:r>
      </w:hyperlink>
      <w:r>
        <w:rPr>
          <w:rFonts w:cs="Times New Roman"/>
        </w:rPr>
        <w:t xml:space="preserve"> waits for more input: </w:t>
      </w:r>
    </w:p>
    <w:p w14:paraId="70F33B38" w14:textId="77777777" w:rsidR="0052674F" w:rsidRDefault="0052674F" w:rsidP="0052674F">
      <w:pPr>
        <w:spacing w:line="360" w:lineRule="auto"/>
        <w:rPr>
          <w:rFonts w:cs="Times New Roman"/>
        </w:rPr>
      </w:pPr>
      <w:r>
        <w:rPr>
          <w:rFonts w:cs="Times New Roman"/>
        </w:rPr>
        <w:t xml:space="preserve">MYSQL&gt; SELECT </w:t>
      </w:r>
      <w:proofErr w:type="gramStart"/>
      <w:r>
        <w:rPr>
          <w:rFonts w:cs="Times New Roman"/>
        </w:rPr>
        <w:t>USER(</w:t>
      </w:r>
      <w:proofErr w:type="gramEnd"/>
      <w:r>
        <w:rPr>
          <w:rFonts w:cs="Times New Roman"/>
        </w:rPr>
        <w:t>)</w:t>
      </w:r>
    </w:p>
    <w:p w14:paraId="3E33CBFB" w14:textId="77777777" w:rsidR="0052674F" w:rsidRDefault="0052674F" w:rsidP="0052674F">
      <w:pPr>
        <w:spacing w:line="360" w:lineRule="auto"/>
        <w:rPr>
          <w:rFonts w:cs="Times New Roman"/>
        </w:rPr>
      </w:pPr>
      <w:r>
        <w:rPr>
          <w:rFonts w:cs="Times New Roman"/>
        </w:rPr>
        <w:t xml:space="preserve">    -&gt;</w:t>
      </w:r>
    </w:p>
    <w:p w14:paraId="642520BE" w14:textId="77777777" w:rsidR="0052674F" w:rsidRDefault="0052674F" w:rsidP="0052674F">
      <w:pPr>
        <w:spacing w:line="360" w:lineRule="auto"/>
        <w:rPr>
          <w:rFonts w:cs="Times New Roman"/>
        </w:rPr>
      </w:pPr>
      <w:r>
        <w:rPr>
          <w:rFonts w:cs="Times New Roman"/>
        </w:rPr>
        <w:t xml:space="preserve">If this happens to you (you think you've entered a statement but the only response is a -&gt; prompt), most likely </w:t>
      </w:r>
      <w:hyperlink r:id="rId45" w:tooltip="5.5.1 mysql — The MySQL Command-Line Tool" w:history="1">
        <w:r>
          <w:rPr>
            <w:rStyle w:val="Hyperlink"/>
            <w:rFonts w:cs="Times New Roman"/>
          </w:rPr>
          <w:t>MYSQL</w:t>
        </w:r>
      </w:hyperlink>
      <w:r>
        <w:rPr>
          <w:rFonts w:cs="Times New Roman"/>
        </w:rPr>
        <w:t xml:space="preserve"> is waiting for the semicolon. If you don't notice what the prompt is telling you, you might sit there for a while before realizing what you need to do. Enter a semicolon to complete the statement, and </w:t>
      </w:r>
      <w:hyperlink r:id="rId46" w:tooltip="5.5.1 mysql — The MySQL Command-Line Tool" w:history="1">
        <w:r>
          <w:rPr>
            <w:rStyle w:val="Hyperlink"/>
            <w:rFonts w:cs="Times New Roman"/>
          </w:rPr>
          <w:t>MYSQL</w:t>
        </w:r>
      </w:hyperlink>
      <w:r>
        <w:rPr>
          <w:rFonts w:cs="Times New Roman"/>
        </w:rPr>
        <w:t xml:space="preserve"> executes it: </w:t>
      </w:r>
    </w:p>
    <w:p w14:paraId="1B772353" w14:textId="77777777" w:rsidR="00483A8A" w:rsidRDefault="00483A8A" w:rsidP="0052674F">
      <w:pPr>
        <w:spacing w:line="360" w:lineRule="auto"/>
        <w:rPr>
          <w:rFonts w:cs="Times New Roman"/>
        </w:rPr>
      </w:pPr>
    </w:p>
    <w:p w14:paraId="527251CC" w14:textId="77777777" w:rsidR="00483A8A" w:rsidRDefault="00483A8A" w:rsidP="0052674F">
      <w:pPr>
        <w:spacing w:line="360" w:lineRule="auto"/>
        <w:rPr>
          <w:rFonts w:cs="Times New Roman"/>
        </w:rPr>
      </w:pPr>
    </w:p>
    <w:p w14:paraId="7F65FA94" w14:textId="4492E545" w:rsidR="0052674F" w:rsidRDefault="0052674F" w:rsidP="0052674F">
      <w:pPr>
        <w:spacing w:line="360" w:lineRule="auto"/>
        <w:rPr>
          <w:rFonts w:cs="Times New Roman"/>
        </w:rPr>
      </w:pPr>
      <w:r>
        <w:rPr>
          <w:rFonts w:cs="Times New Roman"/>
        </w:rPr>
        <w:t xml:space="preserve">MYSQL&gt; SELECT </w:t>
      </w:r>
      <w:proofErr w:type="gramStart"/>
      <w:r>
        <w:rPr>
          <w:rFonts w:cs="Times New Roman"/>
        </w:rPr>
        <w:t>USER(</w:t>
      </w:r>
      <w:proofErr w:type="gramEnd"/>
      <w:r>
        <w:rPr>
          <w:rFonts w:cs="Times New Roman"/>
        </w:rPr>
        <w:t>)</w:t>
      </w:r>
    </w:p>
    <w:p w14:paraId="064AECA4" w14:textId="77777777" w:rsidR="0052674F" w:rsidRDefault="0052674F" w:rsidP="0052674F">
      <w:pPr>
        <w:spacing w:line="360" w:lineRule="auto"/>
        <w:rPr>
          <w:rFonts w:cs="Times New Roman"/>
        </w:rPr>
      </w:pPr>
      <w:r>
        <w:rPr>
          <w:rFonts w:cs="Times New Roman"/>
        </w:rPr>
        <w:t xml:space="preserve">    -&gt; ;</w:t>
      </w:r>
    </w:p>
    <w:p w14:paraId="03650036" w14:textId="77777777" w:rsidR="0052674F" w:rsidRDefault="0052674F" w:rsidP="0052674F">
      <w:pPr>
        <w:spacing w:line="360" w:lineRule="auto"/>
        <w:rPr>
          <w:rFonts w:cs="Times New Roman"/>
        </w:rPr>
      </w:pPr>
      <w:r>
        <w:rPr>
          <w:rFonts w:cs="Times New Roman"/>
        </w:rPr>
        <w:t>+---------------+</w:t>
      </w:r>
    </w:p>
    <w:p w14:paraId="54C5C6AC" w14:textId="77777777" w:rsidR="0052674F" w:rsidRDefault="0052674F" w:rsidP="0052674F">
      <w:pPr>
        <w:spacing w:line="360" w:lineRule="auto"/>
        <w:rPr>
          <w:rFonts w:cs="Times New Roman"/>
        </w:rPr>
      </w:pPr>
      <w:r>
        <w:rPr>
          <w:rFonts w:cs="Times New Roman"/>
        </w:rPr>
        <w:t xml:space="preserve">| </w:t>
      </w:r>
      <w:proofErr w:type="gramStart"/>
      <w:r>
        <w:rPr>
          <w:rFonts w:cs="Times New Roman"/>
        </w:rPr>
        <w:t>USER(</w:t>
      </w:r>
      <w:proofErr w:type="gramEnd"/>
      <w:r>
        <w:rPr>
          <w:rFonts w:cs="Times New Roman"/>
        </w:rPr>
        <w:t>)        |</w:t>
      </w:r>
    </w:p>
    <w:p w14:paraId="42639105" w14:textId="77777777" w:rsidR="0052674F" w:rsidRDefault="0052674F" w:rsidP="0052674F">
      <w:pPr>
        <w:spacing w:line="360" w:lineRule="auto"/>
        <w:rPr>
          <w:rFonts w:cs="Times New Roman"/>
        </w:rPr>
      </w:pPr>
      <w:r>
        <w:rPr>
          <w:rFonts w:cs="Times New Roman"/>
        </w:rPr>
        <w:t>+---------------+</w:t>
      </w:r>
    </w:p>
    <w:p w14:paraId="00BF532C" w14:textId="77777777" w:rsidR="0052674F" w:rsidRDefault="0052674F" w:rsidP="0052674F">
      <w:pPr>
        <w:spacing w:line="360" w:lineRule="auto"/>
        <w:rPr>
          <w:rFonts w:cs="Times New Roman"/>
        </w:rPr>
      </w:pPr>
      <w:r>
        <w:rPr>
          <w:rFonts w:cs="Times New Roman"/>
        </w:rPr>
        <w:t xml:space="preserve">| </w:t>
      </w:r>
      <w:proofErr w:type="spellStart"/>
      <w:r>
        <w:rPr>
          <w:rFonts w:cs="Times New Roman"/>
        </w:rPr>
        <w:t>jon@localhost</w:t>
      </w:r>
      <w:proofErr w:type="spellEnd"/>
      <w:r>
        <w:rPr>
          <w:rFonts w:cs="Times New Roman"/>
        </w:rPr>
        <w:t xml:space="preserve"> |</w:t>
      </w:r>
    </w:p>
    <w:p w14:paraId="46E6771B" w14:textId="77777777" w:rsidR="0052674F" w:rsidRDefault="0052674F" w:rsidP="0052674F">
      <w:pPr>
        <w:spacing w:line="360" w:lineRule="auto"/>
        <w:rPr>
          <w:rFonts w:cs="Times New Roman"/>
        </w:rPr>
      </w:pPr>
      <w:r>
        <w:rPr>
          <w:rFonts w:cs="Times New Roman"/>
        </w:rPr>
        <w:t>+---------------+</w:t>
      </w:r>
    </w:p>
    <w:p w14:paraId="12742286" w14:textId="77777777" w:rsidR="0052674F" w:rsidRDefault="0052674F" w:rsidP="0052674F">
      <w:pPr>
        <w:spacing w:line="360" w:lineRule="auto"/>
        <w:rPr>
          <w:rFonts w:cs="Times New Roman"/>
        </w:rPr>
      </w:pPr>
      <w:r>
        <w:rPr>
          <w:rFonts w:cs="Times New Roman"/>
        </w:rPr>
        <w:t xml:space="preserve">The '&gt; and "&gt; prompts occur during string collection (another way of saying that MYSQL is waiting for completion of a string). In MYSQL, you can write strings surrounded by either ' or " characters (for example, 'hello' or "goodbye"), and </w:t>
      </w:r>
      <w:hyperlink r:id="rId47" w:tooltip="5.5.1 mysql — The MySQL Command-Line Tool" w:history="1">
        <w:r>
          <w:rPr>
            <w:rStyle w:val="Hyperlink"/>
            <w:rFonts w:cs="Times New Roman"/>
          </w:rPr>
          <w:t>MYSQL</w:t>
        </w:r>
      </w:hyperlink>
      <w:r>
        <w:rPr>
          <w:rFonts w:cs="Times New Roman"/>
        </w:rPr>
        <w:t xml:space="preserve"> lets you enter strings that span multiple lines. When you see a '&gt; or "&gt; prompt, it means that you have entered a line containing a string that begins with a ' or " quote character, but have not yet entered the matching quote that terminates the string. This often indicates that you have inadvertently left out a quote character. For example: </w:t>
      </w:r>
    </w:p>
    <w:p w14:paraId="0C5D3A36" w14:textId="77777777" w:rsidR="0052674F" w:rsidRDefault="0052674F" w:rsidP="0052674F">
      <w:pPr>
        <w:spacing w:line="360" w:lineRule="auto"/>
        <w:rPr>
          <w:rFonts w:cs="Times New Roman"/>
        </w:rPr>
      </w:pPr>
      <w:r>
        <w:rPr>
          <w:rFonts w:cs="Times New Roman"/>
        </w:rPr>
        <w:t xml:space="preserve">MYSQL&gt; SELECT * FROM </w:t>
      </w:r>
      <w:proofErr w:type="spellStart"/>
      <w:r>
        <w:rPr>
          <w:rFonts w:cs="Times New Roman"/>
        </w:rPr>
        <w:t>my_table</w:t>
      </w:r>
      <w:proofErr w:type="spellEnd"/>
      <w:r>
        <w:rPr>
          <w:rFonts w:cs="Times New Roman"/>
        </w:rPr>
        <w:t xml:space="preserve"> WHERE name = 'Smith AND age &lt; 30;</w:t>
      </w:r>
    </w:p>
    <w:p w14:paraId="6F8EE0B0" w14:textId="77777777" w:rsidR="0052674F" w:rsidRDefault="0052674F" w:rsidP="0052674F">
      <w:pPr>
        <w:spacing w:line="360" w:lineRule="auto"/>
        <w:rPr>
          <w:rFonts w:cs="Times New Roman"/>
        </w:rPr>
      </w:pPr>
      <w:r>
        <w:rPr>
          <w:rFonts w:cs="Times New Roman"/>
        </w:rPr>
        <w:t xml:space="preserve">    '&gt;</w:t>
      </w:r>
    </w:p>
    <w:p w14:paraId="574EAD2F" w14:textId="77777777" w:rsidR="0052674F" w:rsidRDefault="0052674F" w:rsidP="0052674F">
      <w:pPr>
        <w:spacing w:line="360" w:lineRule="auto"/>
        <w:rPr>
          <w:rFonts w:cs="Times New Roman"/>
        </w:rPr>
      </w:pPr>
      <w:r>
        <w:rPr>
          <w:rFonts w:cs="Times New Roman"/>
        </w:rPr>
        <w:t xml:space="preserve">If you enter this </w:t>
      </w:r>
      <w:hyperlink r:id="rId48" w:tooltip="14.2.9 SELECT Syntax" w:history="1">
        <w:r>
          <w:rPr>
            <w:rStyle w:val="Hyperlink"/>
            <w:rFonts w:cs="Times New Roman"/>
          </w:rPr>
          <w:t>SELECT</w:t>
        </w:r>
      </w:hyperlink>
      <w:r>
        <w:rPr>
          <w:rFonts w:cs="Times New Roman"/>
        </w:rPr>
        <w:t xml:space="preserve"> statement, then press Enter and wait for the result, nothing happens. Instead of wondering why this query takes so long, notice the clue provided by the '&gt; prompt. It tells you that </w:t>
      </w:r>
      <w:hyperlink r:id="rId49" w:tooltip="5.5.1 mysql — The MySQL Command-Line Tool" w:history="1">
        <w:r>
          <w:rPr>
            <w:rStyle w:val="Hyperlink"/>
            <w:rFonts w:cs="Times New Roman"/>
          </w:rPr>
          <w:t>MYSQL</w:t>
        </w:r>
      </w:hyperlink>
      <w:r>
        <w:rPr>
          <w:rFonts w:cs="Times New Roman"/>
        </w:rPr>
        <w:t xml:space="preserve"> expects to see the rest of an unterminated string. (Do you see the error in the statement? The string 'Smith is missing the second single quotation mark.) </w:t>
      </w:r>
    </w:p>
    <w:p w14:paraId="0056B7A0" w14:textId="77777777" w:rsidR="0052674F" w:rsidRDefault="0052674F" w:rsidP="0052674F">
      <w:pPr>
        <w:spacing w:line="360" w:lineRule="auto"/>
        <w:rPr>
          <w:rFonts w:cs="Times New Roman"/>
        </w:rPr>
      </w:pPr>
      <w:r>
        <w:rPr>
          <w:rFonts w:cs="Times New Roman"/>
        </w:rPr>
        <w:t xml:space="preserve">At this point, what do you do? The simplest thing is to cancel the query. However, you cannot just type \c in this case, because </w:t>
      </w:r>
      <w:hyperlink r:id="rId50" w:tooltip="5.5.1 mysql — The MySQL Command-Line Tool" w:history="1">
        <w:r>
          <w:rPr>
            <w:rStyle w:val="Hyperlink"/>
            <w:rFonts w:cs="Times New Roman"/>
          </w:rPr>
          <w:t>MYSQL</w:t>
        </w:r>
      </w:hyperlink>
      <w:r>
        <w:rPr>
          <w:rFonts w:cs="Times New Roman"/>
        </w:rPr>
        <w:t xml:space="preserve"> interprets it as part of the string that it is collecting. Instead, enter the closing quote character (so </w:t>
      </w:r>
      <w:hyperlink r:id="rId51" w:tooltip="5.5.1 mysql — The MySQL Command-Line Tool" w:history="1">
        <w:r>
          <w:rPr>
            <w:rStyle w:val="Hyperlink"/>
            <w:rFonts w:cs="Times New Roman"/>
          </w:rPr>
          <w:t>MYSQL</w:t>
        </w:r>
      </w:hyperlink>
      <w:r>
        <w:rPr>
          <w:rFonts w:cs="Times New Roman"/>
        </w:rPr>
        <w:t xml:space="preserve"> knows you've finished the string), then type \c: </w:t>
      </w:r>
    </w:p>
    <w:p w14:paraId="19CF168C" w14:textId="77777777" w:rsidR="0052674F" w:rsidRDefault="0052674F" w:rsidP="0052674F">
      <w:pPr>
        <w:spacing w:line="360" w:lineRule="auto"/>
        <w:rPr>
          <w:rFonts w:cs="Times New Roman"/>
        </w:rPr>
      </w:pPr>
      <w:r>
        <w:rPr>
          <w:rFonts w:cs="Times New Roman"/>
        </w:rPr>
        <w:t xml:space="preserve">MYSQL&gt; SELECT * FROM </w:t>
      </w:r>
      <w:proofErr w:type="spellStart"/>
      <w:r>
        <w:rPr>
          <w:rFonts w:cs="Times New Roman"/>
        </w:rPr>
        <w:t>my_table</w:t>
      </w:r>
      <w:proofErr w:type="spellEnd"/>
      <w:r>
        <w:rPr>
          <w:rFonts w:cs="Times New Roman"/>
        </w:rPr>
        <w:t xml:space="preserve"> WHERE name = 'Smith AND age &lt; 30;</w:t>
      </w:r>
    </w:p>
    <w:p w14:paraId="38A0ACC9" w14:textId="77777777" w:rsidR="0052674F" w:rsidRDefault="0052674F" w:rsidP="0052674F">
      <w:pPr>
        <w:spacing w:line="360" w:lineRule="auto"/>
        <w:rPr>
          <w:rFonts w:cs="Times New Roman"/>
        </w:rPr>
      </w:pPr>
      <w:r>
        <w:rPr>
          <w:rFonts w:cs="Times New Roman"/>
        </w:rPr>
        <w:t xml:space="preserve">    '&gt; '\c</w:t>
      </w:r>
    </w:p>
    <w:p w14:paraId="7AE0C589" w14:textId="77777777" w:rsidR="00483A8A" w:rsidRDefault="00483A8A" w:rsidP="0052674F">
      <w:pPr>
        <w:spacing w:line="360" w:lineRule="auto"/>
        <w:rPr>
          <w:rFonts w:cs="Times New Roman"/>
        </w:rPr>
      </w:pPr>
    </w:p>
    <w:p w14:paraId="5505B4D8" w14:textId="77777777" w:rsidR="00483A8A" w:rsidRDefault="00483A8A" w:rsidP="0052674F">
      <w:pPr>
        <w:spacing w:line="360" w:lineRule="auto"/>
        <w:rPr>
          <w:rFonts w:cs="Times New Roman"/>
        </w:rPr>
      </w:pPr>
    </w:p>
    <w:p w14:paraId="75EC2095" w14:textId="77777777" w:rsidR="00483A8A" w:rsidRDefault="00483A8A" w:rsidP="0052674F">
      <w:pPr>
        <w:spacing w:line="360" w:lineRule="auto"/>
        <w:rPr>
          <w:rFonts w:cs="Times New Roman"/>
        </w:rPr>
      </w:pPr>
    </w:p>
    <w:p w14:paraId="07117E82" w14:textId="56F7A7C5" w:rsidR="0052674F" w:rsidRDefault="0052674F" w:rsidP="0052674F">
      <w:pPr>
        <w:spacing w:line="360" w:lineRule="auto"/>
        <w:rPr>
          <w:rFonts w:cs="Times New Roman"/>
        </w:rPr>
      </w:pPr>
      <w:r>
        <w:rPr>
          <w:rFonts w:cs="Times New Roman"/>
        </w:rPr>
        <w:lastRenderedPageBreak/>
        <w:t>MYSQL&gt;</w:t>
      </w:r>
    </w:p>
    <w:p w14:paraId="452F04F6" w14:textId="77777777" w:rsidR="0052674F" w:rsidRDefault="0052674F" w:rsidP="0052674F">
      <w:pPr>
        <w:spacing w:line="360" w:lineRule="auto"/>
        <w:rPr>
          <w:rFonts w:cs="Times New Roman"/>
        </w:rPr>
      </w:pPr>
      <w:r>
        <w:rPr>
          <w:rFonts w:cs="Times New Roman"/>
        </w:rPr>
        <w:t xml:space="preserve">The prompt changes back to MYSQL&gt;, indicating that </w:t>
      </w:r>
      <w:hyperlink r:id="rId52" w:tooltip="5.5.1 mysql — The MySQL Command-Line Tool" w:history="1">
        <w:r>
          <w:rPr>
            <w:rStyle w:val="Hyperlink"/>
            <w:rFonts w:cs="Times New Roman"/>
          </w:rPr>
          <w:t>MYSQL</w:t>
        </w:r>
      </w:hyperlink>
      <w:r>
        <w:rPr>
          <w:rFonts w:cs="Times New Roman"/>
        </w:rPr>
        <w:t xml:space="preserve"> is ready for a new query. </w:t>
      </w:r>
    </w:p>
    <w:p w14:paraId="37DE3300" w14:textId="77777777" w:rsidR="0052674F" w:rsidRDefault="0052674F" w:rsidP="0052674F">
      <w:pPr>
        <w:spacing w:line="360" w:lineRule="auto"/>
        <w:rPr>
          <w:rFonts w:cs="Times New Roman"/>
        </w:rPr>
      </w:pPr>
      <w:r>
        <w:rPr>
          <w:rFonts w:cs="Times New Roman"/>
        </w:rPr>
        <w:t xml:space="preserve">The `&gt; prompt is similar to the '&gt; and "&gt; prompts, but indicates that you have begun but not completed a backtick-quoted identifier. </w:t>
      </w:r>
    </w:p>
    <w:p w14:paraId="62575479" w14:textId="77777777" w:rsidR="0052674F" w:rsidRDefault="0052674F" w:rsidP="0052674F">
      <w:pPr>
        <w:spacing w:line="360" w:lineRule="auto"/>
        <w:rPr>
          <w:rFonts w:cs="Times New Roman"/>
        </w:rPr>
      </w:pPr>
      <w:r>
        <w:rPr>
          <w:rFonts w:cs="Times New Roman"/>
        </w:rPr>
        <w:t xml:space="preserve">It is important to know what the '&gt;, "&gt;, and `&gt; prompts signify, because if you mistakenly enter an unterminated string, any further lines you type appear to be ignored by </w:t>
      </w:r>
      <w:hyperlink r:id="rId53" w:tooltip="5.5.1 mysql — The MySQL Command-Line Tool" w:history="1">
        <w:r>
          <w:rPr>
            <w:rStyle w:val="Hyperlink"/>
            <w:rFonts w:cs="Times New Roman"/>
          </w:rPr>
          <w:t>MYSQL</w:t>
        </w:r>
      </w:hyperlink>
      <w:r>
        <w:rPr>
          <w:rFonts w:cs="Times New Roman"/>
        </w:rPr>
        <w:t xml:space="preserve">—including a line containing QUIT. This can be quite confusing, especially if you do not know that you need to supply the terminating quote before you can cancel the current query. </w:t>
      </w:r>
    </w:p>
    <w:p w14:paraId="4B509F1E" w14:textId="77777777" w:rsidR="0052674F" w:rsidRDefault="0052674F" w:rsidP="0052674F">
      <w:pPr>
        <w:spacing w:line="360" w:lineRule="auto"/>
        <w:outlineLvl w:val="1"/>
        <w:rPr>
          <w:rFonts w:eastAsia="Times New Roman" w:cs="Times New Roman"/>
          <w:b/>
          <w:bCs/>
        </w:rPr>
      </w:pPr>
      <w:r>
        <w:rPr>
          <w:rFonts w:eastAsia="Times New Roman" w:cs="Times New Roman"/>
          <w:b/>
          <w:bCs/>
        </w:rPr>
        <w:t>3 Creating and Using a Database</w:t>
      </w:r>
    </w:p>
    <w:p w14:paraId="6EF510B8" w14:textId="77777777" w:rsidR="0052674F" w:rsidRDefault="00AE676D" w:rsidP="00B06780">
      <w:pPr>
        <w:pStyle w:val="ListParagraph"/>
        <w:numPr>
          <w:ilvl w:val="0"/>
          <w:numId w:val="17"/>
        </w:numPr>
        <w:spacing w:after="0" w:line="360" w:lineRule="auto"/>
        <w:ind w:left="0" w:firstLine="0"/>
        <w:jc w:val="both"/>
        <w:rPr>
          <w:rFonts w:ascii="Times New Roman" w:hAnsi="Times New Roman"/>
          <w:sz w:val="24"/>
          <w:szCs w:val="24"/>
        </w:rPr>
      </w:pPr>
      <w:hyperlink r:id="rId54" w:history="1">
        <w:r w:rsidR="0052674F">
          <w:rPr>
            <w:rStyle w:val="Hyperlink"/>
            <w:rFonts w:ascii="Times New Roman" w:hAnsi="Times New Roman"/>
            <w:sz w:val="24"/>
            <w:szCs w:val="24"/>
          </w:rPr>
          <w:t xml:space="preserve"> Creating and Selecting a Database</w:t>
        </w:r>
      </w:hyperlink>
    </w:p>
    <w:p w14:paraId="4A8F6658" w14:textId="77777777" w:rsidR="0052674F" w:rsidRDefault="00AE676D" w:rsidP="00B06780">
      <w:pPr>
        <w:pStyle w:val="ListParagraph"/>
        <w:numPr>
          <w:ilvl w:val="0"/>
          <w:numId w:val="17"/>
        </w:numPr>
        <w:spacing w:after="0" w:line="360" w:lineRule="auto"/>
        <w:ind w:left="0" w:firstLine="0"/>
        <w:jc w:val="both"/>
        <w:rPr>
          <w:rFonts w:ascii="Times New Roman" w:hAnsi="Times New Roman"/>
          <w:sz w:val="24"/>
          <w:szCs w:val="24"/>
        </w:rPr>
      </w:pPr>
      <w:hyperlink r:id="rId55" w:history="1">
        <w:r w:rsidR="0052674F">
          <w:rPr>
            <w:rStyle w:val="Hyperlink"/>
            <w:rFonts w:ascii="Times New Roman" w:hAnsi="Times New Roman"/>
            <w:sz w:val="24"/>
            <w:szCs w:val="24"/>
          </w:rPr>
          <w:t>Creating a Table</w:t>
        </w:r>
      </w:hyperlink>
    </w:p>
    <w:p w14:paraId="7A560F6A" w14:textId="77777777" w:rsidR="0052674F" w:rsidRDefault="00AE676D" w:rsidP="00B06780">
      <w:pPr>
        <w:pStyle w:val="ListParagraph"/>
        <w:numPr>
          <w:ilvl w:val="0"/>
          <w:numId w:val="17"/>
        </w:numPr>
        <w:spacing w:after="0" w:line="360" w:lineRule="auto"/>
        <w:ind w:left="0" w:firstLine="0"/>
        <w:jc w:val="both"/>
        <w:rPr>
          <w:rFonts w:ascii="Times New Roman" w:hAnsi="Times New Roman"/>
          <w:sz w:val="24"/>
          <w:szCs w:val="24"/>
        </w:rPr>
      </w:pPr>
      <w:hyperlink r:id="rId56" w:history="1">
        <w:r w:rsidR="0052674F">
          <w:rPr>
            <w:rStyle w:val="Hyperlink"/>
            <w:rFonts w:ascii="Times New Roman" w:hAnsi="Times New Roman"/>
            <w:sz w:val="24"/>
            <w:szCs w:val="24"/>
          </w:rPr>
          <w:t xml:space="preserve"> Loading Data into a Table</w:t>
        </w:r>
      </w:hyperlink>
    </w:p>
    <w:p w14:paraId="529A405B" w14:textId="77777777" w:rsidR="0052674F" w:rsidRDefault="00AE676D" w:rsidP="00B06780">
      <w:pPr>
        <w:pStyle w:val="ListParagraph"/>
        <w:numPr>
          <w:ilvl w:val="0"/>
          <w:numId w:val="17"/>
        </w:numPr>
        <w:spacing w:after="0" w:line="360" w:lineRule="auto"/>
        <w:ind w:left="0" w:firstLine="0"/>
        <w:jc w:val="both"/>
        <w:rPr>
          <w:rFonts w:ascii="Times New Roman" w:hAnsi="Times New Roman"/>
          <w:sz w:val="24"/>
          <w:szCs w:val="24"/>
        </w:rPr>
      </w:pPr>
      <w:hyperlink r:id="rId57" w:history="1">
        <w:r w:rsidR="0052674F">
          <w:rPr>
            <w:rStyle w:val="Hyperlink"/>
            <w:rFonts w:ascii="Times New Roman" w:hAnsi="Times New Roman"/>
            <w:sz w:val="24"/>
            <w:szCs w:val="24"/>
          </w:rPr>
          <w:t xml:space="preserve"> Retrieving Information from a Table</w:t>
        </w:r>
      </w:hyperlink>
    </w:p>
    <w:p w14:paraId="02A3BDCD" w14:textId="77777777" w:rsidR="0052674F" w:rsidRDefault="0052674F" w:rsidP="0052674F">
      <w:pPr>
        <w:spacing w:line="360" w:lineRule="auto"/>
        <w:rPr>
          <w:rFonts w:eastAsia="Times New Roman" w:cs="Times New Roman"/>
        </w:rPr>
      </w:pPr>
      <w:bookmarkStart w:id="12" w:name="idm139690179932864"/>
      <w:bookmarkStart w:id="13" w:name="idm139690179931408"/>
      <w:bookmarkStart w:id="14" w:name="idm139690179929920"/>
      <w:bookmarkEnd w:id="12"/>
      <w:bookmarkEnd w:id="13"/>
      <w:bookmarkEnd w:id="14"/>
      <w:r>
        <w:rPr>
          <w:rFonts w:eastAsia="Times New Roman" w:cs="Times New Roman"/>
        </w:rPr>
        <w:t xml:space="preserve">Once you know how to enter SQL statements, you are ready to access a database. </w:t>
      </w:r>
    </w:p>
    <w:p w14:paraId="5EB513AC" w14:textId="77777777" w:rsidR="0052674F" w:rsidRDefault="0052674F" w:rsidP="0052674F">
      <w:pPr>
        <w:spacing w:line="360" w:lineRule="auto"/>
        <w:rPr>
          <w:rFonts w:eastAsia="Times New Roman" w:cs="Times New Roman"/>
        </w:rPr>
      </w:pPr>
      <w:r>
        <w:rPr>
          <w:rFonts w:eastAsia="Times New Roman" w:cs="Times New Roman"/>
        </w:rPr>
        <w:t xml:space="preserve">Suppose that you have several pets in your home (your menagerie) and you would like to keep track of various types of information about them. You can do so by creating tables to hold your data and loading them with the desired information. Then you can answer different sorts of questions about your animals by retrieving data from the tables. This section shows you how to perform the following operations: </w:t>
      </w:r>
    </w:p>
    <w:p w14:paraId="63C0A226" w14:textId="77777777" w:rsidR="0052674F" w:rsidRDefault="0052674F" w:rsidP="00B06780">
      <w:pPr>
        <w:numPr>
          <w:ilvl w:val="0"/>
          <w:numId w:val="18"/>
        </w:numPr>
        <w:spacing w:after="0" w:line="360" w:lineRule="auto"/>
        <w:ind w:left="0" w:firstLine="0"/>
        <w:jc w:val="both"/>
        <w:rPr>
          <w:rFonts w:eastAsia="Times New Roman" w:cs="Times New Roman"/>
        </w:rPr>
      </w:pPr>
      <w:r>
        <w:rPr>
          <w:rFonts w:eastAsia="Times New Roman" w:cs="Times New Roman"/>
        </w:rPr>
        <w:t xml:space="preserve">Create a database </w:t>
      </w:r>
    </w:p>
    <w:p w14:paraId="70197587" w14:textId="77777777" w:rsidR="0052674F" w:rsidRDefault="0052674F" w:rsidP="00B06780">
      <w:pPr>
        <w:numPr>
          <w:ilvl w:val="0"/>
          <w:numId w:val="18"/>
        </w:numPr>
        <w:spacing w:after="0" w:line="360" w:lineRule="auto"/>
        <w:ind w:left="0" w:firstLine="0"/>
        <w:jc w:val="both"/>
        <w:rPr>
          <w:rFonts w:eastAsia="Times New Roman" w:cs="Times New Roman"/>
        </w:rPr>
      </w:pPr>
      <w:r>
        <w:rPr>
          <w:rFonts w:eastAsia="Times New Roman" w:cs="Times New Roman"/>
        </w:rPr>
        <w:t xml:space="preserve">Create a table </w:t>
      </w:r>
    </w:p>
    <w:p w14:paraId="1BBEA133" w14:textId="77777777" w:rsidR="0052674F" w:rsidRDefault="0052674F" w:rsidP="00B06780">
      <w:pPr>
        <w:numPr>
          <w:ilvl w:val="0"/>
          <w:numId w:val="18"/>
        </w:numPr>
        <w:spacing w:after="0" w:line="360" w:lineRule="auto"/>
        <w:ind w:left="0" w:firstLine="0"/>
        <w:jc w:val="both"/>
        <w:rPr>
          <w:rFonts w:eastAsia="Times New Roman" w:cs="Times New Roman"/>
        </w:rPr>
      </w:pPr>
      <w:r>
        <w:rPr>
          <w:rFonts w:eastAsia="Times New Roman" w:cs="Times New Roman"/>
        </w:rPr>
        <w:t xml:space="preserve">Load data into the table </w:t>
      </w:r>
    </w:p>
    <w:p w14:paraId="7B3ADD64" w14:textId="77777777" w:rsidR="0052674F" w:rsidRDefault="0052674F" w:rsidP="00B06780">
      <w:pPr>
        <w:numPr>
          <w:ilvl w:val="0"/>
          <w:numId w:val="18"/>
        </w:numPr>
        <w:spacing w:after="0" w:line="360" w:lineRule="auto"/>
        <w:ind w:left="0" w:firstLine="0"/>
        <w:jc w:val="both"/>
        <w:rPr>
          <w:rFonts w:eastAsia="Times New Roman" w:cs="Times New Roman"/>
        </w:rPr>
      </w:pPr>
      <w:r>
        <w:rPr>
          <w:rFonts w:eastAsia="Times New Roman" w:cs="Times New Roman"/>
        </w:rPr>
        <w:t xml:space="preserve">Retrieve data from the table in various ways </w:t>
      </w:r>
    </w:p>
    <w:p w14:paraId="1C4C4A8E" w14:textId="77777777" w:rsidR="0052674F" w:rsidRDefault="0052674F" w:rsidP="00B06780">
      <w:pPr>
        <w:numPr>
          <w:ilvl w:val="0"/>
          <w:numId w:val="18"/>
        </w:numPr>
        <w:spacing w:after="0" w:line="360" w:lineRule="auto"/>
        <w:ind w:left="0" w:firstLine="0"/>
        <w:jc w:val="both"/>
        <w:rPr>
          <w:rFonts w:eastAsia="Times New Roman" w:cs="Times New Roman"/>
        </w:rPr>
      </w:pPr>
      <w:r>
        <w:rPr>
          <w:rFonts w:eastAsia="Times New Roman" w:cs="Times New Roman"/>
        </w:rPr>
        <w:t xml:space="preserve">Use multiple tables </w:t>
      </w:r>
    </w:p>
    <w:p w14:paraId="35D4DB90" w14:textId="77777777" w:rsidR="0052674F" w:rsidRDefault="0052674F" w:rsidP="0052674F">
      <w:pPr>
        <w:spacing w:line="360" w:lineRule="auto"/>
        <w:rPr>
          <w:rFonts w:eastAsia="Times New Roman" w:cs="Times New Roman"/>
        </w:rPr>
      </w:pPr>
      <w:r>
        <w:rPr>
          <w:rFonts w:eastAsia="Times New Roman" w:cs="Times New Roman"/>
        </w:rPr>
        <w:t xml:space="preserve">The menagerie database is simple (deliberately), but it is not difficult to think of real-world situations in which a similar type of database might be used. For example, a database like this could be used by a farmer to keep track of livestock, or by a veterinarian to keep track of patient records. A menagerie distribution containing some of the queries and sample data used in the following sections can be obtained from the MySQL Web site. It is available in both compressed </w:t>
      </w:r>
      <w:r>
        <w:rPr>
          <w:rFonts w:eastAsia="Times New Roman" w:cs="Times New Roman"/>
          <w:b/>
          <w:bCs/>
        </w:rPr>
        <w:t>tar</w:t>
      </w:r>
      <w:r>
        <w:rPr>
          <w:rFonts w:eastAsia="Times New Roman" w:cs="Times New Roman"/>
        </w:rPr>
        <w:t xml:space="preserve"> file and Zip formats at </w:t>
      </w:r>
      <w:hyperlink r:id="rId58" w:tgtFrame="_top" w:history="1">
        <w:r>
          <w:rPr>
            <w:rStyle w:val="Hyperlink"/>
            <w:rFonts w:cs="Times New Roman"/>
          </w:rPr>
          <w:t>http://dev.mysql.com/doc/</w:t>
        </w:r>
      </w:hyperlink>
      <w:r>
        <w:rPr>
          <w:rFonts w:cs="Times New Roman"/>
        </w:rPr>
        <w:t>.</w:t>
      </w:r>
      <w:r>
        <w:rPr>
          <w:rFonts w:eastAsia="Times New Roman" w:cs="Times New Roman"/>
        </w:rPr>
        <w:t xml:space="preserve"> </w:t>
      </w:r>
    </w:p>
    <w:p w14:paraId="01896224" w14:textId="77777777" w:rsidR="0047287C" w:rsidRDefault="0047287C" w:rsidP="0052674F">
      <w:pPr>
        <w:spacing w:line="360" w:lineRule="auto"/>
        <w:rPr>
          <w:rFonts w:eastAsia="Times New Roman" w:cs="Times New Roman"/>
        </w:rPr>
      </w:pPr>
    </w:p>
    <w:p w14:paraId="60C1C027" w14:textId="77777777" w:rsidR="0047287C" w:rsidRDefault="0047287C" w:rsidP="0052674F">
      <w:pPr>
        <w:spacing w:line="360" w:lineRule="auto"/>
        <w:rPr>
          <w:rFonts w:eastAsia="Times New Roman" w:cs="Times New Roman"/>
        </w:rPr>
      </w:pPr>
    </w:p>
    <w:p w14:paraId="7E38696C" w14:textId="77777777" w:rsidR="0047287C" w:rsidRDefault="0047287C" w:rsidP="0052674F">
      <w:pPr>
        <w:spacing w:line="360" w:lineRule="auto"/>
        <w:rPr>
          <w:rFonts w:eastAsia="Times New Roman" w:cs="Times New Roman"/>
        </w:rPr>
      </w:pPr>
    </w:p>
    <w:p w14:paraId="41F80312" w14:textId="03F58D3F" w:rsidR="0052674F" w:rsidRDefault="0052674F" w:rsidP="0052674F">
      <w:pPr>
        <w:spacing w:line="360" w:lineRule="auto"/>
        <w:rPr>
          <w:rFonts w:eastAsia="Times New Roman" w:cs="Times New Roman"/>
        </w:rPr>
      </w:pPr>
      <w:r>
        <w:rPr>
          <w:rFonts w:eastAsia="Times New Roman" w:cs="Times New Roman"/>
        </w:rPr>
        <w:t xml:space="preserve">Use the </w:t>
      </w:r>
      <w:hyperlink r:id="rId59" w:tooltip="14.7.5 SHOW Syntax" w:history="1">
        <w:r>
          <w:rPr>
            <w:rStyle w:val="Hyperlink"/>
            <w:rFonts w:cs="Times New Roman"/>
          </w:rPr>
          <w:t>SHOW</w:t>
        </w:r>
      </w:hyperlink>
      <w:r>
        <w:rPr>
          <w:rFonts w:eastAsia="Times New Roman" w:cs="Times New Roman"/>
        </w:rPr>
        <w:t xml:space="preserve"> statement to find out what databases currently exist on the server: </w:t>
      </w:r>
    </w:p>
    <w:p w14:paraId="629AA89F" w14:textId="77777777" w:rsidR="0052674F" w:rsidRDefault="0052674F" w:rsidP="00526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rPr>
      </w:pPr>
      <w:proofErr w:type="spellStart"/>
      <w:r>
        <w:rPr>
          <w:rFonts w:eastAsia="Times New Roman" w:cs="Times New Roman"/>
        </w:rPr>
        <w:t>mysql</w:t>
      </w:r>
      <w:proofErr w:type="spellEnd"/>
      <w:r>
        <w:rPr>
          <w:rFonts w:eastAsia="Times New Roman" w:cs="Times New Roman"/>
        </w:rPr>
        <w:t xml:space="preserve">&gt; </w:t>
      </w:r>
      <w:r>
        <w:rPr>
          <w:rFonts w:eastAsia="Times New Roman" w:cs="Times New Roman"/>
          <w:b/>
          <w:bCs/>
        </w:rPr>
        <w:t>SHOW DATABASES;</w:t>
      </w:r>
    </w:p>
    <w:p w14:paraId="6243C8DB" w14:textId="77777777" w:rsidR="0052674F" w:rsidRDefault="0052674F" w:rsidP="00526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rPr>
      </w:pPr>
      <w:r>
        <w:rPr>
          <w:rFonts w:eastAsia="Times New Roman" w:cs="Times New Roman"/>
        </w:rPr>
        <w:t>+----------+</w:t>
      </w:r>
    </w:p>
    <w:p w14:paraId="5D7D6561" w14:textId="77777777" w:rsidR="0052674F" w:rsidRDefault="0052674F" w:rsidP="00526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rPr>
      </w:pPr>
      <w:r>
        <w:rPr>
          <w:rFonts w:eastAsia="Times New Roman" w:cs="Times New Roman"/>
        </w:rPr>
        <w:t>| Database |</w:t>
      </w:r>
    </w:p>
    <w:p w14:paraId="2EA722B1" w14:textId="77777777" w:rsidR="0052674F" w:rsidRDefault="0052674F" w:rsidP="00526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rPr>
      </w:pPr>
      <w:r>
        <w:rPr>
          <w:rFonts w:eastAsia="Times New Roman" w:cs="Times New Roman"/>
        </w:rPr>
        <w:t>+----------+</w:t>
      </w:r>
    </w:p>
    <w:p w14:paraId="5CEA9BB8" w14:textId="77777777" w:rsidR="0052674F" w:rsidRDefault="0052674F" w:rsidP="00526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rPr>
      </w:pPr>
      <w:r>
        <w:rPr>
          <w:rFonts w:eastAsia="Times New Roman" w:cs="Times New Roman"/>
        </w:rPr>
        <w:t xml:space="preserve">| </w:t>
      </w:r>
      <w:proofErr w:type="spellStart"/>
      <w:r>
        <w:rPr>
          <w:rFonts w:eastAsia="Times New Roman" w:cs="Times New Roman"/>
        </w:rPr>
        <w:t>mysql</w:t>
      </w:r>
      <w:proofErr w:type="spellEnd"/>
      <w:r>
        <w:rPr>
          <w:rFonts w:eastAsia="Times New Roman" w:cs="Times New Roman"/>
        </w:rPr>
        <w:t xml:space="preserve">    |</w:t>
      </w:r>
    </w:p>
    <w:p w14:paraId="2F64BD42" w14:textId="77777777" w:rsidR="0052674F" w:rsidRDefault="0052674F" w:rsidP="00526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rPr>
      </w:pPr>
      <w:r>
        <w:rPr>
          <w:rFonts w:eastAsia="Times New Roman" w:cs="Times New Roman"/>
        </w:rPr>
        <w:t>| test     |</w:t>
      </w:r>
    </w:p>
    <w:p w14:paraId="46BD5788" w14:textId="77777777" w:rsidR="0052674F" w:rsidRDefault="0052674F" w:rsidP="00526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rPr>
      </w:pPr>
      <w:r>
        <w:rPr>
          <w:rFonts w:eastAsia="Times New Roman" w:cs="Times New Roman"/>
        </w:rPr>
        <w:t xml:space="preserve">| </w:t>
      </w:r>
      <w:proofErr w:type="spellStart"/>
      <w:r>
        <w:rPr>
          <w:rFonts w:eastAsia="Times New Roman" w:cs="Times New Roman"/>
        </w:rPr>
        <w:t>tmp</w:t>
      </w:r>
      <w:proofErr w:type="spellEnd"/>
      <w:r>
        <w:rPr>
          <w:rFonts w:eastAsia="Times New Roman" w:cs="Times New Roman"/>
        </w:rPr>
        <w:t xml:space="preserve">      |</w:t>
      </w:r>
    </w:p>
    <w:p w14:paraId="68D3CBFA" w14:textId="77777777" w:rsidR="0052674F" w:rsidRDefault="0052674F" w:rsidP="00526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rPr>
      </w:pPr>
      <w:r>
        <w:rPr>
          <w:rFonts w:eastAsia="Times New Roman" w:cs="Times New Roman"/>
        </w:rPr>
        <w:t>+----------+</w:t>
      </w:r>
    </w:p>
    <w:p w14:paraId="20453247" w14:textId="77777777" w:rsidR="0052674F" w:rsidRDefault="0052674F" w:rsidP="0052674F">
      <w:pPr>
        <w:spacing w:line="360" w:lineRule="auto"/>
        <w:rPr>
          <w:rFonts w:eastAsia="Times New Roman" w:cs="Times New Roman"/>
        </w:rPr>
      </w:pPr>
      <w:r>
        <w:rPr>
          <w:rFonts w:eastAsia="Times New Roman" w:cs="Times New Roman"/>
        </w:rPr>
        <w:t xml:space="preserve">The </w:t>
      </w:r>
      <w:proofErr w:type="spellStart"/>
      <w:r>
        <w:rPr>
          <w:rFonts w:eastAsia="Times New Roman" w:cs="Times New Roman"/>
        </w:rPr>
        <w:t>mysql</w:t>
      </w:r>
      <w:proofErr w:type="spellEnd"/>
      <w:r>
        <w:rPr>
          <w:rFonts w:eastAsia="Times New Roman" w:cs="Times New Roman"/>
        </w:rPr>
        <w:t xml:space="preserve"> database describes user access privileges. The test database often is available as a workspace for users to try things out. </w:t>
      </w:r>
    </w:p>
    <w:p w14:paraId="19A69C52" w14:textId="77777777" w:rsidR="0052674F" w:rsidRDefault="0052674F" w:rsidP="0052674F">
      <w:pPr>
        <w:spacing w:line="360" w:lineRule="auto"/>
        <w:rPr>
          <w:rFonts w:eastAsia="Times New Roman" w:cs="Times New Roman"/>
        </w:rPr>
      </w:pPr>
      <w:r>
        <w:rPr>
          <w:rFonts w:eastAsia="Times New Roman" w:cs="Times New Roman"/>
        </w:rPr>
        <w:t xml:space="preserve">The list of databases displayed by the statement may be different on your machine; </w:t>
      </w:r>
      <w:hyperlink r:id="rId60" w:tooltip="14.7.5.14 SHOW DATABASES Syntax" w:history="1">
        <w:r>
          <w:rPr>
            <w:rStyle w:val="Hyperlink"/>
            <w:rFonts w:cs="Times New Roman"/>
          </w:rPr>
          <w:t>SHOW DATABASES</w:t>
        </w:r>
      </w:hyperlink>
      <w:r>
        <w:rPr>
          <w:rFonts w:eastAsia="Times New Roman" w:cs="Times New Roman"/>
        </w:rPr>
        <w:t xml:space="preserve"> does not show databases that you have no privileges for if you do not have the </w:t>
      </w:r>
      <w:hyperlink r:id="rId61" w:tooltip="14.7.5.14 SHOW DATABASES Syntax" w:history="1">
        <w:r>
          <w:rPr>
            <w:rStyle w:val="Hyperlink"/>
            <w:rFonts w:cs="Times New Roman"/>
          </w:rPr>
          <w:t>SHOW DATABASES</w:t>
        </w:r>
      </w:hyperlink>
      <w:r>
        <w:rPr>
          <w:rFonts w:eastAsia="Times New Roman" w:cs="Times New Roman"/>
        </w:rPr>
        <w:t xml:space="preserve"> privilege. See </w:t>
      </w:r>
      <w:hyperlink r:id="rId62" w:tooltip="14.7.5.14 SHOW DATABASES Syntax" w:history="1">
        <w:r>
          <w:rPr>
            <w:rStyle w:val="Hyperlink"/>
            <w:rFonts w:cs="Times New Roman"/>
          </w:rPr>
          <w:t>Section 14.7.5.14, “SHOW DATABASES Syntax”</w:t>
        </w:r>
      </w:hyperlink>
      <w:r>
        <w:rPr>
          <w:rFonts w:cs="Times New Roman"/>
        </w:rPr>
        <w:t>.</w:t>
      </w:r>
      <w:r>
        <w:rPr>
          <w:rFonts w:eastAsia="Times New Roman" w:cs="Times New Roman"/>
        </w:rPr>
        <w:t xml:space="preserve"> </w:t>
      </w:r>
    </w:p>
    <w:p w14:paraId="27C7B70E" w14:textId="77777777" w:rsidR="0052674F" w:rsidRDefault="0052674F" w:rsidP="0052674F">
      <w:pPr>
        <w:spacing w:line="360" w:lineRule="auto"/>
        <w:rPr>
          <w:rFonts w:eastAsia="Times New Roman" w:cs="Times New Roman"/>
        </w:rPr>
      </w:pPr>
      <w:r>
        <w:rPr>
          <w:rFonts w:eastAsia="Times New Roman" w:cs="Times New Roman"/>
        </w:rPr>
        <w:t xml:space="preserve">If the test database exists, try to access it: </w:t>
      </w:r>
    </w:p>
    <w:p w14:paraId="33C64F94" w14:textId="77777777" w:rsidR="0052674F" w:rsidRDefault="0052674F" w:rsidP="00526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rPr>
      </w:pPr>
      <w:proofErr w:type="spellStart"/>
      <w:r>
        <w:rPr>
          <w:rFonts w:eastAsia="Times New Roman" w:cs="Times New Roman"/>
        </w:rPr>
        <w:t>mysql</w:t>
      </w:r>
      <w:proofErr w:type="spellEnd"/>
      <w:r>
        <w:rPr>
          <w:rFonts w:eastAsia="Times New Roman" w:cs="Times New Roman"/>
        </w:rPr>
        <w:t xml:space="preserve">&gt; </w:t>
      </w:r>
      <w:r>
        <w:rPr>
          <w:rFonts w:eastAsia="Times New Roman" w:cs="Times New Roman"/>
          <w:b/>
          <w:bCs/>
        </w:rPr>
        <w:t>USE test</w:t>
      </w:r>
    </w:p>
    <w:p w14:paraId="59E7C325" w14:textId="77777777" w:rsidR="0052674F" w:rsidRDefault="0052674F" w:rsidP="00526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rPr>
      </w:pPr>
      <w:r>
        <w:rPr>
          <w:rFonts w:eastAsia="Times New Roman" w:cs="Times New Roman"/>
        </w:rPr>
        <w:t>Database changed</w:t>
      </w:r>
    </w:p>
    <w:p w14:paraId="2B364F3D" w14:textId="77777777" w:rsidR="0052674F" w:rsidRDefault="00AE676D" w:rsidP="0052674F">
      <w:pPr>
        <w:spacing w:line="360" w:lineRule="auto"/>
        <w:rPr>
          <w:rFonts w:eastAsia="Times New Roman" w:cs="Times New Roman"/>
        </w:rPr>
      </w:pPr>
      <w:hyperlink r:id="rId63" w:tooltip="14.8.4 USE Syntax" w:history="1">
        <w:r w:rsidR="0052674F">
          <w:rPr>
            <w:rStyle w:val="Hyperlink"/>
            <w:rFonts w:cs="Times New Roman"/>
          </w:rPr>
          <w:t>USE</w:t>
        </w:r>
      </w:hyperlink>
      <w:r w:rsidR="0052674F">
        <w:rPr>
          <w:rFonts w:eastAsia="Times New Roman" w:cs="Times New Roman"/>
        </w:rPr>
        <w:t xml:space="preserve">, like QUIT, does not require a semicolon. (You can terminate such statements with a semicolon if you like; it does no harm.) The </w:t>
      </w:r>
      <w:hyperlink r:id="rId64" w:tooltip="14.8.4 USE Syntax" w:history="1">
        <w:r w:rsidR="0052674F">
          <w:rPr>
            <w:rStyle w:val="Hyperlink"/>
            <w:rFonts w:cs="Times New Roman"/>
          </w:rPr>
          <w:t>USE</w:t>
        </w:r>
      </w:hyperlink>
      <w:r w:rsidR="0052674F">
        <w:rPr>
          <w:rFonts w:eastAsia="Times New Roman" w:cs="Times New Roman"/>
        </w:rPr>
        <w:t xml:space="preserve"> statement is special in another way, too: it must be given on a single line. </w:t>
      </w:r>
    </w:p>
    <w:p w14:paraId="5D8AA71B" w14:textId="77777777" w:rsidR="0052674F" w:rsidRDefault="0052674F" w:rsidP="0052674F">
      <w:pPr>
        <w:spacing w:line="360" w:lineRule="auto"/>
        <w:rPr>
          <w:rFonts w:eastAsia="Times New Roman" w:cs="Times New Roman"/>
        </w:rPr>
      </w:pPr>
      <w:r>
        <w:rPr>
          <w:rFonts w:eastAsia="Times New Roman" w:cs="Times New Roman"/>
        </w:rPr>
        <w:t xml:space="preserve">You can use the test database (if you have access to it) for the examples that follow, but anything you create in that database can be removed by anyone else with access to it. For this reason, you should probably ask your MySQL administrator for permission to use a database of your own. Suppose that you want to call </w:t>
      </w:r>
      <w:proofErr w:type="gramStart"/>
      <w:r>
        <w:rPr>
          <w:rFonts w:eastAsia="Times New Roman" w:cs="Times New Roman"/>
        </w:rPr>
        <w:t>yours</w:t>
      </w:r>
      <w:proofErr w:type="gramEnd"/>
      <w:r>
        <w:rPr>
          <w:rFonts w:eastAsia="Times New Roman" w:cs="Times New Roman"/>
        </w:rPr>
        <w:t xml:space="preserve"> menagerie. The administrator needs to execute a statement like this: </w:t>
      </w:r>
    </w:p>
    <w:p w14:paraId="60AF1C5D" w14:textId="77777777" w:rsidR="0047287C" w:rsidRDefault="0047287C" w:rsidP="00526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rPr>
      </w:pPr>
    </w:p>
    <w:p w14:paraId="2B39AFBF" w14:textId="2A218C90" w:rsidR="0052674F" w:rsidRDefault="0052674F" w:rsidP="00526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rPr>
      </w:pPr>
      <w:proofErr w:type="spellStart"/>
      <w:r>
        <w:rPr>
          <w:rFonts w:eastAsia="Times New Roman" w:cs="Times New Roman"/>
        </w:rPr>
        <w:t>mysql</w:t>
      </w:r>
      <w:proofErr w:type="spellEnd"/>
      <w:r>
        <w:rPr>
          <w:rFonts w:eastAsia="Times New Roman" w:cs="Times New Roman"/>
        </w:rPr>
        <w:t xml:space="preserve">&gt; </w:t>
      </w:r>
      <w:r>
        <w:rPr>
          <w:rFonts w:eastAsia="Times New Roman" w:cs="Times New Roman"/>
          <w:b/>
          <w:bCs/>
        </w:rPr>
        <w:t xml:space="preserve">GRANT ALL ON </w:t>
      </w:r>
      <w:proofErr w:type="gramStart"/>
      <w:r>
        <w:rPr>
          <w:rFonts w:eastAsia="Times New Roman" w:cs="Times New Roman"/>
          <w:b/>
          <w:bCs/>
        </w:rPr>
        <w:t>menagerie.*</w:t>
      </w:r>
      <w:proofErr w:type="gramEnd"/>
      <w:r>
        <w:rPr>
          <w:rFonts w:eastAsia="Times New Roman" w:cs="Times New Roman"/>
          <w:b/>
          <w:bCs/>
        </w:rPr>
        <w:t xml:space="preserve"> TO 'your_mysql_name'@'</w:t>
      </w:r>
      <w:proofErr w:type="spellStart"/>
      <w:r>
        <w:rPr>
          <w:rFonts w:eastAsia="Times New Roman" w:cs="Times New Roman"/>
          <w:b/>
          <w:bCs/>
        </w:rPr>
        <w:t>your_client_host</w:t>
      </w:r>
      <w:proofErr w:type="spellEnd"/>
      <w:r>
        <w:rPr>
          <w:rFonts w:eastAsia="Times New Roman" w:cs="Times New Roman"/>
          <w:b/>
          <w:bCs/>
        </w:rPr>
        <w:t>';</w:t>
      </w:r>
    </w:p>
    <w:p w14:paraId="4A03525B" w14:textId="2362196E" w:rsidR="0052674F" w:rsidRDefault="0052674F" w:rsidP="001C265B">
      <w:pPr>
        <w:spacing w:line="360" w:lineRule="auto"/>
        <w:rPr>
          <w:rFonts w:eastAsia="Times New Roman" w:cs="Times New Roman"/>
        </w:rPr>
      </w:pPr>
      <w:r>
        <w:rPr>
          <w:rFonts w:eastAsia="Times New Roman" w:cs="Times New Roman"/>
        </w:rPr>
        <w:t xml:space="preserve">where </w:t>
      </w:r>
      <w:proofErr w:type="spellStart"/>
      <w:r>
        <w:rPr>
          <w:rFonts w:eastAsia="Times New Roman" w:cs="Times New Roman"/>
        </w:rPr>
        <w:t>your_mysql_name</w:t>
      </w:r>
      <w:proofErr w:type="spellEnd"/>
      <w:r>
        <w:rPr>
          <w:rFonts w:eastAsia="Times New Roman" w:cs="Times New Roman"/>
        </w:rPr>
        <w:t xml:space="preserve"> is the MySQL user name assigned to you and </w:t>
      </w:r>
      <w:proofErr w:type="spellStart"/>
      <w:r>
        <w:rPr>
          <w:rFonts w:eastAsia="Times New Roman" w:cs="Times New Roman"/>
        </w:rPr>
        <w:t>your_client_host</w:t>
      </w:r>
      <w:proofErr w:type="spellEnd"/>
      <w:r>
        <w:rPr>
          <w:rFonts w:eastAsia="Times New Roman" w:cs="Times New Roman"/>
        </w:rPr>
        <w:t xml:space="preserve"> is the host from which you connect to the server. </w:t>
      </w:r>
    </w:p>
    <w:p w14:paraId="4F47576F" w14:textId="77777777" w:rsidR="001C265B" w:rsidRPr="001C265B" w:rsidRDefault="001C265B" w:rsidP="001C265B">
      <w:pPr>
        <w:spacing w:line="360" w:lineRule="auto"/>
        <w:rPr>
          <w:rFonts w:eastAsia="Times New Roman" w:cs="Times New Roman"/>
        </w:rPr>
      </w:pPr>
    </w:p>
    <w:p w14:paraId="7C7B3CDB" w14:textId="77777777" w:rsidR="0052674F" w:rsidRPr="004C4D9D" w:rsidRDefault="0052674F" w:rsidP="0052674F">
      <w:pPr>
        <w:spacing w:after="0" w:line="360" w:lineRule="auto"/>
        <w:jc w:val="both"/>
        <w:rPr>
          <w:rFonts w:ascii="Times New Roman" w:hAnsi="Times New Roman"/>
          <w:b/>
          <w:bCs/>
          <w:sz w:val="24"/>
          <w:szCs w:val="24"/>
        </w:rPr>
      </w:pPr>
      <w:r w:rsidRPr="004C4D9D">
        <w:rPr>
          <w:rFonts w:ascii="Times New Roman" w:hAnsi="Times New Roman"/>
          <w:b/>
          <w:bCs/>
          <w:sz w:val="24"/>
          <w:szCs w:val="24"/>
        </w:rPr>
        <w:t>SYSTEM IMPLEMENTATION</w:t>
      </w:r>
    </w:p>
    <w:p w14:paraId="1EDA9406" w14:textId="77777777" w:rsidR="0052674F" w:rsidRPr="004C4D9D" w:rsidRDefault="0052674F" w:rsidP="0052674F">
      <w:pPr>
        <w:spacing w:after="0" w:line="360" w:lineRule="auto"/>
        <w:jc w:val="both"/>
        <w:rPr>
          <w:rFonts w:ascii="Times New Roman" w:hAnsi="Times New Roman"/>
          <w:sz w:val="24"/>
          <w:szCs w:val="24"/>
        </w:rPr>
      </w:pPr>
      <w:r w:rsidRPr="004C4D9D">
        <w:rPr>
          <w:rFonts w:ascii="Times New Roman" w:hAnsi="Times New Roman"/>
          <w:sz w:val="24"/>
          <w:szCs w:val="24"/>
        </w:rPr>
        <w:t xml:space="preserve">Implementation is the stage in the project where the theoretical design is turned into a working system. The most crucial stage is achieving a successful new system and giving a user confidence in that the new system will work efficiently and effectively in the implementation stage. The stage </w:t>
      </w:r>
      <w:proofErr w:type="gramStart"/>
      <w:r w:rsidRPr="004C4D9D">
        <w:rPr>
          <w:rFonts w:ascii="Times New Roman" w:hAnsi="Times New Roman"/>
          <w:sz w:val="24"/>
          <w:szCs w:val="24"/>
        </w:rPr>
        <w:t>consist</w:t>
      </w:r>
      <w:proofErr w:type="gramEnd"/>
      <w:r w:rsidRPr="004C4D9D">
        <w:rPr>
          <w:rFonts w:ascii="Times New Roman" w:hAnsi="Times New Roman"/>
          <w:sz w:val="24"/>
          <w:szCs w:val="24"/>
        </w:rPr>
        <w:t xml:space="preserve"> of </w:t>
      </w:r>
    </w:p>
    <w:p w14:paraId="426D6466" w14:textId="77777777" w:rsidR="0052674F" w:rsidRPr="004C4D9D" w:rsidRDefault="0052674F" w:rsidP="0052674F">
      <w:pPr>
        <w:spacing w:after="0" w:line="360" w:lineRule="auto"/>
        <w:jc w:val="both"/>
        <w:rPr>
          <w:rFonts w:ascii="Times New Roman" w:hAnsi="Times New Roman"/>
          <w:sz w:val="24"/>
          <w:szCs w:val="24"/>
        </w:rPr>
      </w:pPr>
    </w:p>
    <w:p w14:paraId="79B17C10" w14:textId="77777777" w:rsidR="0052674F" w:rsidRPr="004C4D9D" w:rsidRDefault="0052674F" w:rsidP="00B06780">
      <w:pPr>
        <w:pStyle w:val="ListParagraph"/>
        <w:numPr>
          <w:ilvl w:val="0"/>
          <w:numId w:val="20"/>
        </w:numPr>
        <w:spacing w:after="0" w:line="360" w:lineRule="auto"/>
        <w:jc w:val="both"/>
        <w:rPr>
          <w:rFonts w:ascii="Times New Roman" w:hAnsi="Times New Roman"/>
          <w:sz w:val="24"/>
          <w:szCs w:val="24"/>
        </w:rPr>
      </w:pPr>
      <w:r w:rsidRPr="004C4D9D">
        <w:rPr>
          <w:rFonts w:ascii="Times New Roman" w:hAnsi="Times New Roman"/>
          <w:sz w:val="24"/>
          <w:szCs w:val="24"/>
        </w:rPr>
        <w:t>Testing a developed program with sample data</w:t>
      </w:r>
    </w:p>
    <w:p w14:paraId="28F157F1" w14:textId="77777777" w:rsidR="0052674F" w:rsidRPr="004C4D9D" w:rsidRDefault="0052674F" w:rsidP="00B06780">
      <w:pPr>
        <w:pStyle w:val="ListParagraph"/>
        <w:numPr>
          <w:ilvl w:val="0"/>
          <w:numId w:val="20"/>
        </w:numPr>
        <w:spacing w:after="0" w:line="360" w:lineRule="auto"/>
        <w:jc w:val="both"/>
        <w:rPr>
          <w:rFonts w:ascii="Times New Roman" w:hAnsi="Times New Roman"/>
          <w:sz w:val="24"/>
          <w:szCs w:val="24"/>
        </w:rPr>
      </w:pPr>
      <w:r w:rsidRPr="004C4D9D">
        <w:rPr>
          <w:rFonts w:ascii="Times New Roman" w:hAnsi="Times New Roman"/>
          <w:sz w:val="24"/>
          <w:szCs w:val="24"/>
        </w:rPr>
        <w:t>Detection and correction of error</w:t>
      </w:r>
    </w:p>
    <w:p w14:paraId="4DC78234" w14:textId="77777777" w:rsidR="0052674F" w:rsidRPr="004C4D9D" w:rsidRDefault="0052674F" w:rsidP="00B06780">
      <w:pPr>
        <w:pStyle w:val="ListParagraph"/>
        <w:numPr>
          <w:ilvl w:val="0"/>
          <w:numId w:val="20"/>
        </w:numPr>
        <w:spacing w:after="0" w:line="360" w:lineRule="auto"/>
        <w:jc w:val="both"/>
        <w:rPr>
          <w:rFonts w:ascii="Times New Roman" w:hAnsi="Times New Roman"/>
          <w:sz w:val="24"/>
          <w:szCs w:val="24"/>
        </w:rPr>
      </w:pPr>
      <w:r w:rsidRPr="004C4D9D">
        <w:rPr>
          <w:rFonts w:ascii="Times New Roman" w:hAnsi="Times New Roman"/>
          <w:sz w:val="24"/>
          <w:szCs w:val="24"/>
        </w:rPr>
        <w:t xml:space="preserve">Creating whether the system meets a user </w:t>
      </w:r>
      <w:proofErr w:type="gramStart"/>
      <w:r w:rsidRPr="004C4D9D">
        <w:rPr>
          <w:rFonts w:ascii="Times New Roman" w:hAnsi="Times New Roman"/>
          <w:sz w:val="24"/>
          <w:szCs w:val="24"/>
        </w:rPr>
        <w:t>requirements</w:t>
      </w:r>
      <w:proofErr w:type="gramEnd"/>
    </w:p>
    <w:p w14:paraId="79DAF3EE" w14:textId="77777777" w:rsidR="0052674F" w:rsidRPr="004C4D9D" w:rsidRDefault="0052674F" w:rsidP="00B06780">
      <w:pPr>
        <w:pStyle w:val="ListParagraph"/>
        <w:numPr>
          <w:ilvl w:val="0"/>
          <w:numId w:val="20"/>
        </w:numPr>
        <w:spacing w:after="0" w:line="360" w:lineRule="auto"/>
        <w:jc w:val="both"/>
        <w:rPr>
          <w:rFonts w:ascii="Times New Roman" w:hAnsi="Times New Roman"/>
          <w:sz w:val="24"/>
          <w:szCs w:val="24"/>
        </w:rPr>
      </w:pPr>
      <w:r>
        <w:rPr>
          <w:rFonts w:ascii="Times New Roman" w:hAnsi="Times New Roman"/>
          <w:sz w:val="24"/>
          <w:szCs w:val="24"/>
        </w:rPr>
        <w:t>M</w:t>
      </w:r>
      <w:r w:rsidRPr="004C4D9D">
        <w:rPr>
          <w:rFonts w:ascii="Times New Roman" w:hAnsi="Times New Roman"/>
          <w:sz w:val="24"/>
          <w:szCs w:val="24"/>
        </w:rPr>
        <w:t>aking necessary changes as desired by users.</w:t>
      </w:r>
    </w:p>
    <w:p w14:paraId="2A95E1AF" w14:textId="5F420B5F" w:rsidR="0052674F" w:rsidRPr="001C265B" w:rsidRDefault="0052674F" w:rsidP="0052674F">
      <w:pPr>
        <w:pStyle w:val="ListParagraph"/>
        <w:numPr>
          <w:ilvl w:val="0"/>
          <w:numId w:val="20"/>
        </w:numPr>
        <w:spacing w:after="0" w:line="360" w:lineRule="auto"/>
        <w:jc w:val="both"/>
        <w:rPr>
          <w:rFonts w:ascii="Times New Roman" w:hAnsi="Times New Roman"/>
          <w:sz w:val="24"/>
          <w:szCs w:val="24"/>
        </w:rPr>
      </w:pPr>
      <w:r w:rsidRPr="004C4D9D">
        <w:rPr>
          <w:rFonts w:ascii="Times New Roman" w:hAnsi="Times New Roman"/>
          <w:sz w:val="24"/>
          <w:szCs w:val="24"/>
        </w:rPr>
        <w:t>Training user personal</w:t>
      </w:r>
    </w:p>
    <w:p w14:paraId="52FFC2DA" w14:textId="77777777" w:rsidR="0052674F" w:rsidRDefault="0052674F" w:rsidP="0052674F">
      <w:pPr>
        <w:spacing w:after="0" w:line="360" w:lineRule="auto"/>
        <w:jc w:val="both"/>
        <w:rPr>
          <w:rFonts w:ascii="Times New Roman" w:hAnsi="Times New Roman"/>
          <w:b/>
          <w:bCs/>
          <w:sz w:val="24"/>
          <w:szCs w:val="24"/>
        </w:rPr>
      </w:pPr>
    </w:p>
    <w:p w14:paraId="38E2FB97" w14:textId="77777777" w:rsidR="0052674F" w:rsidRPr="004C4D9D" w:rsidRDefault="0052674F" w:rsidP="0052674F">
      <w:pPr>
        <w:spacing w:after="0" w:line="360" w:lineRule="auto"/>
        <w:jc w:val="both"/>
        <w:rPr>
          <w:rFonts w:ascii="Times New Roman" w:hAnsi="Times New Roman"/>
          <w:b/>
          <w:bCs/>
          <w:sz w:val="24"/>
          <w:szCs w:val="24"/>
        </w:rPr>
      </w:pPr>
      <w:r w:rsidRPr="004C4D9D">
        <w:rPr>
          <w:rFonts w:ascii="Times New Roman" w:hAnsi="Times New Roman"/>
          <w:b/>
          <w:bCs/>
          <w:sz w:val="24"/>
          <w:szCs w:val="24"/>
        </w:rPr>
        <w:t>IMPLEMENTATION PROCEDURES</w:t>
      </w:r>
    </w:p>
    <w:p w14:paraId="138BF292" w14:textId="77777777" w:rsidR="001C265B" w:rsidRDefault="0052674F" w:rsidP="0052674F">
      <w:pPr>
        <w:spacing w:after="0" w:line="360" w:lineRule="auto"/>
        <w:jc w:val="both"/>
        <w:rPr>
          <w:rFonts w:ascii="Times New Roman" w:hAnsi="Times New Roman"/>
          <w:sz w:val="24"/>
          <w:szCs w:val="24"/>
        </w:rPr>
      </w:pPr>
      <w:r w:rsidRPr="004C4D9D">
        <w:rPr>
          <w:rFonts w:ascii="Times New Roman" w:hAnsi="Times New Roman"/>
          <w:sz w:val="24"/>
          <w:szCs w:val="24"/>
        </w:rPr>
        <w:t xml:space="preserve">The implementation phase is less creative than system design. A system design may be dropped at any time prior to implementation, although it becomes more difficult when it goes to the design phase. The final report of the implementation phase includes procedural flowcharts, record layouts, and a workable plan for implementing the candidate system design into </w:t>
      </w:r>
      <w:proofErr w:type="spellStart"/>
      <w:proofErr w:type="gramStart"/>
      <w:r w:rsidRPr="004C4D9D">
        <w:rPr>
          <w:rFonts w:ascii="Times New Roman" w:hAnsi="Times New Roman"/>
          <w:sz w:val="24"/>
          <w:szCs w:val="24"/>
        </w:rPr>
        <w:t>a</w:t>
      </w:r>
      <w:proofErr w:type="spellEnd"/>
      <w:proofErr w:type="gramEnd"/>
      <w:r w:rsidRPr="004C4D9D">
        <w:rPr>
          <w:rFonts w:ascii="Times New Roman" w:hAnsi="Times New Roman"/>
          <w:sz w:val="24"/>
          <w:szCs w:val="24"/>
        </w:rPr>
        <w:t xml:space="preserve"> operational design.</w:t>
      </w:r>
    </w:p>
    <w:p w14:paraId="51DFD7DD" w14:textId="77777777" w:rsidR="001C265B" w:rsidRDefault="001C265B" w:rsidP="0052674F">
      <w:pPr>
        <w:spacing w:after="0" w:line="360" w:lineRule="auto"/>
        <w:jc w:val="both"/>
        <w:rPr>
          <w:rFonts w:ascii="Times New Roman" w:hAnsi="Times New Roman"/>
          <w:sz w:val="24"/>
          <w:szCs w:val="24"/>
        </w:rPr>
      </w:pPr>
    </w:p>
    <w:p w14:paraId="3A6868F8" w14:textId="1369281B" w:rsidR="0052674F" w:rsidRPr="004C4D9D" w:rsidRDefault="0052674F" w:rsidP="0052674F">
      <w:pPr>
        <w:spacing w:after="0" w:line="360" w:lineRule="auto"/>
        <w:jc w:val="both"/>
        <w:rPr>
          <w:rFonts w:ascii="Times New Roman" w:hAnsi="Times New Roman"/>
          <w:b/>
          <w:bCs/>
          <w:sz w:val="24"/>
          <w:szCs w:val="24"/>
        </w:rPr>
      </w:pPr>
      <w:r w:rsidRPr="004C4D9D">
        <w:rPr>
          <w:rFonts w:ascii="Times New Roman" w:hAnsi="Times New Roman"/>
          <w:b/>
          <w:bCs/>
          <w:sz w:val="24"/>
          <w:szCs w:val="24"/>
        </w:rPr>
        <w:t>USER TRAINING</w:t>
      </w:r>
    </w:p>
    <w:p w14:paraId="528FD586" w14:textId="77777777" w:rsidR="0052674F" w:rsidRDefault="0052674F" w:rsidP="0052674F">
      <w:pPr>
        <w:pStyle w:val="BodyText2"/>
        <w:spacing w:after="0" w:line="360" w:lineRule="auto"/>
        <w:jc w:val="both"/>
      </w:pPr>
      <w:r w:rsidRPr="004C4D9D">
        <w:t xml:space="preserve"> It is designed to prepare the users for testing &amp; converting the system. There </w:t>
      </w:r>
      <w:proofErr w:type="gramStart"/>
      <w:r w:rsidRPr="004C4D9D">
        <w:t>is</w:t>
      </w:r>
      <w:proofErr w:type="gramEnd"/>
      <w:r w:rsidRPr="004C4D9D">
        <w:t xml:space="preserve"> several ways to trail the users they are:</w:t>
      </w:r>
    </w:p>
    <w:p w14:paraId="72FF50F1" w14:textId="77777777" w:rsidR="0052674F" w:rsidRDefault="0052674F" w:rsidP="00B06780">
      <w:pPr>
        <w:pStyle w:val="BodyText2"/>
        <w:numPr>
          <w:ilvl w:val="0"/>
          <w:numId w:val="21"/>
        </w:numPr>
        <w:spacing w:after="0" w:line="360" w:lineRule="auto"/>
        <w:jc w:val="both"/>
      </w:pPr>
      <w:r w:rsidRPr="004C4D9D">
        <w:t>User manual</w:t>
      </w:r>
    </w:p>
    <w:p w14:paraId="47D11088" w14:textId="77777777" w:rsidR="0052674F" w:rsidRDefault="0052674F" w:rsidP="00B06780">
      <w:pPr>
        <w:pStyle w:val="BodyText2"/>
        <w:numPr>
          <w:ilvl w:val="0"/>
          <w:numId w:val="21"/>
        </w:numPr>
        <w:spacing w:after="0" w:line="360" w:lineRule="auto"/>
        <w:jc w:val="both"/>
      </w:pPr>
      <w:r w:rsidRPr="004C4D9D">
        <w:t>Help screens</w:t>
      </w:r>
    </w:p>
    <w:p w14:paraId="3A74094C" w14:textId="77777777" w:rsidR="0052674F" w:rsidRPr="004C4D9D" w:rsidRDefault="0052674F" w:rsidP="00B06780">
      <w:pPr>
        <w:pStyle w:val="BodyText2"/>
        <w:numPr>
          <w:ilvl w:val="0"/>
          <w:numId w:val="21"/>
        </w:numPr>
        <w:spacing w:after="0" w:line="360" w:lineRule="auto"/>
        <w:jc w:val="both"/>
      </w:pPr>
      <w:r w:rsidRPr="004C4D9D">
        <w:t>Training demonstrations.</w:t>
      </w:r>
    </w:p>
    <w:p w14:paraId="109584ED" w14:textId="77777777" w:rsidR="0052674F" w:rsidRPr="004C4D9D" w:rsidRDefault="0052674F" w:rsidP="0052674F">
      <w:pPr>
        <w:spacing w:after="0" w:line="360" w:lineRule="auto"/>
        <w:jc w:val="both"/>
        <w:rPr>
          <w:rFonts w:ascii="Times New Roman" w:hAnsi="Times New Roman"/>
          <w:b/>
          <w:bCs/>
          <w:sz w:val="24"/>
          <w:szCs w:val="24"/>
        </w:rPr>
      </w:pPr>
    </w:p>
    <w:p w14:paraId="3B5A0D6E" w14:textId="77777777" w:rsidR="001C265B" w:rsidRDefault="001C265B" w:rsidP="0052674F">
      <w:pPr>
        <w:pStyle w:val="BodyText"/>
        <w:spacing w:after="0" w:line="360" w:lineRule="auto"/>
        <w:jc w:val="both"/>
        <w:rPr>
          <w:b/>
        </w:rPr>
      </w:pPr>
    </w:p>
    <w:p w14:paraId="1429A967" w14:textId="77777777" w:rsidR="001C265B" w:rsidRDefault="001C265B" w:rsidP="0052674F">
      <w:pPr>
        <w:pStyle w:val="BodyText"/>
        <w:spacing w:after="0" w:line="360" w:lineRule="auto"/>
        <w:jc w:val="both"/>
        <w:rPr>
          <w:b/>
        </w:rPr>
      </w:pPr>
    </w:p>
    <w:p w14:paraId="5066BCEC" w14:textId="77777777" w:rsidR="001C265B" w:rsidRDefault="001C265B" w:rsidP="0052674F">
      <w:pPr>
        <w:pStyle w:val="BodyText"/>
        <w:spacing w:after="0" w:line="360" w:lineRule="auto"/>
        <w:jc w:val="both"/>
        <w:rPr>
          <w:b/>
        </w:rPr>
      </w:pPr>
    </w:p>
    <w:p w14:paraId="60CAD5A2" w14:textId="77777777" w:rsidR="001C265B" w:rsidRDefault="001C265B" w:rsidP="0052674F">
      <w:pPr>
        <w:pStyle w:val="BodyText"/>
        <w:spacing w:after="0" w:line="360" w:lineRule="auto"/>
        <w:jc w:val="both"/>
        <w:rPr>
          <w:b/>
        </w:rPr>
      </w:pPr>
    </w:p>
    <w:p w14:paraId="27642CC1" w14:textId="77777777" w:rsidR="001C265B" w:rsidRDefault="001C265B" w:rsidP="0052674F">
      <w:pPr>
        <w:pStyle w:val="BodyText"/>
        <w:spacing w:after="0" w:line="360" w:lineRule="auto"/>
        <w:jc w:val="both"/>
        <w:rPr>
          <w:b/>
        </w:rPr>
      </w:pPr>
    </w:p>
    <w:p w14:paraId="5319232E" w14:textId="607298FE" w:rsidR="0052674F" w:rsidRPr="00CA07D7" w:rsidRDefault="0052674F" w:rsidP="0052674F">
      <w:pPr>
        <w:pStyle w:val="BodyText"/>
        <w:spacing w:after="0" w:line="360" w:lineRule="auto"/>
        <w:jc w:val="both"/>
        <w:rPr>
          <w:b/>
        </w:rPr>
      </w:pPr>
      <w:r w:rsidRPr="00CA07D7">
        <w:rPr>
          <w:b/>
        </w:rPr>
        <w:t>User manual:</w:t>
      </w:r>
    </w:p>
    <w:p w14:paraId="06678690" w14:textId="77777777" w:rsidR="0052674F" w:rsidRPr="00CA07D7" w:rsidRDefault="0052674F" w:rsidP="0052674F">
      <w:pPr>
        <w:pStyle w:val="BodyText"/>
        <w:spacing w:after="0" w:line="360" w:lineRule="auto"/>
        <w:jc w:val="both"/>
        <w:rPr>
          <w:b/>
        </w:rPr>
      </w:pPr>
      <w:r w:rsidRPr="00CA07D7">
        <w:t>The summary of important functions about the system &amp; software can be provided as a document to the user. User training is designed to prepare the user for testing and convening a system. They summary of important functions about the system and the software can be provided as a document to the user</w:t>
      </w:r>
    </w:p>
    <w:p w14:paraId="4CA1F689" w14:textId="77777777" w:rsidR="0052674F" w:rsidRPr="00CA07D7" w:rsidRDefault="0052674F" w:rsidP="00B06780">
      <w:pPr>
        <w:pStyle w:val="ListParagraph"/>
        <w:numPr>
          <w:ilvl w:val="0"/>
          <w:numId w:val="22"/>
        </w:numPr>
        <w:spacing w:after="0" w:line="360" w:lineRule="auto"/>
        <w:jc w:val="both"/>
        <w:rPr>
          <w:rFonts w:ascii="Times New Roman" w:hAnsi="Times New Roman"/>
          <w:sz w:val="24"/>
          <w:szCs w:val="24"/>
        </w:rPr>
      </w:pPr>
      <w:r w:rsidRPr="00CA07D7">
        <w:rPr>
          <w:rFonts w:ascii="Times New Roman" w:hAnsi="Times New Roman"/>
          <w:sz w:val="24"/>
          <w:szCs w:val="24"/>
        </w:rPr>
        <w:t>Open http page</w:t>
      </w:r>
    </w:p>
    <w:p w14:paraId="7C7BD6C2" w14:textId="77777777" w:rsidR="0052674F" w:rsidRPr="00CA07D7" w:rsidRDefault="0052674F" w:rsidP="00B06780">
      <w:pPr>
        <w:pStyle w:val="ListParagraph"/>
        <w:numPr>
          <w:ilvl w:val="0"/>
          <w:numId w:val="22"/>
        </w:numPr>
        <w:spacing w:after="0" w:line="360" w:lineRule="auto"/>
        <w:jc w:val="both"/>
        <w:rPr>
          <w:rFonts w:ascii="Times New Roman" w:hAnsi="Times New Roman"/>
          <w:sz w:val="24"/>
          <w:szCs w:val="24"/>
        </w:rPr>
      </w:pPr>
      <w:r w:rsidRPr="00CA07D7">
        <w:rPr>
          <w:rFonts w:ascii="Times New Roman" w:hAnsi="Times New Roman"/>
          <w:sz w:val="24"/>
          <w:szCs w:val="24"/>
        </w:rPr>
        <w:t>Dot net is opened existing user the type the username and password</w:t>
      </w:r>
    </w:p>
    <w:p w14:paraId="35EACD62" w14:textId="77777777" w:rsidR="0052674F" w:rsidRPr="00CA07D7" w:rsidRDefault="0052674F" w:rsidP="00B06780">
      <w:pPr>
        <w:pStyle w:val="ListParagraph"/>
        <w:numPr>
          <w:ilvl w:val="0"/>
          <w:numId w:val="22"/>
        </w:numPr>
        <w:spacing w:after="0" w:line="360" w:lineRule="auto"/>
        <w:jc w:val="both"/>
        <w:rPr>
          <w:rFonts w:ascii="Times New Roman" w:hAnsi="Times New Roman"/>
          <w:sz w:val="24"/>
          <w:szCs w:val="24"/>
        </w:rPr>
      </w:pPr>
      <w:r w:rsidRPr="00CA07D7">
        <w:rPr>
          <w:rFonts w:ascii="Times New Roman" w:hAnsi="Times New Roman"/>
          <w:sz w:val="24"/>
          <w:szCs w:val="24"/>
        </w:rPr>
        <w:t>Click the submit button</w:t>
      </w:r>
    </w:p>
    <w:p w14:paraId="0BD5FAA7" w14:textId="77777777" w:rsidR="0052674F" w:rsidRPr="00CA07D7" w:rsidRDefault="0052674F" w:rsidP="0052674F">
      <w:pPr>
        <w:pStyle w:val="BodyText"/>
        <w:spacing w:after="0" w:line="360" w:lineRule="auto"/>
        <w:jc w:val="both"/>
      </w:pPr>
    </w:p>
    <w:p w14:paraId="2AFD882D" w14:textId="77777777" w:rsidR="0052674F" w:rsidRPr="00CA07D7" w:rsidRDefault="0052674F" w:rsidP="0052674F">
      <w:pPr>
        <w:pStyle w:val="BodyText"/>
        <w:spacing w:after="0" w:line="360" w:lineRule="auto"/>
        <w:jc w:val="both"/>
        <w:rPr>
          <w:b/>
        </w:rPr>
      </w:pPr>
      <w:r w:rsidRPr="00CA07D7">
        <w:rPr>
          <w:b/>
        </w:rPr>
        <w:t>Help Screens:</w:t>
      </w:r>
    </w:p>
    <w:p w14:paraId="74363764" w14:textId="027B3167" w:rsidR="0052674F" w:rsidRPr="004C4D9D" w:rsidRDefault="0052674F" w:rsidP="003D5C9C">
      <w:pPr>
        <w:pStyle w:val="BodyText"/>
        <w:spacing w:after="0" w:line="360" w:lineRule="auto"/>
        <w:jc w:val="both"/>
      </w:pPr>
      <w:r w:rsidRPr="00CA07D7">
        <w:t xml:space="preserve"> This features now available in every software package, especially when it is used with a menu. The user selects the “Help” option from the menu. The System success the necessary description or information for user reference</w:t>
      </w:r>
    </w:p>
    <w:p w14:paraId="65B57E0E" w14:textId="77777777" w:rsidR="0052674F" w:rsidRDefault="0052674F" w:rsidP="0052674F"/>
    <w:p w14:paraId="7EB1D937" w14:textId="77777777" w:rsidR="0052674F" w:rsidRDefault="0052674F" w:rsidP="0052674F">
      <w:pPr>
        <w:spacing w:after="0" w:line="360" w:lineRule="auto"/>
        <w:jc w:val="center"/>
        <w:rPr>
          <w:rFonts w:ascii="Times New Roman" w:hAnsi="Times New Roman"/>
          <w:b/>
          <w:sz w:val="32"/>
          <w:szCs w:val="32"/>
        </w:rPr>
      </w:pPr>
      <w:r w:rsidRPr="00612B90">
        <w:rPr>
          <w:rFonts w:ascii="Times New Roman" w:hAnsi="Times New Roman"/>
          <w:b/>
          <w:sz w:val="32"/>
          <w:szCs w:val="32"/>
        </w:rPr>
        <w:t>SYSTEM TESTING</w:t>
      </w:r>
    </w:p>
    <w:p w14:paraId="07E71609" w14:textId="77777777" w:rsidR="0052674F" w:rsidRPr="004C4D9D" w:rsidRDefault="0052674F" w:rsidP="0052674F">
      <w:pPr>
        <w:spacing w:after="0" w:line="360" w:lineRule="auto"/>
        <w:jc w:val="both"/>
        <w:rPr>
          <w:rFonts w:ascii="Times New Roman" w:hAnsi="Times New Roman"/>
          <w:b/>
          <w:bCs/>
          <w:sz w:val="24"/>
          <w:szCs w:val="24"/>
        </w:rPr>
      </w:pPr>
      <w:r w:rsidRPr="004C4D9D">
        <w:rPr>
          <w:rFonts w:ascii="Times New Roman" w:hAnsi="Times New Roman"/>
          <w:b/>
          <w:bCs/>
          <w:sz w:val="24"/>
          <w:szCs w:val="24"/>
        </w:rPr>
        <w:t xml:space="preserve">TESTING AND METHODLOGIES </w:t>
      </w:r>
    </w:p>
    <w:p w14:paraId="4744FEE8" w14:textId="77777777" w:rsidR="0052674F" w:rsidRDefault="0052674F" w:rsidP="0052674F">
      <w:pPr>
        <w:spacing w:after="0" w:line="360" w:lineRule="auto"/>
        <w:jc w:val="both"/>
        <w:rPr>
          <w:rFonts w:ascii="Times New Roman" w:hAnsi="Times New Roman"/>
          <w:sz w:val="24"/>
          <w:szCs w:val="24"/>
        </w:rPr>
      </w:pPr>
      <w:r w:rsidRPr="004C4D9D">
        <w:rPr>
          <w:rFonts w:ascii="Times New Roman" w:hAnsi="Times New Roman"/>
          <w:sz w:val="24"/>
          <w:szCs w:val="24"/>
        </w:rPr>
        <w:t>System testing is the state of implementation, which is aimed at ensuring that the system works accurately and efficiently as expect before live operation, commences. It certifies that the whole set of programs hang together System testing requires a test plan, that consists of several key activities and steps for run program, string, system and user acceptance testing. The implementation of newly design package is important in adopting a successful new system</w:t>
      </w:r>
      <w:r>
        <w:rPr>
          <w:rFonts w:ascii="Times New Roman" w:hAnsi="Times New Roman"/>
          <w:sz w:val="24"/>
          <w:szCs w:val="24"/>
        </w:rPr>
        <w:t xml:space="preserve"> </w:t>
      </w:r>
      <w:r w:rsidRPr="004C4D9D">
        <w:rPr>
          <w:rFonts w:ascii="Times New Roman" w:hAnsi="Times New Roman"/>
          <w:sz w:val="24"/>
          <w:szCs w:val="24"/>
        </w:rPr>
        <w:t>Testing is important stage in software development. System test is implementation should be a confirmation that all is correct and an opportunity to show the users that the system works as they expected It accounts the largest percentage of technical effort in software development process.</w:t>
      </w:r>
      <w:r>
        <w:rPr>
          <w:rFonts w:ascii="Times New Roman" w:hAnsi="Times New Roman"/>
          <w:sz w:val="24"/>
          <w:szCs w:val="24"/>
        </w:rPr>
        <w:t xml:space="preserve"> </w:t>
      </w:r>
      <w:r w:rsidRPr="004C4D9D">
        <w:rPr>
          <w:rFonts w:ascii="Times New Roman" w:hAnsi="Times New Roman"/>
          <w:sz w:val="24"/>
          <w:szCs w:val="24"/>
        </w:rPr>
        <w:t xml:space="preserve">Testing phase is the development phase that validates the code against the functional specifications. Testing is a vital to the achievement of the system goals. The objective of testing is to discover errors. To </w:t>
      </w:r>
      <w:proofErr w:type="spellStart"/>
      <w:r w:rsidRPr="004C4D9D">
        <w:rPr>
          <w:rFonts w:ascii="Times New Roman" w:hAnsi="Times New Roman"/>
          <w:sz w:val="24"/>
          <w:szCs w:val="24"/>
        </w:rPr>
        <w:t>fulfill</w:t>
      </w:r>
      <w:proofErr w:type="spellEnd"/>
      <w:r w:rsidRPr="004C4D9D">
        <w:rPr>
          <w:rFonts w:ascii="Times New Roman" w:hAnsi="Times New Roman"/>
          <w:sz w:val="24"/>
          <w:szCs w:val="24"/>
        </w:rPr>
        <w:t xml:space="preserve"> this objective a series of test step such as the unit test, integration test, validation and system test where planned and executed.</w:t>
      </w:r>
    </w:p>
    <w:p w14:paraId="0C4AEF64" w14:textId="77777777" w:rsidR="003D5C9C" w:rsidRDefault="003D5C9C" w:rsidP="0052674F">
      <w:pPr>
        <w:spacing w:after="0" w:line="360" w:lineRule="auto"/>
        <w:jc w:val="both"/>
        <w:rPr>
          <w:rFonts w:ascii="Times New Roman" w:hAnsi="Times New Roman"/>
          <w:sz w:val="24"/>
          <w:szCs w:val="24"/>
        </w:rPr>
      </w:pPr>
    </w:p>
    <w:p w14:paraId="59467879" w14:textId="77777777" w:rsidR="003D5C9C" w:rsidRDefault="003D5C9C" w:rsidP="0052674F">
      <w:pPr>
        <w:spacing w:after="0" w:line="360" w:lineRule="auto"/>
        <w:jc w:val="both"/>
        <w:rPr>
          <w:rFonts w:ascii="Times New Roman" w:hAnsi="Times New Roman"/>
          <w:sz w:val="24"/>
          <w:szCs w:val="24"/>
        </w:rPr>
      </w:pPr>
    </w:p>
    <w:p w14:paraId="38FEE3BA" w14:textId="77777777" w:rsidR="003D5C9C" w:rsidRDefault="003D5C9C" w:rsidP="0052674F">
      <w:pPr>
        <w:spacing w:after="0" w:line="360" w:lineRule="auto"/>
        <w:jc w:val="both"/>
        <w:rPr>
          <w:rFonts w:ascii="Times New Roman" w:hAnsi="Times New Roman"/>
          <w:sz w:val="24"/>
          <w:szCs w:val="24"/>
        </w:rPr>
      </w:pPr>
    </w:p>
    <w:p w14:paraId="70B6EC5E" w14:textId="77777777" w:rsidR="0052674F" w:rsidRDefault="0052674F" w:rsidP="0052674F">
      <w:pPr>
        <w:spacing w:after="0" w:line="360" w:lineRule="auto"/>
        <w:jc w:val="both"/>
        <w:rPr>
          <w:rFonts w:ascii="Times New Roman" w:hAnsi="Times New Roman"/>
          <w:sz w:val="24"/>
          <w:szCs w:val="24"/>
        </w:rPr>
      </w:pPr>
      <w:r w:rsidRPr="004C4D9D">
        <w:rPr>
          <w:rFonts w:ascii="Times New Roman" w:hAnsi="Times New Roman"/>
          <w:b/>
          <w:bCs/>
          <w:sz w:val="24"/>
          <w:szCs w:val="24"/>
        </w:rPr>
        <w:t>VALIDATION TESTING</w:t>
      </w:r>
    </w:p>
    <w:p w14:paraId="3496B761" w14:textId="77777777" w:rsidR="0052674F" w:rsidRPr="004C4D9D" w:rsidRDefault="0052674F" w:rsidP="0052674F">
      <w:pPr>
        <w:spacing w:after="0" w:line="360" w:lineRule="auto"/>
        <w:jc w:val="both"/>
        <w:rPr>
          <w:rFonts w:ascii="Times New Roman" w:hAnsi="Times New Roman"/>
          <w:sz w:val="24"/>
          <w:szCs w:val="24"/>
        </w:rPr>
      </w:pPr>
      <w:r w:rsidRPr="004C4D9D">
        <w:rPr>
          <w:rFonts w:ascii="Times New Roman" w:hAnsi="Times New Roman"/>
          <w:sz w:val="24"/>
          <w:szCs w:val="24"/>
        </w:rPr>
        <w:t xml:space="preserve">Software validation is achieved through a serious of testes that demonstrate conformity with requirements. </w:t>
      </w:r>
      <w:proofErr w:type="gramStart"/>
      <w:r w:rsidRPr="004C4D9D">
        <w:rPr>
          <w:rFonts w:ascii="Times New Roman" w:hAnsi="Times New Roman"/>
          <w:sz w:val="24"/>
          <w:szCs w:val="24"/>
        </w:rPr>
        <w:t>Thus</w:t>
      </w:r>
      <w:proofErr w:type="gramEnd"/>
      <w:r w:rsidRPr="004C4D9D">
        <w:rPr>
          <w:rFonts w:ascii="Times New Roman" w:hAnsi="Times New Roman"/>
          <w:sz w:val="24"/>
          <w:szCs w:val="24"/>
        </w:rPr>
        <w:t xml:space="preserve"> the proposed system under consideration has been tested by validation &amp; found to be working satisfactory.</w:t>
      </w:r>
    </w:p>
    <w:p w14:paraId="1505C701" w14:textId="77777777" w:rsidR="0052674F" w:rsidRPr="004C4D9D" w:rsidRDefault="0052674F" w:rsidP="0052674F">
      <w:pPr>
        <w:pStyle w:val="BodyText2"/>
        <w:spacing w:after="0" w:line="360" w:lineRule="auto"/>
        <w:jc w:val="both"/>
      </w:pPr>
      <w:r w:rsidRPr="004C4D9D">
        <w:rPr>
          <w:b/>
          <w:bCs/>
        </w:rPr>
        <w:t>OUTPUT TESTING</w:t>
      </w:r>
    </w:p>
    <w:p w14:paraId="19B01EC6" w14:textId="77777777" w:rsidR="0052674F" w:rsidRPr="004C4D9D" w:rsidRDefault="0052674F" w:rsidP="0052674F">
      <w:pPr>
        <w:spacing w:after="0" w:line="360" w:lineRule="auto"/>
        <w:jc w:val="both"/>
        <w:rPr>
          <w:rFonts w:ascii="Times New Roman" w:hAnsi="Times New Roman"/>
          <w:sz w:val="24"/>
          <w:szCs w:val="24"/>
        </w:rPr>
      </w:pPr>
      <w:r w:rsidRPr="004C4D9D">
        <w:rPr>
          <w:rFonts w:ascii="Times New Roman" w:hAnsi="Times New Roman"/>
          <w:sz w:val="24"/>
          <w:szCs w:val="24"/>
        </w:rPr>
        <w:t xml:space="preserve">Asking the user about the format required by them tests the output generated by the system under </w:t>
      </w:r>
      <w:proofErr w:type="gramStart"/>
      <w:r w:rsidRPr="004C4D9D">
        <w:rPr>
          <w:rFonts w:ascii="Times New Roman" w:hAnsi="Times New Roman"/>
          <w:sz w:val="24"/>
          <w:szCs w:val="24"/>
        </w:rPr>
        <w:t>consideration .It</w:t>
      </w:r>
      <w:proofErr w:type="gramEnd"/>
      <w:r w:rsidRPr="004C4D9D">
        <w:rPr>
          <w:rFonts w:ascii="Times New Roman" w:hAnsi="Times New Roman"/>
          <w:sz w:val="24"/>
          <w:szCs w:val="24"/>
        </w:rPr>
        <w:t xml:space="preserve"> can be done in two ways, One on screen and other on printer format. The output format on the screen is found to be correct as the format designed n system test.</w:t>
      </w:r>
    </w:p>
    <w:p w14:paraId="14994841" w14:textId="77777777" w:rsidR="0052674F" w:rsidRDefault="0052674F" w:rsidP="0052674F">
      <w:pPr>
        <w:pStyle w:val="Heading6"/>
        <w:spacing w:before="0" w:line="360" w:lineRule="auto"/>
        <w:jc w:val="both"/>
        <w:rPr>
          <w:rFonts w:ascii="Times New Roman" w:hAnsi="Times New Roman"/>
          <w:sz w:val="24"/>
          <w:szCs w:val="24"/>
        </w:rPr>
      </w:pPr>
      <w:r w:rsidRPr="004C4D9D">
        <w:rPr>
          <w:rFonts w:ascii="Times New Roman" w:hAnsi="Times New Roman"/>
          <w:sz w:val="24"/>
          <w:szCs w:val="24"/>
        </w:rPr>
        <w:t>SYSTEM TESTING</w:t>
      </w:r>
    </w:p>
    <w:p w14:paraId="5775B38A" w14:textId="77777777" w:rsidR="0052674F" w:rsidRDefault="0052674F" w:rsidP="0052674F">
      <w:pPr>
        <w:pStyle w:val="Heading6"/>
        <w:spacing w:before="0" w:line="360" w:lineRule="auto"/>
        <w:jc w:val="both"/>
        <w:rPr>
          <w:rFonts w:ascii="Times New Roman" w:hAnsi="Times New Roman"/>
          <w:b/>
          <w:sz w:val="24"/>
          <w:szCs w:val="24"/>
        </w:rPr>
      </w:pPr>
      <w:r w:rsidRPr="004C4D9D">
        <w:rPr>
          <w:rFonts w:ascii="Times New Roman" w:hAnsi="Times New Roman"/>
          <w:b/>
          <w:sz w:val="24"/>
          <w:szCs w:val="24"/>
        </w:rPr>
        <w:t xml:space="preserve">In the system testing   the whole   system   is   tested   for   interface   between   each   </w:t>
      </w:r>
      <w:proofErr w:type="gramStart"/>
      <w:r w:rsidRPr="004C4D9D">
        <w:rPr>
          <w:rFonts w:ascii="Times New Roman" w:hAnsi="Times New Roman"/>
          <w:b/>
          <w:sz w:val="24"/>
          <w:szCs w:val="24"/>
        </w:rPr>
        <w:t>modules</w:t>
      </w:r>
      <w:proofErr w:type="gramEnd"/>
      <w:r>
        <w:rPr>
          <w:rFonts w:ascii="Times New Roman" w:hAnsi="Times New Roman"/>
          <w:b/>
          <w:sz w:val="24"/>
          <w:szCs w:val="24"/>
        </w:rPr>
        <w:t xml:space="preserve"> </w:t>
      </w:r>
      <w:r w:rsidRPr="004C4D9D">
        <w:rPr>
          <w:rFonts w:ascii="Times New Roman" w:hAnsi="Times New Roman"/>
          <w:b/>
          <w:sz w:val="24"/>
          <w:szCs w:val="24"/>
        </w:rPr>
        <w:t xml:space="preserve">and   program units   are   tested    and   recorded.   This   testing   is  </w:t>
      </w:r>
      <w:r>
        <w:rPr>
          <w:rFonts w:ascii="Times New Roman" w:hAnsi="Times New Roman"/>
          <w:b/>
          <w:sz w:val="24"/>
          <w:szCs w:val="24"/>
        </w:rPr>
        <w:t xml:space="preserve"> done   with   sample   </w:t>
      </w:r>
      <w:proofErr w:type="gramStart"/>
      <w:r>
        <w:rPr>
          <w:rFonts w:ascii="Times New Roman" w:hAnsi="Times New Roman"/>
          <w:b/>
          <w:sz w:val="24"/>
          <w:szCs w:val="24"/>
        </w:rPr>
        <w:t>data .</w:t>
      </w:r>
      <w:proofErr w:type="gramEnd"/>
      <w:r>
        <w:rPr>
          <w:rFonts w:ascii="Times New Roman" w:hAnsi="Times New Roman"/>
          <w:b/>
          <w:sz w:val="24"/>
          <w:szCs w:val="24"/>
        </w:rPr>
        <w:t xml:space="preserve"> </w:t>
      </w:r>
      <w:r w:rsidRPr="004C4D9D">
        <w:rPr>
          <w:rFonts w:ascii="Times New Roman" w:hAnsi="Times New Roman"/>
          <w:b/>
          <w:sz w:val="24"/>
          <w:szCs w:val="24"/>
        </w:rPr>
        <w:t xml:space="preserve">The   securities, communication   between   interfaces   are   tested System   testing   is   actually   a   series   of   different   tests   whose   primary   purpose   is   to   fully   exercise   the   computer   based   system   although   each     test    has   a   different   purpose   all   work   </w:t>
      </w:r>
      <w:proofErr w:type="gramStart"/>
      <w:r w:rsidRPr="004C4D9D">
        <w:rPr>
          <w:rFonts w:ascii="Times New Roman" w:hAnsi="Times New Roman"/>
          <w:b/>
          <w:sz w:val="24"/>
          <w:szCs w:val="24"/>
        </w:rPr>
        <w:t>to  verify</w:t>
      </w:r>
      <w:proofErr w:type="gramEnd"/>
      <w:r w:rsidRPr="004C4D9D">
        <w:rPr>
          <w:rFonts w:ascii="Times New Roman" w:hAnsi="Times New Roman"/>
          <w:b/>
          <w:sz w:val="24"/>
          <w:szCs w:val="24"/>
        </w:rPr>
        <w:t xml:space="preserve">   that   all   system   elements   properly   integrated and perform allocate function.</w:t>
      </w:r>
    </w:p>
    <w:p w14:paraId="41AD7892" w14:textId="77777777" w:rsidR="003D5C9C" w:rsidRDefault="003D5C9C" w:rsidP="003D5C9C"/>
    <w:p w14:paraId="48DD174A" w14:textId="77777777" w:rsidR="003D5C9C" w:rsidRPr="003D5C9C" w:rsidRDefault="003D5C9C" w:rsidP="003D5C9C"/>
    <w:p w14:paraId="0D70BE57" w14:textId="6F559E82" w:rsidR="0052674F" w:rsidRPr="004C4D9D" w:rsidRDefault="0052674F" w:rsidP="0052674F">
      <w:pPr>
        <w:spacing w:after="0" w:line="360" w:lineRule="auto"/>
        <w:jc w:val="both"/>
        <w:rPr>
          <w:rFonts w:ascii="Times New Roman" w:hAnsi="Times New Roman"/>
          <w:sz w:val="24"/>
          <w:szCs w:val="24"/>
        </w:rPr>
      </w:pPr>
      <w:r w:rsidRPr="004C4D9D">
        <w:rPr>
          <w:rFonts w:ascii="Times New Roman" w:hAnsi="Times New Roman"/>
          <w:sz w:val="24"/>
          <w:szCs w:val="24"/>
        </w:rPr>
        <w:t>It involves two kinds of activities namely</w:t>
      </w:r>
    </w:p>
    <w:p w14:paraId="3942C8A0" w14:textId="77777777" w:rsidR="0052674F" w:rsidRPr="004C4D9D" w:rsidRDefault="0052674F" w:rsidP="00B06780">
      <w:pPr>
        <w:numPr>
          <w:ilvl w:val="0"/>
          <w:numId w:val="25"/>
        </w:numPr>
        <w:spacing w:after="0" w:line="360" w:lineRule="auto"/>
        <w:jc w:val="both"/>
        <w:rPr>
          <w:rFonts w:ascii="Times New Roman" w:hAnsi="Times New Roman"/>
          <w:sz w:val="24"/>
          <w:szCs w:val="24"/>
        </w:rPr>
      </w:pPr>
      <w:r w:rsidRPr="004C4D9D">
        <w:rPr>
          <w:rFonts w:ascii="Times New Roman" w:hAnsi="Times New Roman"/>
          <w:sz w:val="24"/>
          <w:szCs w:val="24"/>
        </w:rPr>
        <w:t>Integrated testing</w:t>
      </w:r>
    </w:p>
    <w:p w14:paraId="5741A204" w14:textId="13F41011" w:rsidR="0052674F" w:rsidRPr="003D5C9C" w:rsidRDefault="0052674F" w:rsidP="0052674F">
      <w:pPr>
        <w:numPr>
          <w:ilvl w:val="0"/>
          <w:numId w:val="25"/>
        </w:numPr>
        <w:spacing w:after="0" w:line="360" w:lineRule="auto"/>
        <w:jc w:val="both"/>
        <w:rPr>
          <w:rFonts w:ascii="Times New Roman" w:hAnsi="Times New Roman"/>
          <w:sz w:val="24"/>
          <w:szCs w:val="24"/>
        </w:rPr>
      </w:pPr>
      <w:r w:rsidRPr="004C4D9D">
        <w:rPr>
          <w:rFonts w:ascii="Times New Roman" w:hAnsi="Times New Roman"/>
          <w:sz w:val="24"/>
          <w:szCs w:val="24"/>
        </w:rPr>
        <w:t>Acceptance testing</w:t>
      </w:r>
    </w:p>
    <w:p w14:paraId="0BF1474D" w14:textId="77777777" w:rsidR="0052674F" w:rsidRDefault="0052674F" w:rsidP="0052674F">
      <w:pPr>
        <w:spacing w:after="0" w:line="360" w:lineRule="auto"/>
        <w:jc w:val="both"/>
        <w:rPr>
          <w:rFonts w:ascii="Times New Roman" w:hAnsi="Times New Roman"/>
          <w:b/>
          <w:bCs/>
          <w:sz w:val="24"/>
          <w:szCs w:val="24"/>
        </w:rPr>
      </w:pPr>
    </w:p>
    <w:p w14:paraId="42491244" w14:textId="77777777" w:rsidR="0052674F" w:rsidRPr="004C4D9D" w:rsidRDefault="0052674F" w:rsidP="0052674F">
      <w:pPr>
        <w:spacing w:after="0" w:line="360" w:lineRule="auto"/>
        <w:jc w:val="both"/>
        <w:rPr>
          <w:rFonts w:ascii="Times New Roman" w:hAnsi="Times New Roman"/>
          <w:b/>
          <w:bCs/>
          <w:sz w:val="24"/>
          <w:szCs w:val="24"/>
        </w:rPr>
      </w:pPr>
      <w:r w:rsidRPr="004C4D9D">
        <w:rPr>
          <w:rFonts w:ascii="Times New Roman" w:hAnsi="Times New Roman"/>
          <w:b/>
          <w:bCs/>
          <w:sz w:val="24"/>
          <w:szCs w:val="24"/>
        </w:rPr>
        <w:t>INTEGRATED TESTING</w:t>
      </w:r>
    </w:p>
    <w:p w14:paraId="084E8483" w14:textId="77777777" w:rsidR="0052674F" w:rsidRPr="004C4D9D" w:rsidRDefault="0052674F" w:rsidP="0052674F">
      <w:pPr>
        <w:spacing w:after="0" w:line="360" w:lineRule="auto"/>
        <w:jc w:val="both"/>
        <w:rPr>
          <w:rFonts w:ascii="Times New Roman" w:hAnsi="Times New Roman"/>
          <w:sz w:val="24"/>
          <w:szCs w:val="24"/>
        </w:rPr>
      </w:pPr>
      <w:r w:rsidRPr="004C4D9D">
        <w:rPr>
          <w:rFonts w:ascii="Times New Roman" w:hAnsi="Times New Roman"/>
          <w:sz w:val="24"/>
          <w:szCs w:val="24"/>
        </w:rPr>
        <w:t>Integrated testing is a systematic technique for constructing tests to uncover errors associated with interface.</w:t>
      </w:r>
    </w:p>
    <w:p w14:paraId="473E45D8" w14:textId="77777777" w:rsidR="0052674F" w:rsidRDefault="0052674F" w:rsidP="0052674F">
      <w:pPr>
        <w:spacing w:after="0" w:line="360" w:lineRule="auto"/>
        <w:jc w:val="both"/>
        <w:rPr>
          <w:rFonts w:ascii="Times New Roman" w:hAnsi="Times New Roman"/>
          <w:sz w:val="24"/>
          <w:szCs w:val="24"/>
        </w:rPr>
      </w:pPr>
      <w:r w:rsidRPr="004C4D9D">
        <w:rPr>
          <w:rFonts w:ascii="Times New Roman" w:hAnsi="Times New Roman"/>
          <w:sz w:val="24"/>
          <w:szCs w:val="24"/>
        </w:rPr>
        <w:t>Objective is to take unit tested modules and build a program structure that has been dictated by design</w:t>
      </w:r>
    </w:p>
    <w:p w14:paraId="0C742F76" w14:textId="77777777" w:rsidR="003D5C9C" w:rsidRDefault="003D5C9C" w:rsidP="0052674F">
      <w:pPr>
        <w:spacing w:after="0" w:line="360" w:lineRule="auto"/>
        <w:jc w:val="both"/>
        <w:rPr>
          <w:rFonts w:ascii="Times New Roman" w:hAnsi="Times New Roman"/>
          <w:sz w:val="24"/>
          <w:szCs w:val="24"/>
        </w:rPr>
      </w:pPr>
    </w:p>
    <w:p w14:paraId="15B86CDC" w14:textId="77777777" w:rsidR="003D5C9C" w:rsidRDefault="003D5C9C" w:rsidP="0052674F">
      <w:pPr>
        <w:spacing w:after="0" w:line="360" w:lineRule="auto"/>
        <w:jc w:val="both"/>
        <w:rPr>
          <w:rFonts w:ascii="Times New Roman" w:hAnsi="Times New Roman"/>
          <w:sz w:val="24"/>
          <w:szCs w:val="24"/>
        </w:rPr>
      </w:pPr>
    </w:p>
    <w:p w14:paraId="0E58864E" w14:textId="77777777" w:rsidR="003D5C9C" w:rsidRDefault="003D5C9C" w:rsidP="0052674F">
      <w:pPr>
        <w:spacing w:after="0" w:line="360" w:lineRule="auto"/>
        <w:jc w:val="both"/>
        <w:rPr>
          <w:rFonts w:ascii="Times New Roman" w:hAnsi="Times New Roman"/>
          <w:sz w:val="24"/>
          <w:szCs w:val="24"/>
        </w:rPr>
      </w:pPr>
    </w:p>
    <w:p w14:paraId="297F91DE" w14:textId="77777777" w:rsidR="003D5C9C" w:rsidRPr="004C4D9D" w:rsidRDefault="003D5C9C" w:rsidP="0052674F">
      <w:pPr>
        <w:spacing w:after="0" w:line="360" w:lineRule="auto"/>
        <w:jc w:val="both"/>
        <w:rPr>
          <w:rFonts w:ascii="Times New Roman" w:hAnsi="Times New Roman"/>
          <w:sz w:val="24"/>
          <w:szCs w:val="24"/>
        </w:rPr>
      </w:pPr>
    </w:p>
    <w:p w14:paraId="4708AD5E" w14:textId="77777777" w:rsidR="003D5C9C" w:rsidRDefault="003D5C9C" w:rsidP="0052674F">
      <w:pPr>
        <w:spacing w:after="0" w:line="360" w:lineRule="auto"/>
        <w:jc w:val="both"/>
        <w:rPr>
          <w:rFonts w:ascii="Times New Roman" w:hAnsi="Times New Roman"/>
          <w:b/>
          <w:bCs/>
          <w:sz w:val="24"/>
          <w:szCs w:val="24"/>
        </w:rPr>
      </w:pPr>
    </w:p>
    <w:p w14:paraId="33C2064D" w14:textId="77777777" w:rsidR="003D5C9C" w:rsidRDefault="003D5C9C" w:rsidP="0052674F">
      <w:pPr>
        <w:spacing w:after="0" w:line="360" w:lineRule="auto"/>
        <w:jc w:val="both"/>
        <w:rPr>
          <w:rFonts w:ascii="Times New Roman" w:hAnsi="Times New Roman"/>
          <w:b/>
          <w:bCs/>
          <w:sz w:val="24"/>
          <w:szCs w:val="24"/>
        </w:rPr>
      </w:pPr>
    </w:p>
    <w:p w14:paraId="3B0A4869" w14:textId="32EFC76A" w:rsidR="0052674F" w:rsidRPr="004C4D9D" w:rsidRDefault="0052674F" w:rsidP="0052674F">
      <w:pPr>
        <w:spacing w:after="0" w:line="360" w:lineRule="auto"/>
        <w:jc w:val="both"/>
        <w:rPr>
          <w:rFonts w:ascii="Times New Roman" w:hAnsi="Times New Roman"/>
          <w:b/>
          <w:bCs/>
          <w:sz w:val="24"/>
          <w:szCs w:val="24"/>
        </w:rPr>
      </w:pPr>
      <w:r w:rsidRPr="004C4D9D">
        <w:rPr>
          <w:rFonts w:ascii="Times New Roman" w:hAnsi="Times New Roman"/>
          <w:b/>
          <w:bCs/>
          <w:sz w:val="24"/>
          <w:szCs w:val="24"/>
        </w:rPr>
        <w:t xml:space="preserve">ACCEPTANCE TESTING </w:t>
      </w:r>
    </w:p>
    <w:p w14:paraId="1488AEED" w14:textId="77777777" w:rsidR="0052674F" w:rsidRPr="004C4D9D" w:rsidRDefault="0052674F" w:rsidP="0052674F">
      <w:pPr>
        <w:spacing w:after="0" w:line="360" w:lineRule="auto"/>
        <w:jc w:val="both"/>
        <w:rPr>
          <w:rFonts w:ascii="Times New Roman" w:hAnsi="Times New Roman"/>
          <w:sz w:val="24"/>
          <w:szCs w:val="24"/>
        </w:rPr>
      </w:pPr>
      <w:r w:rsidRPr="004C4D9D">
        <w:rPr>
          <w:rFonts w:ascii="Times New Roman" w:hAnsi="Times New Roman"/>
          <w:sz w:val="24"/>
          <w:szCs w:val="24"/>
        </w:rPr>
        <w:t>Acceptance testing involves planning an execution of a functional test, performance test and stress test to verify that the implemented system satisfies the requirement.</w:t>
      </w:r>
    </w:p>
    <w:p w14:paraId="5AAB7836" w14:textId="77777777" w:rsidR="0052674F" w:rsidRPr="004C4D9D" w:rsidRDefault="0052674F" w:rsidP="0052674F">
      <w:pPr>
        <w:spacing w:after="0" w:line="360" w:lineRule="auto"/>
        <w:jc w:val="both"/>
        <w:rPr>
          <w:rFonts w:ascii="Times New Roman" w:hAnsi="Times New Roman"/>
          <w:sz w:val="24"/>
          <w:szCs w:val="24"/>
        </w:rPr>
      </w:pPr>
      <w:r w:rsidRPr="004C4D9D">
        <w:rPr>
          <w:rFonts w:ascii="Times New Roman" w:hAnsi="Times New Roman"/>
          <w:sz w:val="24"/>
          <w:szCs w:val="24"/>
        </w:rPr>
        <w:t xml:space="preserve">The acceptance testing is the final stage of the user the various possibilities of the data are entered and the results are tested.                           </w:t>
      </w:r>
    </w:p>
    <w:p w14:paraId="7F2F9FB5" w14:textId="77777777" w:rsidR="0052674F" w:rsidRPr="004C4D9D" w:rsidRDefault="0052674F" w:rsidP="0052674F">
      <w:pPr>
        <w:spacing w:after="0" w:line="360" w:lineRule="auto"/>
        <w:jc w:val="both"/>
        <w:rPr>
          <w:rFonts w:ascii="Times New Roman" w:hAnsi="Times New Roman"/>
          <w:b/>
          <w:bCs/>
          <w:sz w:val="24"/>
          <w:szCs w:val="24"/>
        </w:rPr>
      </w:pPr>
      <w:r w:rsidRPr="004C4D9D">
        <w:rPr>
          <w:rFonts w:ascii="Times New Roman" w:hAnsi="Times New Roman"/>
          <w:b/>
          <w:bCs/>
          <w:sz w:val="24"/>
          <w:szCs w:val="24"/>
        </w:rPr>
        <w:t>VALIDATION TESTING</w:t>
      </w:r>
    </w:p>
    <w:p w14:paraId="2CE367AB" w14:textId="324C0553" w:rsidR="0052674F" w:rsidRPr="00043319" w:rsidRDefault="0052674F" w:rsidP="00043319">
      <w:pPr>
        <w:spacing w:after="0" w:line="360" w:lineRule="auto"/>
        <w:jc w:val="both"/>
        <w:rPr>
          <w:rFonts w:ascii="Times New Roman" w:hAnsi="Times New Roman"/>
          <w:sz w:val="24"/>
          <w:szCs w:val="24"/>
        </w:rPr>
      </w:pPr>
      <w:r w:rsidRPr="004C4D9D">
        <w:rPr>
          <w:rFonts w:ascii="Times New Roman" w:hAnsi="Times New Roman"/>
          <w:sz w:val="24"/>
          <w:szCs w:val="24"/>
        </w:rPr>
        <w:t xml:space="preserve">Software validation is achieved through a series of test that demonstrates the conformity and requirements. </w:t>
      </w:r>
      <w:proofErr w:type="gramStart"/>
      <w:r w:rsidRPr="004C4D9D">
        <w:rPr>
          <w:rFonts w:ascii="Times New Roman" w:hAnsi="Times New Roman"/>
          <w:sz w:val="24"/>
          <w:szCs w:val="24"/>
        </w:rPr>
        <w:t>Thus</w:t>
      </w:r>
      <w:proofErr w:type="gramEnd"/>
      <w:r w:rsidRPr="004C4D9D">
        <w:rPr>
          <w:rFonts w:ascii="Times New Roman" w:hAnsi="Times New Roman"/>
          <w:sz w:val="24"/>
          <w:szCs w:val="24"/>
        </w:rPr>
        <w:t xml:space="preserve"> the proposed system under consideration has to be tested by validation and found to be working satisfactorily. For </w:t>
      </w:r>
      <w:proofErr w:type="gramStart"/>
      <w:r w:rsidRPr="004C4D9D">
        <w:rPr>
          <w:rFonts w:ascii="Times New Roman" w:hAnsi="Times New Roman"/>
          <w:sz w:val="24"/>
          <w:szCs w:val="24"/>
        </w:rPr>
        <w:t>example</w:t>
      </w:r>
      <w:proofErr w:type="gramEnd"/>
      <w:r w:rsidRPr="004C4D9D">
        <w:rPr>
          <w:rFonts w:ascii="Times New Roman" w:hAnsi="Times New Roman"/>
          <w:sz w:val="24"/>
          <w:szCs w:val="24"/>
        </w:rPr>
        <w:t xml:space="preserve"> in customer enters phone number field should contain number otherwise it produces an error message Similarly in all the</w:t>
      </w:r>
      <w:r>
        <w:rPr>
          <w:rFonts w:ascii="Times New Roman" w:hAnsi="Times New Roman"/>
          <w:sz w:val="24"/>
          <w:szCs w:val="24"/>
        </w:rPr>
        <w:t xml:space="preserve"> forms the fields are validated</w:t>
      </w:r>
      <w:r w:rsidR="00043319">
        <w:rPr>
          <w:rFonts w:ascii="Times New Roman" w:hAnsi="Times New Roman"/>
          <w:sz w:val="24"/>
          <w:szCs w:val="24"/>
        </w:rPr>
        <w:t>.</w:t>
      </w:r>
    </w:p>
    <w:p w14:paraId="2B0CE88F" w14:textId="77777777" w:rsidR="0052674F" w:rsidRDefault="0052674F" w:rsidP="0052674F">
      <w:pPr>
        <w:spacing w:before="100" w:beforeAutospacing="1" w:after="100" w:afterAutospacing="1" w:line="360" w:lineRule="auto"/>
        <w:jc w:val="both"/>
        <w:outlineLvl w:val="2"/>
        <w:rPr>
          <w:rFonts w:ascii="Times New Roman" w:eastAsia="Times New Roman" w:hAnsi="Times New Roman" w:cs="Times New Roman"/>
          <w:sz w:val="24"/>
          <w:szCs w:val="24"/>
          <w:lang w:val="en-US"/>
        </w:rPr>
      </w:pPr>
    </w:p>
    <w:p w14:paraId="29427CD5" w14:textId="77777777" w:rsidR="0052674F" w:rsidRPr="0037560B" w:rsidRDefault="0052674F" w:rsidP="0052674F">
      <w:pPr>
        <w:pStyle w:val="BodyText"/>
        <w:spacing w:after="0" w:line="360" w:lineRule="auto"/>
        <w:rPr>
          <w:b/>
        </w:rPr>
      </w:pPr>
      <w:r w:rsidRPr="0037560B">
        <w:rPr>
          <w:b/>
        </w:rPr>
        <w:t>FILE DESIGN</w:t>
      </w:r>
    </w:p>
    <w:p w14:paraId="76BBCAC5" w14:textId="77777777" w:rsidR="0052674F" w:rsidRPr="00926C03" w:rsidRDefault="0052674F" w:rsidP="0052674F">
      <w:pPr>
        <w:spacing w:after="0" w:line="360" w:lineRule="auto"/>
        <w:jc w:val="both"/>
        <w:rPr>
          <w:rFonts w:ascii="Times New Roman" w:hAnsi="Times New Roman" w:cs="Times New Roman"/>
          <w:sz w:val="24"/>
          <w:szCs w:val="24"/>
        </w:rPr>
      </w:pPr>
      <w:r w:rsidRPr="0037560B">
        <w:rPr>
          <w:rFonts w:ascii="Times New Roman" w:hAnsi="Times New Roman" w:cs="Times New Roman"/>
          <w:sz w:val="24"/>
          <w:szCs w:val="24"/>
        </w:rPr>
        <w:t xml:space="preserve">A code generator is a suite of programs that matches the input to an appropriate code template and from these </w:t>
      </w:r>
      <w:proofErr w:type="gramStart"/>
      <w:r w:rsidRPr="0037560B">
        <w:rPr>
          <w:rFonts w:ascii="Times New Roman" w:hAnsi="Times New Roman" w:cs="Times New Roman"/>
          <w:sz w:val="24"/>
          <w:szCs w:val="24"/>
        </w:rPr>
        <w:t>produces</w:t>
      </w:r>
      <w:proofErr w:type="gramEnd"/>
      <w:r w:rsidRPr="0037560B">
        <w:rPr>
          <w:rFonts w:ascii="Times New Roman" w:hAnsi="Times New Roman" w:cs="Times New Roman"/>
          <w:sz w:val="24"/>
          <w:szCs w:val="24"/>
        </w:rPr>
        <w:t xml:space="preserve"> modules of code. The code is made simple in such a way that another programmer can easily understand and work on that in future. The crucial phase in the system development life cycle is the successful implementation of the new system design. The process of converting as new or revised system into an operational one is known as system implementation. This includes all those activities that take place to convert from an old system to a new system. The system can be implemented only after a through testing is done and if it is found to work according to the specifications.</w:t>
      </w:r>
    </w:p>
    <w:p w14:paraId="1D5EEE24" w14:textId="77777777" w:rsidR="0052674F" w:rsidRPr="0037560B" w:rsidRDefault="0052674F" w:rsidP="0052674F">
      <w:pPr>
        <w:spacing w:after="0" w:line="360" w:lineRule="auto"/>
        <w:jc w:val="both"/>
        <w:rPr>
          <w:rFonts w:ascii="Times New Roman" w:hAnsi="Times New Roman" w:cs="Times New Roman"/>
          <w:b/>
          <w:bCs/>
          <w:sz w:val="24"/>
          <w:szCs w:val="24"/>
        </w:rPr>
      </w:pPr>
      <w:r w:rsidRPr="0037560B">
        <w:rPr>
          <w:rFonts w:ascii="Times New Roman" w:hAnsi="Times New Roman" w:cs="Times New Roman"/>
          <w:b/>
          <w:bCs/>
          <w:sz w:val="24"/>
          <w:szCs w:val="24"/>
        </w:rPr>
        <w:t>INPUT DESIGN</w:t>
      </w:r>
    </w:p>
    <w:p w14:paraId="7A6A64D2" w14:textId="77777777" w:rsidR="00873FE2" w:rsidRDefault="0052674F" w:rsidP="0052674F">
      <w:pPr>
        <w:spacing w:after="0" w:line="360" w:lineRule="auto"/>
        <w:jc w:val="both"/>
        <w:rPr>
          <w:rFonts w:ascii="Times New Roman" w:hAnsi="Times New Roman" w:cs="Times New Roman"/>
          <w:sz w:val="24"/>
          <w:szCs w:val="24"/>
        </w:rPr>
      </w:pPr>
      <w:r w:rsidRPr="0037560B">
        <w:rPr>
          <w:rFonts w:ascii="Times New Roman" w:hAnsi="Times New Roman" w:cs="Times New Roman"/>
          <w:sz w:val="24"/>
          <w:szCs w:val="24"/>
        </w:rPr>
        <w:t xml:space="preserve">Input design is the process of connecting the user-originated inputs into a computer to used formats. The goal of the input design is to make data entry Logical and free from errors. Errors in the input database controlled by input design this application is being developed in a user-friendly manner. The forms are being designed in such a way that during the processing the cursor is placed in the position where the data must be entered. An option of selecting an appropriate input from the values of validation is made for each of the data entered. Concerning </w:t>
      </w:r>
    </w:p>
    <w:p w14:paraId="575767D5" w14:textId="77777777" w:rsidR="00873FE2" w:rsidRDefault="00873FE2" w:rsidP="0052674F">
      <w:pPr>
        <w:spacing w:after="0" w:line="360" w:lineRule="auto"/>
        <w:jc w:val="both"/>
        <w:rPr>
          <w:rFonts w:ascii="Times New Roman" w:hAnsi="Times New Roman" w:cs="Times New Roman"/>
          <w:sz w:val="24"/>
          <w:szCs w:val="24"/>
        </w:rPr>
      </w:pPr>
    </w:p>
    <w:p w14:paraId="155B2DD6" w14:textId="77777777" w:rsidR="00873FE2" w:rsidRDefault="00873FE2" w:rsidP="0052674F">
      <w:pPr>
        <w:spacing w:after="0" w:line="360" w:lineRule="auto"/>
        <w:jc w:val="both"/>
        <w:rPr>
          <w:rFonts w:ascii="Times New Roman" w:hAnsi="Times New Roman" w:cs="Times New Roman"/>
          <w:sz w:val="24"/>
          <w:szCs w:val="24"/>
        </w:rPr>
      </w:pPr>
    </w:p>
    <w:p w14:paraId="46D3829C" w14:textId="77777777" w:rsidR="00873FE2" w:rsidRDefault="00873FE2" w:rsidP="0052674F">
      <w:pPr>
        <w:spacing w:after="0" w:line="360" w:lineRule="auto"/>
        <w:jc w:val="both"/>
        <w:rPr>
          <w:rFonts w:ascii="Times New Roman" w:hAnsi="Times New Roman" w:cs="Times New Roman"/>
          <w:sz w:val="24"/>
          <w:szCs w:val="24"/>
        </w:rPr>
      </w:pPr>
    </w:p>
    <w:p w14:paraId="1B9F985B" w14:textId="77777777" w:rsidR="00873FE2" w:rsidRDefault="00873FE2" w:rsidP="0052674F">
      <w:pPr>
        <w:spacing w:after="0" w:line="360" w:lineRule="auto"/>
        <w:jc w:val="both"/>
        <w:rPr>
          <w:rFonts w:ascii="Times New Roman" w:hAnsi="Times New Roman" w:cs="Times New Roman"/>
          <w:sz w:val="24"/>
          <w:szCs w:val="24"/>
        </w:rPr>
      </w:pPr>
    </w:p>
    <w:p w14:paraId="49CBBA9F" w14:textId="77777777" w:rsidR="00873FE2" w:rsidRDefault="00873FE2" w:rsidP="0052674F">
      <w:pPr>
        <w:spacing w:after="0" w:line="360" w:lineRule="auto"/>
        <w:jc w:val="both"/>
        <w:rPr>
          <w:rFonts w:ascii="Times New Roman" w:hAnsi="Times New Roman" w:cs="Times New Roman"/>
          <w:sz w:val="24"/>
          <w:szCs w:val="24"/>
        </w:rPr>
      </w:pPr>
    </w:p>
    <w:p w14:paraId="06A87CED" w14:textId="77777777" w:rsidR="00873FE2" w:rsidRDefault="00873FE2" w:rsidP="0052674F">
      <w:pPr>
        <w:spacing w:after="0" w:line="360" w:lineRule="auto"/>
        <w:jc w:val="both"/>
        <w:rPr>
          <w:rFonts w:ascii="Times New Roman" w:hAnsi="Times New Roman" w:cs="Times New Roman"/>
          <w:sz w:val="24"/>
          <w:szCs w:val="24"/>
        </w:rPr>
      </w:pPr>
    </w:p>
    <w:p w14:paraId="5DE2973E" w14:textId="27C333D7" w:rsidR="0052674F" w:rsidRPr="0037560B" w:rsidRDefault="0052674F" w:rsidP="0052674F">
      <w:pPr>
        <w:spacing w:after="0" w:line="360" w:lineRule="auto"/>
        <w:jc w:val="both"/>
        <w:rPr>
          <w:rFonts w:ascii="Times New Roman" w:hAnsi="Times New Roman" w:cs="Times New Roman"/>
          <w:sz w:val="24"/>
          <w:szCs w:val="24"/>
        </w:rPr>
      </w:pPr>
      <w:r w:rsidRPr="0037560B">
        <w:rPr>
          <w:rFonts w:ascii="Times New Roman" w:hAnsi="Times New Roman" w:cs="Times New Roman"/>
          <w:sz w:val="24"/>
          <w:szCs w:val="24"/>
        </w:rPr>
        <w:t xml:space="preserve">clients comfort the project is designed with perfect validation on each field and to display error messages with appropriate suggestions. Help managers are also provided whenever user entry to a new field he/she can understand what is to be entered. Whenever user enter </w:t>
      </w:r>
      <w:proofErr w:type="spellStart"/>
      <w:proofErr w:type="gramStart"/>
      <w:r w:rsidRPr="0037560B">
        <w:rPr>
          <w:rFonts w:ascii="Times New Roman" w:hAnsi="Times New Roman" w:cs="Times New Roman"/>
          <w:sz w:val="24"/>
          <w:szCs w:val="24"/>
        </w:rPr>
        <w:t>a</w:t>
      </w:r>
      <w:proofErr w:type="spellEnd"/>
      <w:proofErr w:type="gramEnd"/>
      <w:r w:rsidRPr="0037560B">
        <w:rPr>
          <w:rFonts w:ascii="Times New Roman" w:hAnsi="Times New Roman" w:cs="Times New Roman"/>
          <w:sz w:val="24"/>
          <w:szCs w:val="24"/>
        </w:rPr>
        <w:t xml:space="preserve"> error data error manager displayed user can move to next field only after entering a correct data</w:t>
      </w:r>
    </w:p>
    <w:p w14:paraId="58D12041" w14:textId="77777777" w:rsidR="0052674F" w:rsidRPr="0037560B" w:rsidRDefault="0052674F" w:rsidP="0052674F">
      <w:pPr>
        <w:pStyle w:val="Heading4"/>
        <w:spacing w:before="0" w:line="360" w:lineRule="auto"/>
        <w:rPr>
          <w:rFonts w:ascii="Times New Roman" w:hAnsi="Times New Roman"/>
          <w:bCs/>
          <w:sz w:val="24"/>
          <w:szCs w:val="24"/>
        </w:rPr>
      </w:pPr>
    </w:p>
    <w:p w14:paraId="69CF4BAE" w14:textId="77777777" w:rsidR="0052674F" w:rsidRPr="006B237E" w:rsidRDefault="0052674F" w:rsidP="0052674F">
      <w:pPr>
        <w:pStyle w:val="Heading4"/>
        <w:spacing w:before="0" w:line="360" w:lineRule="auto"/>
        <w:rPr>
          <w:rFonts w:ascii="Times New Roman" w:hAnsi="Times New Roman"/>
          <w:bCs/>
          <w:i w:val="0"/>
          <w:color w:val="auto"/>
          <w:sz w:val="24"/>
          <w:szCs w:val="24"/>
        </w:rPr>
      </w:pPr>
      <w:r w:rsidRPr="006B237E">
        <w:rPr>
          <w:rFonts w:ascii="Times New Roman" w:hAnsi="Times New Roman"/>
          <w:i w:val="0"/>
          <w:color w:val="auto"/>
          <w:sz w:val="24"/>
          <w:szCs w:val="24"/>
        </w:rPr>
        <w:t>OUTPUT DESIGN</w:t>
      </w:r>
    </w:p>
    <w:p w14:paraId="50974BE5" w14:textId="77777777" w:rsidR="0052674F" w:rsidRPr="0037560B" w:rsidRDefault="0052674F" w:rsidP="0052674F">
      <w:pPr>
        <w:spacing w:after="0" w:line="360" w:lineRule="auto"/>
        <w:jc w:val="both"/>
        <w:rPr>
          <w:rFonts w:ascii="Times New Roman" w:hAnsi="Times New Roman" w:cs="Times New Roman"/>
          <w:sz w:val="24"/>
          <w:szCs w:val="24"/>
        </w:rPr>
      </w:pPr>
      <w:r w:rsidRPr="0037560B">
        <w:rPr>
          <w:rFonts w:ascii="Times New Roman" w:hAnsi="Times New Roman" w:cs="Times New Roman"/>
          <w:sz w:val="24"/>
          <w:szCs w:val="24"/>
        </w:rPr>
        <w:t>Computer output is the most important and direct source of information to the user. Efficient intelligible output design should improve the system's relationship with the user and admin in decision-making. Output design generally refers to the results generated by the system. For many end users on the basis of the output the evaluate the usefulness of the application. Efficient software must be able to produce and efficient effective reports.</w:t>
      </w:r>
    </w:p>
    <w:p w14:paraId="5747696E" w14:textId="77777777" w:rsidR="0052674F" w:rsidRDefault="0052674F" w:rsidP="0052674F">
      <w:pPr>
        <w:spacing w:after="0" w:line="360" w:lineRule="auto"/>
        <w:jc w:val="both"/>
        <w:rPr>
          <w:rFonts w:ascii="Times New Roman" w:hAnsi="Times New Roman" w:cs="Times New Roman"/>
          <w:b/>
          <w:bCs/>
          <w:sz w:val="24"/>
          <w:szCs w:val="24"/>
        </w:rPr>
      </w:pPr>
    </w:p>
    <w:p w14:paraId="69A4879C" w14:textId="77777777" w:rsidR="0052674F" w:rsidRPr="0037560B" w:rsidRDefault="0052674F" w:rsidP="0052674F">
      <w:pPr>
        <w:spacing w:after="0" w:line="360" w:lineRule="auto"/>
        <w:jc w:val="both"/>
        <w:rPr>
          <w:rFonts w:ascii="Times New Roman" w:hAnsi="Times New Roman" w:cs="Times New Roman"/>
          <w:sz w:val="24"/>
          <w:szCs w:val="24"/>
        </w:rPr>
      </w:pPr>
      <w:r w:rsidRPr="0037560B">
        <w:rPr>
          <w:rFonts w:ascii="Times New Roman" w:hAnsi="Times New Roman" w:cs="Times New Roman"/>
          <w:b/>
          <w:bCs/>
          <w:sz w:val="24"/>
          <w:szCs w:val="24"/>
        </w:rPr>
        <w:t>DATABASE DESIGN</w:t>
      </w:r>
    </w:p>
    <w:p w14:paraId="67F36607" w14:textId="77777777" w:rsidR="0052674F" w:rsidRDefault="0052674F" w:rsidP="0052674F">
      <w:pPr>
        <w:spacing w:after="0" w:line="360" w:lineRule="auto"/>
        <w:jc w:val="both"/>
        <w:rPr>
          <w:rFonts w:ascii="Times New Roman" w:hAnsi="Times New Roman" w:cs="Times New Roman"/>
          <w:sz w:val="24"/>
          <w:szCs w:val="24"/>
        </w:rPr>
      </w:pPr>
      <w:r w:rsidRPr="0037560B">
        <w:rPr>
          <w:rFonts w:ascii="Times New Roman" w:hAnsi="Times New Roman" w:cs="Times New Roman"/>
          <w:sz w:val="24"/>
          <w:szCs w:val="24"/>
        </w:rPr>
        <w:t>The database design involves creation of tables that are represented in physical database as stored files. They have their own existence. Each table constitute of rows and columns where each row can be viewed as record that consists of related information and column can be viewed as field of data of same type. The table is also designed with some position can have a null value. The database design of project is designed in such a way values are kept without redundancy and with normalized format. Refer the appendix for screen shots of Database Design</w:t>
      </w:r>
    </w:p>
    <w:p w14:paraId="3EFF47D1" w14:textId="77777777" w:rsidR="00873FE2" w:rsidRDefault="00873FE2" w:rsidP="0052674F">
      <w:pPr>
        <w:spacing w:after="0" w:line="360" w:lineRule="auto"/>
        <w:jc w:val="both"/>
        <w:rPr>
          <w:rFonts w:ascii="Times New Roman" w:hAnsi="Times New Roman" w:cs="Times New Roman"/>
          <w:sz w:val="24"/>
          <w:szCs w:val="24"/>
        </w:rPr>
      </w:pPr>
    </w:p>
    <w:p w14:paraId="4CCB1887" w14:textId="77777777" w:rsidR="00873FE2" w:rsidRPr="0037560B" w:rsidRDefault="00873FE2" w:rsidP="0052674F">
      <w:pPr>
        <w:spacing w:after="0" w:line="360" w:lineRule="auto"/>
        <w:jc w:val="both"/>
        <w:rPr>
          <w:rFonts w:ascii="Times New Roman" w:hAnsi="Times New Roman" w:cs="Times New Roman"/>
          <w:sz w:val="24"/>
          <w:szCs w:val="24"/>
        </w:rPr>
      </w:pPr>
    </w:p>
    <w:p w14:paraId="6CDABA8C" w14:textId="1432F370" w:rsidR="0052674F" w:rsidRPr="0052674F" w:rsidRDefault="00873FE2" w:rsidP="0052674F">
      <w:pPr>
        <w:spacing w:after="0" w:line="240" w:lineRule="auto"/>
        <w:rPr>
          <w:rFonts w:ascii="Times New Roman" w:eastAsia="Times New Roman" w:hAnsi="Times New Roman" w:cs="Times New Roman"/>
          <w:b/>
          <w:sz w:val="28"/>
          <w:szCs w:val="24"/>
          <w:lang w:eastAsia="en-IN"/>
        </w:rPr>
      </w:pPr>
      <w:r>
        <w:rPr>
          <w:rFonts w:ascii="Times New Roman" w:eastAsia="Times New Roman" w:hAnsi="Times New Roman" w:cs="Times New Roman"/>
          <w:b/>
          <w:sz w:val="28"/>
          <w:szCs w:val="24"/>
          <w:lang w:eastAsia="en-IN"/>
        </w:rPr>
        <w:t>Architecture-data flow diagram.</w:t>
      </w:r>
    </w:p>
    <w:p w14:paraId="1E338F29" w14:textId="77777777" w:rsidR="0052674F" w:rsidRDefault="0052674F" w:rsidP="0052674F">
      <w:pPr>
        <w:pStyle w:val="NormalWeb"/>
      </w:pPr>
      <w:r>
        <w:t>Creating a data flow diagram (DFD) helps visualize the flow of information within the integrated Android application. Here’s a Level 1 DFD, which provides an overview of the main processes and data flows in the system:</w:t>
      </w:r>
    </w:p>
    <w:p w14:paraId="3F8AAB16" w14:textId="77777777" w:rsidR="00873FE2" w:rsidRDefault="00873FE2" w:rsidP="0052674F">
      <w:pPr>
        <w:pStyle w:val="NormalWeb"/>
      </w:pPr>
    </w:p>
    <w:p w14:paraId="2FE96291" w14:textId="77777777" w:rsidR="00873FE2" w:rsidRDefault="00873FE2" w:rsidP="0052674F">
      <w:pPr>
        <w:pStyle w:val="NormalWeb"/>
      </w:pPr>
    </w:p>
    <w:p w14:paraId="22011279" w14:textId="77777777" w:rsidR="00873FE2" w:rsidRDefault="00873FE2" w:rsidP="0052674F">
      <w:pPr>
        <w:pStyle w:val="NormalWeb"/>
      </w:pPr>
    </w:p>
    <w:p w14:paraId="76155FB7" w14:textId="77777777" w:rsidR="00873FE2" w:rsidRDefault="00873FE2" w:rsidP="0052674F">
      <w:pPr>
        <w:pStyle w:val="NormalWeb"/>
      </w:pPr>
    </w:p>
    <w:p w14:paraId="55C93557" w14:textId="77777777" w:rsidR="00873FE2" w:rsidRDefault="00873FE2" w:rsidP="0052674F">
      <w:pPr>
        <w:pStyle w:val="NormalWeb"/>
      </w:pPr>
    </w:p>
    <w:p w14:paraId="3B07ECF0" w14:textId="77777777" w:rsidR="0052674F" w:rsidRDefault="0052674F" w:rsidP="0052674F">
      <w:pPr>
        <w:pStyle w:val="Heading3"/>
      </w:pPr>
      <w:r>
        <w:t>Level 1 Data Flow Diagram (DFD)</w:t>
      </w:r>
    </w:p>
    <w:p w14:paraId="3A19933F" w14:textId="77777777" w:rsidR="0052674F" w:rsidRDefault="0052674F" w:rsidP="0052674F">
      <w:pPr>
        <w:pStyle w:val="Heading4"/>
      </w:pPr>
      <w:r>
        <w:t>Entities:</w:t>
      </w:r>
    </w:p>
    <w:p w14:paraId="0232AC7C" w14:textId="77777777" w:rsidR="0052674F" w:rsidRDefault="0052674F" w:rsidP="00B06780">
      <w:pPr>
        <w:numPr>
          <w:ilvl w:val="0"/>
          <w:numId w:val="42"/>
        </w:numPr>
        <w:spacing w:before="100" w:beforeAutospacing="1" w:after="100" w:afterAutospacing="1" w:line="240" w:lineRule="auto"/>
      </w:pPr>
      <w:r>
        <w:rPr>
          <w:rStyle w:val="Strong"/>
        </w:rPr>
        <w:t>User</w:t>
      </w:r>
      <w:r>
        <w:t>: The person using the application.</w:t>
      </w:r>
    </w:p>
    <w:p w14:paraId="6D0FC74B" w14:textId="77777777" w:rsidR="0052674F" w:rsidRDefault="0052674F" w:rsidP="00B06780">
      <w:pPr>
        <w:numPr>
          <w:ilvl w:val="0"/>
          <w:numId w:val="42"/>
        </w:numPr>
        <w:spacing w:before="100" w:beforeAutospacing="1" w:after="100" w:afterAutospacing="1" w:line="240" w:lineRule="auto"/>
      </w:pPr>
      <w:r>
        <w:rPr>
          <w:rStyle w:val="Strong"/>
        </w:rPr>
        <w:t>Banking System</w:t>
      </w:r>
      <w:r>
        <w:t>: External system for banking services.</w:t>
      </w:r>
    </w:p>
    <w:p w14:paraId="115D7592" w14:textId="77777777" w:rsidR="0052674F" w:rsidRDefault="0052674F" w:rsidP="00B06780">
      <w:pPr>
        <w:numPr>
          <w:ilvl w:val="0"/>
          <w:numId w:val="42"/>
        </w:numPr>
        <w:spacing w:before="100" w:beforeAutospacing="1" w:after="100" w:afterAutospacing="1" w:line="240" w:lineRule="auto"/>
      </w:pPr>
      <w:r>
        <w:rPr>
          <w:rStyle w:val="Strong"/>
        </w:rPr>
        <w:t>Hospital System</w:t>
      </w:r>
      <w:r>
        <w:t>: External system for hospital information.</w:t>
      </w:r>
    </w:p>
    <w:p w14:paraId="49742D0B" w14:textId="77777777" w:rsidR="0052674F" w:rsidRDefault="0052674F" w:rsidP="00B06780">
      <w:pPr>
        <w:numPr>
          <w:ilvl w:val="0"/>
          <w:numId w:val="42"/>
        </w:numPr>
        <w:spacing w:before="100" w:beforeAutospacing="1" w:after="100" w:afterAutospacing="1" w:line="240" w:lineRule="auto"/>
      </w:pPr>
      <w:r>
        <w:rPr>
          <w:rStyle w:val="Strong"/>
        </w:rPr>
        <w:t>Loan Providers</w:t>
      </w:r>
      <w:r>
        <w:t>: External systems for various loan services.</w:t>
      </w:r>
    </w:p>
    <w:p w14:paraId="3BAE240C" w14:textId="1177021A" w:rsidR="00873FE2" w:rsidRDefault="0052674F" w:rsidP="00873FE2">
      <w:pPr>
        <w:numPr>
          <w:ilvl w:val="0"/>
          <w:numId w:val="42"/>
        </w:numPr>
        <w:spacing w:before="100" w:beforeAutospacing="1" w:after="100" w:afterAutospacing="1" w:line="240" w:lineRule="auto"/>
      </w:pPr>
      <w:r>
        <w:rPr>
          <w:rStyle w:val="Strong"/>
        </w:rPr>
        <w:t>Insurance Providers</w:t>
      </w:r>
      <w:r>
        <w:t>: External systems for health insurance services</w:t>
      </w:r>
    </w:p>
    <w:p w14:paraId="19B5C72F" w14:textId="77777777" w:rsidR="0052674F" w:rsidRDefault="0052674F" w:rsidP="0052674F">
      <w:pPr>
        <w:pStyle w:val="Heading4"/>
      </w:pPr>
      <w:r>
        <w:t>Processes:</w:t>
      </w:r>
    </w:p>
    <w:p w14:paraId="6DA726D8" w14:textId="77777777" w:rsidR="0052674F" w:rsidRDefault="0052674F" w:rsidP="00B06780">
      <w:pPr>
        <w:numPr>
          <w:ilvl w:val="0"/>
          <w:numId w:val="43"/>
        </w:numPr>
        <w:spacing w:before="100" w:beforeAutospacing="1" w:after="100" w:afterAutospacing="1" w:line="240" w:lineRule="auto"/>
      </w:pPr>
      <w:r>
        <w:rPr>
          <w:rStyle w:val="Strong"/>
        </w:rPr>
        <w:t>Search Banking Services</w:t>
      </w:r>
      <w:r>
        <w:t>: Handles the user's search and comparison of banking services.</w:t>
      </w:r>
    </w:p>
    <w:p w14:paraId="408A2554" w14:textId="77777777" w:rsidR="0052674F" w:rsidRDefault="0052674F" w:rsidP="00B06780">
      <w:pPr>
        <w:numPr>
          <w:ilvl w:val="0"/>
          <w:numId w:val="43"/>
        </w:numPr>
        <w:spacing w:before="100" w:beforeAutospacing="1" w:after="100" w:afterAutospacing="1" w:line="240" w:lineRule="auto"/>
      </w:pPr>
      <w:r>
        <w:rPr>
          <w:rStyle w:val="Strong"/>
        </w:rPr>
        <w:t>Locate Hospitals</w:t>
      </w:r>
      <w:r>
        <w:t>: Provides information on nearby hospitals and their services.</w:t>
      </w:r>
    </w:p>
    <w:p w14:paraId="0EC6E0E9" w14:textId="77777777" w:rsidR="0052674F" w:rsidRDefault="0052674F" w:rsidP="00B06780">
      <w:pPr>
        <w:numPr>
          <w:ilvl w:val="0"/>
          <w:numId w:val="43"/>
        </w:numPr>
        <w:spacing w:before="100" w:beforeAutospacing="1" w:after="100" w:afterAutospacing="1" w:line="240" w:lineRule="auto"/>
      </w:pPr>
      <w:r>
        <w:rPr>
          <w:rStyle w:val="Strong"/>
        </w:rPr>
        <w:t>Explore Loans</w:t>
      </w:r>
      <w:r>
        <w:t>: Allows users to search and compare loan options.</w:t>
      </w:r>
    </w:p>
    <w:p w14:paraId="7EAEF281" w14:textId="77777777" w:rsidR="0052674F" w:rsidRDefault="0052674F" w:rsidP="00B06780">
      <w:pPr>
        <w:numPr>
          <w:ilvl w:val="0"/>
          <w:numId w:val="43"/>
        </w:numPr>
        <w:spacing w:before="100" w:beforeAutospacing="1" w:after="100" w:afterAutospacing="1" w:line="240" w:lineRule="auto"/>
      </w:pPr>
      <w:r>
        <w:rPr>
          <w:rStyle w:val="Strong"/>
        </w:rPr>
        <w:t>Manage Health Insurance</w:t>
      </w:r>
      <w:r>
        <w:t>: Manages the user’s health insurance details and claims.</w:t>
      </w:r>
    </w:p>
    <w:p w14:paraId="189A30FB" w14:textId="77777777" w:rsidR="0052674F" w:rsidRDefault="0052674F" w:rsidP="00B06780">
      <w:pPr>
        <w:numPr>
          <w:ilvl w:val="0"/>
          <w:numId w:val="43"/>
        </w:numPr>
        <w:spacing w:before="100" w:beforeAutospacing="1" w:after="100" w:afterAutospacing="1" w:line="240" w:lineRule="auto"/>
      </w:pPr>
      <w:r>
        <w:rPr>
          <w:rStyle w:val="Strong"/>
        </w:rPr>
        <w:t>User Account Management</w:t>
      </w:r>
      <w:r>
        <w:t>: Handles user authentication, profile management, and security.</w:t>
      </w:r>
    </w:p>
    <w:p w14:paraId="6E55D93C" w14:textId="77777777" w:rsidR="0052674F" w:rsidRDefault="0052674F" w:rsidP="0052674F">
      <w:pPr>
        <w:pStyle w:val="Heading4"/>
      </w:pPr>
      <w:r>
        <w:t>Data Stores:</w:t>
      </w:r>
    </w:p>
    <w:p w14:paraId="6E7BBAA5" w14:textId="77777777" w:rsidR="0052674F" w:rsidRDefault="0052674F" w:rsidP="00B06780">
      <w:pPr>
        <w:numPr>
          <w:ilvl w:val="0"/>
          <w:numId w:val="44"/>
        </w:numPr>
        <w:spacing w:before="100" w:beforeAutospacing="1" w:after="100" w:afterAutospacing="1" w:line="240" w:lineRule="auto"/>
      </w:pPr>
      <w:r>
        <w:rPr>
          <w:rStyle w:val="Strong"/>
        </w:rPr>
        <w:t>User Data Store</w:t>
      </w:r>
      <w:r>
        <w:t>: Stores user profiles, preferences, and personal data.</w:t>
      </w:r>
    </w:p>
    <w:p w14:paraId="1BB442DB" w14:textId="77777777" w:rsidR="0052674F" w:rsidRDefault="0052674F" w:rsidP="00B06780">
      <w:pPr>
        <w:numPr>
          <w:ilvl w:val="0"/>
          <w:numId w:val="44"/>
        </w:numPr>
        <w:spacing w:before="100" w:beforeAutospacing="1" w:after="100" w:afterAutospacing="1" w:line="240" w:lineRule="auto"/>
      </w:pPr>
      <w:r>
        <w:rPr>
          <w:rStyle w:val="Strong"/>
        </w:rPr>
        <w:t>Banking Data Store</w:t>
      </w:r>
      <w:r>
        <w:t>: Stores information related to banking services.</w:t>
      </w:r>
    </w:p>
    <w:p w14:paraId="6D758939" w14:textId="77777777" w:rsidR="0052674F" w:rsidRDefault="0052674F" w:rsidP="00B06780">
      <w:pPr>
        <w:numPr>
          <w:ilvl w:val="0"/>
          <w:numId w:val="44"/>
        </w:numPr>
        <w:spacing w:before="100" w:beforeAutospacing="1" w:after="100" w:afterAutospacing="1" w:line="240" w:lineRule="auto"/>
      </w:pPr>
      <w:r>
        <w:rPr>
          <w:rStyle w:val="Strong"/>
        </w:rPr>
        <w:t>Hospital Data Store</w:t>
      </w:r>
      <w:r>
        <w:t>: Stores information related to hospitals and their services.</w:t>
      </w:r>
    </w:p>
    <w:p w14:paraId="511E3C5A" w14:textId="77777777" w:rsidR="0052674F" w:rsidRDefault="0052674F" w:rsidP="00B06780">
      <w:pPr>
        <w:numPr>
          <w:ilvl w:val="0"/>
          <w:numId w:val="44"/>
        </w:numPr>
        <w:spacing w:before="100" w:beforeAutospacing="1" w:after="100" w:afterAutospacing="1" w:line="240" w:lineRule="auto"/>
      </w:pPr>
      <w:r>
        <w:rPr>
          <w:rStyle w:val="Strong"/>
        </w:rPr>
        <w:t>Loan Data Store</w:t>
      </w:r>
      <w:r>
        <w:t>: Stores information on available loans and interest rates.</w:t>
      </w:r>
    </w:p>
    <w:p w14:paraId="0FFE3139" w14:textId="77777777" w:rsidR="0052674F" w:rsidRDefault="0052674F" w:rsidP="00B06780">
      <w:pPr>
        <w:numPr>
          <w:ilvl w:val="0"/>
          <w:numId w:val="44"/>
        </w:numPr>
        <w:spacing w:before="100" w:beforeAutospacing="1" w:after="100" w:afterAutospacing="1" w:line="240" w:lineRule="auto"/>
      </w:pPr>
      <w:r>
        <w:rPr>
          <w:rStyle w:val="Strong"/>
        </w:rPr>
        <w:t>Insurance Data Store</w:t>
      </w:r>
      <w:r>
        <w:t>: Stores health insurance policy details and claim records.</w:t>
      </w:r>
    </w:p>
    <w:p w14:paraId="25B31A18" w14:textId="77777777" w:rsidR="0052674F" w:rsidRDefault="0052674F" w:rsidP="0052674F">
      <w:pPr>
        <w:pStyle w:val="Heading3"/>
      </w:pPr>
      <w:r>
        <w:t>Data Flow Diagram (Level 1)</w:t>
      </w:r>
    </w:p>
    <w:p w14:paraId="62FCE202" w14:textId="77777777" w:rsidR="0052674F" w:rsidRPr="0052674F" w:rsidRDefault="0052674F" w:rsidP="0052674F">
      <w:pPr>
        <w:spacing w:after="0" w:line="360" w:lineRule="auto"/>
        <w:jc w:val="both"/>
        <w:rPr>
          <w:rFonts w:ascii="Times New Roman" w:hAnsi="Times New Roman" w:cs="Times New Roman"/>
          <w:b/>
          <w:bCs/>
          <w:sz w:val="24"/>
          <w:szCs w:val="24"/>
        </w:rPr>
      </w:pPr>
      <w:r w:rsidRPr="0052674F">
        <w:rPr>
          <w:rFonts w:ascii="Times New Roman" w:hAnsi="Times New Roman" w:cs="Times New Roman"/>
          <w:b/>
          <w:bCs/>
          <w:sz w:val="24"/>
          <w:szCs w:val="24"/>
        </w:rPr>
        <w:t xml:space="preserve">  +--------------------+</w:t>
      </w:r>
    </w:p>
    <w:p w14:paraId="1A775805" w14:textId="77777777" w:rsidR="0052674F" w:rsidRPr="0052674F" w:rsidRDefault="0052674F" w:rsidP="0052674F">
      <w:pPr>
        <w:spacing w:after="0" w:line="360" w:lineRule="auto"/>
        <w:jc w:val="both"/>
        <w:rPr>
          <w:rFonts w:ascii="Times New Roman" w:hAnsi="Times New Roman" w:cs="Times New Roman"/>
          <w:b/>
          <w:bCs/>
          <w:sz w:val="24"/>
          <w:szCs w:val="24"/>
        </w:rPr>
      </w:pPr>
      <w:r w:rsidRPr="0052674F">
        <w:rPr>
          <w:rFonts w:ascii="Times New Roman" w:hAnsi="Times New Roman" w:cs="Times New Roman"/>
          <w:b/>
          <w:bCs/>
          <w:sz w:val="24"/>
          <w:szCs w:val="24"/>
        </w:rPr>
        <w:t xml:space="preserve">  |       User         |</w:t>
      </w:r>
    </w:p>
    <w:p w14:paraId="6F7883DE" w14:textId="77777777" w:rsidR="0052674F" w:rsidRPr="0052674F" w:rsidRDefault="0052674F" w:rsidP="0052674F">
      <w:pPr>
        <w:spacing w:after="0" w:line="360" w:lineRule="auto"/>
        <w:jc w:val="both"/>
        <w:rPr>
          <w:rFonts w:ascii="Times New Roman" w:hAnsi="Times New Roman" w:cs="Times New Roman"/>
          <w:b/>
          <w:bCs/>
          <w:sz w:val="24"/>
          <w:szCs w:val="24"/>
        </w:rPr>
      </w:pPr>
      <w:r w:rsidRPr="0052674F">
        <w:rPr>
          <w:rFonts w:ascii="Times New Roman" w:hAnsi="Times New Roman" w:cs="Times New Roman"/>
          <w:b/>
          <w:bCs/>
          <w:sz w:val="24"/>
          <w:szCs w:val="24"/>
        </w:rPr>
        <w:t xml:space="preserve">  +--------------------+</w:t>
      </w:r>
    </w:p>
    <w:p w14:paraId="7D67C37F" w14:textId="77777777" w:rsidR="0052674F" w:rsidRPr="0052674F" w:rsidRDefault="0052674F" w:rsidP="0052674F">
      <w:pPr>
        <w:spacing w:after="0" w:line="360" w:lineRule="auto"/>
        <w:jc w:val="both"/>
        <w:rPr>
          <w:rFonts w:ascii="Times New Roman" w:hAnsi="Times New Roman" w:cs="Times New Roman"/>
          <w:b/>
          <w:bCs/>
          <w:sz w:val="24"/>
          <w:szCs w:val="24"/>
        </w:rPr>
      </w:pPr>
      <w:r w:rsidRPr="0052674F">
        <w:rPr>
          <w:rFonts w:ascii="Times New Roman" w:hAnsi="Times New Roman" w:cs="Times New Roman"/>
          <w:b/>
          <w:bCs/>
          <w:sz w:val="24"/>
          <w:szCs w:val="24"/>
        </w:rPr>
        <w:t xml:space="preserve">             |</w:t>
      </w:r>
    </w:p>
    <w:p w14:paraId="10C3D60D" w14:textId="77777777" w:rsidR="0052674F" w:rsidRPr="0052674F" w:rsidRDefault="0052674F" w:rsidP="0052674F">
      <w:pPr>
        <w:spacing w:after="0" w:line="360" w:lineRule="auto"/>
        <w:jc w:val="both"/>
        <w:rPr>
          <w:rFonts w:ascii="Times New Roman" w:hAnsi="Times New Roman" w:cs="Times New Roman"/>
          <w:b/>
          <w:bCs/>
          <w:sz w:val="24"/>
          <w:szCs w:val="24"/>
        </w:rPr>
      </w:pPr>
      <w:r w:rsidRPr="0052674F">
        <w:rPr>
          <w:rFonts w:ascii="Times New Roman" w:hAnsi="Times New Roman" w:cs="Times New Roman"/>
          <w:b/>
          <w:bCs/>
          <w:sz w:val="24"/>
          <w:szCs w:val="24"/>
        </w:rPr>
        <w:t xml:space="preserve">             v</w:t>
      </w:r>
    </w:p>
    <w:p w14:paraId="43F76E64" w14:textId="77777777" w:rsidR="0052674F" w:rsidRPr="0052674F" w:rsidRDefault="0052674F" w:rsidP="0052674F">
      <w:pPr>
        <w:spacing w:after="0" w:line="360" w:lineRule="auto"/>
        <w:jc w:val="both"/>
        <w:rPr>
          <w:rFonts w:ascii="Times New Roman" w:hAnsi="Times New Roman" w:cs="Times New Roman"/>
          <w:b/>
          <w:bCs/>
          <w:sz w:val="24"/>
          <w:szCs w:val="24"/>
        </w:rPr>
      </w:pPr>
      <w:r w:rsidRPr="0052674F">
        <w:rPr>
          <w:rFonts w:ascii="Times New Roman" w:hAnsi="Times New Roman" w:cs="Times New Roman"/>
          <w:b/>
          <w:bCs/>
          <w:sz w:val="24"/>
          <w:szCs w:val="24"/>
        </w:rPr>
        <w:t xml:space="preserve">  +---------------------+</w:t>
      </w:r>
    </w:p>
    <w:p w14:paraId="0652B89D" w14:textId="77777777" w:rsidR="0052674F" w:rsidRPr="0052674F" w:rsidRDefault="0052674F" w:rsidP="0052674F">
      <w:pPr>
        <w:spacing w:after="0" w:line="360" w:lineRule="auto"/>
        <w:jc w:val="both"/>
        <w:rPr>
          <w:rFonts w:ascii="Times New Roman" w:hAnsi="Times New Roman" w:cs="Times New Roman"/>
          <w:b/>
          <w:bCs/>
          <w:sz w:val="24"/>
          <w:szCs w:val="24"/>
        </w:rPr>
      </w:pPr>
      <w:r w:rsidRPr="0052674F">
        <w:rPr>
          <w:rFonts w:ascii="Times New Roman" w:hAnsi="Times New Roman" w:cs="Times New Roman"/>
          <w:b/>
          <w:bCs/>
          <w:sz w:val="24"/>
          <w:szCs w:val="24"/>
        </w:rPr>
        <w:t xml:space="preserve">  </w:t>
      </w:r>
      <w:proofErr w:type="gramStart"/>
      <w:r w:rsidRPr="0052674F">
        <w:rPr>
          <w:rFonts w:ascii="Times New Roman" w:hAnsi="Times New Roman" w:cs="Times New Roman"/>
          <w:b/>
          <w:bCs/>
          <w:sz w:val="24"/>
          <w:szCs w:val="24"/>
        </w:rPr>
        <w:t>|  User</w:t>
      </w:r>
      <w:proofErr w:type="gramEnd"/>
      <w:r w:rsidRPr="0052674F">
        <w:rPr>
          <w:rFonts w:ascii="Times New Roman" w:hAnsi="Times New Roman" w:cs="Times New Roman"/>
          <w:b/>
          <w:bCs/>
          <w:sz w:val="24"/>
          <w:szCs w:val="24"/>
        </w:rPr>
        <w:t xml:space="preserve"> Account </w:t>
      </w:r>
      <w:proofErr w:type="spellStart"/>
      <w:r w:rsidRPr="0052674F">
        <w:rPr>
          <w:rFonts w:ascii="Times New Roman" w:hAnsi="Times New Roman" w:cs="Times New Roman"/>
          <w:b/>
          <w:bCs/>
          <w:sz w:val="24"/>
          <w:szCs w:val="24"/>
        </w:rPr>
        <w:t>Mgmt</w:t>
      </w:r>
      <w:proofErr w:type="spellEnd"/>
      <w:r w:rsidRPr="0052674F">
        <w:rPr>
          <w:rFonts w:ascii="Times New Roman" w:hAnsi="Times New Roman" w:cs="Times New Roman"/>
          <w:b/>
          <w:bCs/>
          <w:sz w:val="24"/>
          <w:szCs w:val="24"/>
        </w:rPr>
        <w:t xml:space="preserve">  |</w:t>
      </w:r>
    </w:p>
    <w:p w14:paraId="2E81210C" w14:textId="77777777" w:rsidR="0052674F" w:rsidRPr="0052674F" w:rsidRDefault="0052674F" w:rsidP="0052674F">
      <w:pPr>
        <w:spacing w:after="0" w:line="360" w:lineRule="auto"/>
        <w:jc w:val="both"/>
        <w:rPr>
          <w:rFonts w:ascii="Times New Roman" w:hAnsi="Times New Roman" w:cs="Times New Roman"/>
          <w:b/>
          <w:bCs/>
          <w:sz w:val="24"/>
          <w:szCs w:val="24"/>
        </w:rPr>
      </w:pPr>
      <w:r w:rsidRPr="0052674F">
        <w:rPr>
          <w:rFonts w:ascii="Times New Roman" w:hAnsi="Times New Roman" w:cs="Times New Roman"/>
          <w:b/>
          <w:bCs/>
          <w:sz w:val="24"/>
          <w:szCs w:val="24"/>
        </w:rPr>
        <w:t xml:space="preserve">  +---------------------+</w:t>
      </w:r>
    </w:p>
    <w:p w14:paraId="2ADDA42D" w14:textId="77777777" w:rsidR="0052674F" w:rsidRPr="0052674F" w:rsidRDefault="0052674F" w:rsidP="0052674F">
      <w:pPr>
        <w:spacing w:after="0" w:line="360" w:lineRule="auto"/>
        <w:jc w:val="both"/>
        <w:rPr>
          <w:rFonts w:ascii="Times New Roman" w:hAnsi="Times New Roman" w:cs="Times New Roman"/>
          <w:b/>
          <w:bCs/>
          <w:sz w:val="24"/>
          <w:szCs w:val="24"/>
        </w:rPr>
      </w:pPr>
      <w:r w:rsidRPr="0052674F">
        <w:rPr>
          <w:rFonts w:ascii="Times New Roman" w:hAnsi="Times New Roman" w:cs="Times New Roman"/>
          <w:b/>
          <w:bCs/>
          <w:sz w:val="24"/>
          <w:szCs w:val="24"/>
        </w:rPr>
        <w:t xml:space="preserve">     |           |            |             |</w:t>
      </w:r>
    </w:p>
    <w:p w14:paraId="13F00B85" w14:textId="77777777" w:rsidR="0052674F" w:rsidRPr="0052674F" w:rsidRDefault="0052674F" w:rsidP="0052674F">
      <w:pPr>
        <w:spacing w:after="0" w:line="360" w:lineRule="auto"/>
        <w:jc w:val="both"/>
        <w:rPr>
          <w:rFonts w:ascii="Times New Roman" w:hAnsi="Times New Roman" w:cs="Times New Roman"/>
          <w:b/>
          <w:bCs/>
          <w:sz w:val="24"/>
          <w:szCs w:val="24"/>
        </w:rPr>
      </w:pPr>
      <w:r w:rsidRPr="0052674F">
        <w:rPr>
          <w:rFonts w:ascii="Times New Roman" w:hAnsi="Times New Roman" w:cs="Times New Roman"/>
          <w:b/>
          <w:bCs/>
          <w:sz w:val="24"/>
          <w:szCs w:val="24"/>
        </w:rPr>
        <w:t xml:space="preserve">     v           </w:t>
      </w:r>
      <w:proofErr w:type="spellStart"/>
      <w:r w:rsidRPr="0052674F">
        <w:rPr>
          <w:rFonts w:ascii="Times New Roman" w:hAnsi="Times New Roman" w:cs="Times New Roman"/>
          <w:b/>
          <w:bCs/>
          <w:sz w:val="24"/>
          <w:szCs w:val="24"/>
        </w:rPr>
        <w:t>v</w:t>
      </w:r>
      <w:proofErr w:type="spellEnd"/>
      <w:r w:rsidRPr="0052674F">
        <w:rPr>
          <w:rFonts w:ascii="Times New Roman" w:hAnsi="Times New Roman" w:cs="Times New Roman"/>
          <w:b/>
          <w:bCs/>
          <w:sz w:val="24"/>
          <w:szCs w:val="24"/>
        </w:rPr>
        <w:t xml:space="preserve">            </w:t>
      </w:r>
      <w:proofErr w:type="spellStart"/>
      <w:r w:rsidRPr="0052674F">
        <w:rPr>
          <w:rFonts w:ascii="Times New Roman" w:hAnsi="Times New Roman" w:cs="Times New Roman"/>
          <w:b/>
          <w:bCs/>
          <w:sz w:val="24"/>
          <w:szCs w:val="24"/>
        </w:rPr>
        <w:t>v</w:t>
      </w:r>
      <w:proofErr w:type="spellEnd"/>
      <w:r w:rsidRPr="0052674F">
        <w:rPr>
          <w:rFonts w:ascii="Times New Roman" w:hAnsi="Times New Roman" w:cs="Times New Roman"/>
          <w:b/>
          <w:bCs/>
          <w:sz w:val="24"/>
          <w:szCs w:val="24"/>
        </w:rPr>
        <w:t xml:space="preserve">             </w:t>
      </w:r>
      <w:proofErr w:type="spellStart"/>
      <w:r w:rsidRPr="0052674F">
        <w:rPr>
          <w:rFonts w:ascii="Times New Roman" w:hAnsi="Times New Roman" w:cs="Times New Roman"/>
          <w:b/>
          <w:bCs/>
          <w:sz w:val="24"/>
          <w:szCs w:val="24"/>
        </w:rPr>
        <w:t>v</w:t>
      </w:r>
      <w:proofErr w:type="spellEnd"/>
    </w:p>
    <w:p w14:paraId="1A76A8F5" w14:textId="77777777" w:rsidR="00873FE2" w:rsidRDefault="00873FE2" w:rsidP="0052674F">
      <w:pPr>
        <w:spacing w:after="0" w:line="360" w:lineRule="auto"/>
        <w:jc w:val="both"/>
        <w:rPr>
          <w:rFonts w:ascii="Times New Roman" w:hAnsi="Times New Roman" w:cs="Times New Roman"/>
          <w:b/>
          <w:bCs/>
          <w:sz w:val="24"/>
          <w:szCs w:val="24"/>
        </w:rPr>
      </w:pPr>
    </w:p>
    <w:p w14:paraId="0BA1A31E" w14:textId="77777777" w:rsidR="00873FE2" w:rsidRDefault="00873FE2" w:rsidP="0052674F">
      <w:pPr>
        <w:spacing w:after="0" w:line="360" w:lineRule="auto"/>
        <w:jc w:val="both"/>
        <w:rPr>
          <w:rFonts w:ascii="Times New Roman" w:hAnsi="Times New Roman" w:cs="Times New Roman"/>
          <w:b/>
          <w:bCs/>
          <w:sz w:val="24"/>
          <w:szCs w:val="24"/>
        </w:rPr>
      </w:pPr>
    </w:p>
    <w:p w14:paraId="11DE1B5C" w14:textId="77777777" w:rsidR="00873FE2" w:rsidRDefault="00873FE2" w:rsidP="0052674F">
      <w:pPr>
        <w:spacing w:after="0" w:line="360" w:lineRule="auto"/>
        <w:jc w:val="both"/>
        <w:rPr>
          <w:rFonts w:ascii="Times New Roman" w:hAnsi="Times New Roman" w:cs="Times New Roman"/>
          <w:b/>
          <w:bCs/>
          <w:sz w:val="24"/>
          <w:szCs w:val="24"/>
        </w:rPr>
      </w:pPr>
    </w:p>
    <w:p w14:paraId="7AF6B77E" w14:textId="52FB6853" w:rsidR="0052674F" w:rsidRPr="0052674F" w:rsidRDefault="0052674F" w:rsidP="0052674F">
      <w:pPr>
        <w:spacing w:after="0" w:line="360" w:lineRule="auto"/>
        <w:jc w:val="both"/>
        <w:rPr>
          <w:rFonts w:ascii="Times New Roman" w:hAnsi="Times New Roman" w:cs="Times New Roman"/>
          <w:b/>
          <w:bCs/>
          <w:sz w:val="24"/>
          <w:szCs w:val="24"/>
        </w:rPr>
      </w:pPr>
      <w:r w:rsidRPr="0052674F">
        <w:rPr>
          <w:rFonts w:ascii="Times New Roman" w:hAnsi="Times New Roman" w:cs="Times New Roman"/>
          <w:b/>
          <w:bCs/>
          <w:sz w:val="24"/>
          <w:szCs w:val="24"/>
        </w:rPr>
        <w:t>+---------+  +---------+  +--------+  +-------------+</w:t>
      </w:r>
    </w:p>
    <w:p w14:paraId="65EA563B" w14:textId="77777777" w:rsidR="0052674F" w:rsidRPr="0052674F" w:rsidRDefault="0052674F" w:rsidP="0052674F">
      <w:pPr>
        <w:spacing w:after="0" w:line="360" w:lineRule="auto"/>
        <w:jc w:val="both"/>
        <w:rPr>
          <w:rFonts w:ascii="Times New Roman" w:hAnsi="Times New Roman" w:cs="Times New Roman"/>
          <w:b/>
          <w:bCs/>
          <w:sz w:val="24"/>
          <w:szCs w:val="24"/>
        </w:rPr>
      </w:pPr>
      <w:proofErr w:type="gramStart"/>
      <w:r w:rsidRPr="0052674F">
        <w:rPr>
          <w:rFonts w:ascii="Times New Roman" w:hAnsi="Times New Roman" w:cs="Times New Roman"/>
          <w:b/>
          <w:bCs/>
          <w:sz w:val="24"/>
          <w:szCs w:val="24"/>
        </w:rPr>
        <w:t>|  Search</w:t>
      </w:r>
      <w:proofErr w:type="gramEnd"/>
      <w:r w:rsidRPr="0052674F">
        <w:rPr>
          <w:rFonts w:ascii="Times New Roman" w:hAnsi="Times New Roman" w:cs="Times New Roman"/>
          <w:b/>
          <w:bCs/>
          <w:sz w:val="24"/>
          <w:szCs w:val="24"/>
        </w:rPr>
        <w:t xml:space="preserve"> |  | Locate  |  | Explore|  | Manage Health|</w:t>
      </w:r>
    </w:p>
    <w:p w14:paraId="69FB0034" w14:textId="77777777" w:rsidR="0052674F" w:rsidRPr="0052674F" w:rsidRDefault="0052674F" w:rsidP="0052674F">
      <w:pPr>
        <w:spacing w:after="0" w:line="360" w:lineRule="auto"/>
        <w:jc w:val="both"/>
        <w:rPr>
          <w:rFonts w:ascii="Times New Roman" w:hAnsi="Times New Roman" w:cs="Times New Roman"/>
          <w:b/>
          <w:bCs/>
          <w:sz w:val="24"/>
          <w:szCs w:val="24"/>
        </w:rPr>
      </w:pPr>
      <w:r w:rsidRPr="0052674F">
        <w:rPr>
          <w:rFonts w:ascii="Times New Roman" w:hAnsi="Times New Roman" w:cs="Times New Roman"/>
          <w:b/>
          <w:bCs/>
          <w:sz w:val="24"/>
          <w:szCs w:val="24"/>
        </w:rPr>
        <w:t xml:space="preserve">| Banking </w:t>
      </w:r>
      <w:proofErr w:type="gramStart"/>
      <w:r w:rsidRPr="0052674F">
        <w:rPr>
          <w:rFonts w:ascii="Times New Roman" w:hAnsi="Times New Roman" w:cs="Times New Roman"/>
          <w:b/>
          <w:bCs/>
          <w:sz w:val="24"/>
          <w:szCs w:val="24"/>
        </w:rPr>
        <w:t>|  |</w:t>
      </w:r>
      <w:proofErr w:type="gramEnd"/>
      <w:r w:rsidRPr="0052674F">
        <w:rPr>
          <w:rFonts w:ascii="Times New Roman" w:hAnsi="Times New Roman" w:cs="Times New Roman"/>
          <w:b/>
          <w:bCs/>
          <w:sz w:val="24"/>
          <w:szCs w:val="24"/>
        </w:rPr>
        <w:t xml:space="preserve"> Hospitals|  | Loans  |  | Insurance   |</w:t>
      </w:r>
    </w:p>
    <w:p w14:paraId="5D43C4DF" w14:textId="77777777" w:rsidR="0052674F" w:rsidRPr="0052674F" w:rsidRDefault="0052674F" w:rsidP="0052674F">
      <w:pPr>
        <w:spacing w:after="0" w:line="360" w:lineRule="auto"/>
        <w:jc w:val="both"/>
        <w:rPr>
          <w:rFonts w:ascii="Times New Roman" w:hAnsi="Times New Roman" w:cs="Times New Roman"/>
          <w:b/>
          <w:bCs/>
          <w:sz w:val="24"/>
          <w:szCs w:val="24"/>
        </w:rPr>
      </w:pPr>
      <w:r w:rsidRPr="0052674F">
        <w:rPr>
          <w:rFonts w:ascii="Times New Roman" w:hAnsi="Times New Roman" w:cs="Times New Roman"/>
          <w:b/>
          <w:bCs/>
          <w:sz w:val="24"/>
          <w:szCs w:val="24"/>
        </w:rPr>
        <w:t>+---------+  +---------+  +--------+  +-------------+</w:t>
      </w:r>
    </w:p>
    <w:p w14:paraId="0BE49421" w14:textId="77777777" w:rsidR="0052674F" w:rsidRPr="0052674F" w:rsidRDefault="0052674F" w:rsidP="0052674F">
      <w:pPr>
        <w:spacing w:after="0" w:line="360" w:lineRule="auto"/>
        <w:jc w:val="both"/>
        <w:rPr>
          <w:rFonts w:ascii="Times New Roman" w:hAnsi="Times New Roman" w:cs="Times New Roman"/>
          <w:b/>
          <w:bCs/>
          <w:sz w:val="24"/>
          <w:szCs w:val="24"/>
        </w:rPr>
      </w:pPr>
      <w:r w:rsidRPr="0052674F">
        <w:rPr>
          <w:rFonts w:ascii="Times New Roman" w:hAnsi="Times New Roman" w:cs="Times New Roman"/>
          <w:b/>
          <w:bCs/>
          <w:sz w:val="24"/>
          <w:szCs w:val="24"/>
        </w:rPr>
        <w:t xml:space="preserve">     |            |            |              |</w:t>
      </w:r>
    </w:p>
    <w:p w14:paraId="5B1365CB" w14:textId="77777777" w:rsidR="0052674F" w:rsidRPr="0052674F" w:rsidRDefault="0052674F" w:rsidP="0052674F">
      <w:pPr>
        <w:spacing w:after="0" w:line="360" w:lineRule="auto"/>
        <w:jc w:val="both"/>
        <w:rPr>
          <w:rFonts w:ascii="Times New Roman" w:hAnsi="Times New Roman" w:cs="Times New Roman"/>
          <w:b/>
          <w:bCs/>
          <w:sz w:val="24"/>
          <w:szCs w:val="24"/>
        </w:rPr>
      </w:pPr>
      <w:r w:rsidRPr="0052674F">
        <w:rPr>
          <w:rFonts w:ascii="Times New Roman" w:hAnsi="Times New Roman" w:cs="Times New Roman"/>
          <w:b/>
          <w:bCs/>
          <w:sz w:val="24"/>
          <w:szCs w:val="24"/>
        </w:rPr>
        <w:t xml:space="preserve">     v            </w:t>
      </w:r>
      <w:proofErr w:type="spellStart"/>
      <w:r w:rsidRPr="0052674F">
        <w:rPr>
          <w:rFonts w:ascii="Times New Roman" w:hAnsi="Times New Roman" w:cs="Times New Roman"/>
          <w:b/>
          <w:bCs/>
          <w:sz w:val="24"/>
          <w:szCs w:val="24"/>
        </w:rPr>
        <w:t>v</w:t>
      </w:r>
      <w:proofErr w:type="spellEnd"/>
      <w:r w:rsidRPr="0052674F">
        <w:rPr>
          <w:rFonts w:ascii="Times New Roman" w:hAnsi="Times New Roman" w:cs="Times New Roman"/>
          <w:b/>
          <w:bCs/>
          <w:sz w:val="24"/>
          <w:szCs w:val="24"/>
        </w:rPr>
        <w:t xml:space="preserve">            </w:t>
      </w:r>
      <w:proofErr w:type="spellStart"/>
      <w:r w:rsidRPr="0052674F">
        <w:rPr>
          <w:rFonts w:ascii="Times New Roman" w:hAnsi="Times New Roman" w:cs="Times New Roman"/>
          <w:b/>
          <w:bCs/>
          <w:sz w:val="24"/>
          <w:szCs w:val="24"/>
        </w:rPr>
        <w:t>v</w:t>
      </w:r>
      <w:proofErr w:type="spellEnd"/>
      <w:r w:rsidRPr="0052674F">
        <w:rPr>
          <w:rFonts w:ascii="Times New Roman" w:hAnsi="Times New Roman" w:cs="Times New Roman"/>
          <w:b/>
          <w:bCs/>
          <w:sz w:val="24"/>
          <w:szCs w:val="24"/>
        </w:rPr>
        <w:t xml:space="preserve">              </w:t>
      </w:r>
      <w:proofErr w:type="spellStart"/>
      <w:r w:rsidRPr="0052674F">
        <w:rPr>
          <w:rFonts w:ascii="Times New Roman" w:hAnsi="Times New Roman" w:cs="Times New Roman"/>
          <w:b/>
          <w:bCs/>
          <w:sz w:val="24"/>
          <w:szCs w:val="24"/>
        </w:rPr>
        <w:t>v</w:t>
      </w:r>
      <w:proofErr w:type="spellEnd"/>
    </w:p>
    <w:p w14:paraId="1234F23E" w14:textId="77777777" w:rsidR="0052674F" w:rsidRPr="0052674F" w:rsidRDefault="0052674F" w:rsidP="0052674F">
      <w:pPr>
        <w:spacing w:after="0" w:line="360" w:lineRule="auto"/>
        <w:jc w:val="both"/>
        <w:rPr>
          <w:rFonts w:ascii="Times New Roman" w:hAnsi="Times New Roman" w:cs="Times New Roman"/>
          <w:b/>
          <w:bCs/>
          <w:sz w:val="24"/>
          <w:szCs w:val="24"/>
        </w:rPr>
      </w:pPr>
      <w:r w:rsidRPr="0052674F">
        <w:rPr>
          <w:rFonts w:ascii="Times New Roman" w:hAnsi="Times New Roman" w:cs="Times New Roman"/>
          <w:b/>
          <w:bCs/>
          <w:sz w:val="24"/>
          <w:szCs w:val="24"/>
        </w:rPr>
        <w:t>+----------+  +-----------+ +----------+  +-----------+</w:t>
      </w:r>
    </w:p>
    <w:p w14:paraId="143DF1AB" w14:textId="77777777" w:rsidR="0052674F" w:rsidRPr="0052674F" w:rsidRDefault="0052674F" w:rsidP="0052674F">
      <w:pPr>
        <w:spacing w:after="0" w:line="360" w:lineRule="auto"/>
        <w:jc w:val="both"/>
        <w:rPr>
          <w:rFonts w:ascii="Times New Roman" w:hAnsi="Times New Roman" w:cs="Times New Roman"/>
          <w:b/>
          <w:bCs/>
          <w:sz w:val="24"/>
          <w:szCs w:val="24"/>
        </w:rPr>
      </w:pPr>
      <w:r w:rsidRPr="0052674F">
        <w:rPr>
          <w:rFonts w:ascii="Times New Roman" w:hAnsi="Times New Roman" w:cs="Times New Roman"/>
          <w:b/>
          <w:bCs/>
          <w:sz w:val="24"/>
          <w:szCs w:val="24"/>
        </w:rPr>
        <w:t xml:space="preserve">| </w:t>
      </w:r>
      <w:proofErr w:type="gramStart"/>
      <w:r w:rsidRPr="0052674F">
        <w:rPr>
          <w:rFonts w:ascii="Times New Roman" w:hAnsi="Times New Roman" w:cs="Times New Roman"/>
          <w:b/>
          <w:bCs/>
          <w:sz w:val="24"/>
          <w:szCs w:val="24"/>
        </w:rPr>
        <w:t>Banking  |</w:t>
      </w:r>
      <w:proofErr w:type="gramEnd"/>
      <w:r w:rsidRPr="0052674F">
        <w:rPr>
          <w:rFonts w:ascii="Times New Roman" w:hAnsi="Times New Roman" w:cs="Times New Roman"/>
          <w:b/>
          <w:bCs/>
          <w:sz w:val="24"/>
          <w:szCs w:val="24"/>
        </w:rPr>
        <w:t xml:space="preserve">  | Hospital  | | Loan     |  | Insurance |</w:t>
      </w:r>
    </w:p>
    <w:p w14:paraId="276CE8FE" w14:textId="77777777" w:rsidR="0052674F" w:rsidRPr="0052674F" w:rsidRDefault="0052674F" w:rsidP="0052674F">
      <w:pPr>
        <w:spacing w:after="0" w:line="360" w:lineRule="auto"/>
        <w:jc w:val="both"/>
        <w:rPr>
          <w:rFonts w:ascii="Times New Roman" w:hAnsi="Times New Roman" w:cs="Times New Roman"/>
          <w:b/>
          <w:bCs/>
          <w:sz w:val="24"/>
          <w:szCs w:val="24"/>
        </w:rPr>
      </w:pPr>
      <w:r w:rsidRPr="0052674F">
        <w:rPr>
          <w:rFonts w:ascii="Times New Roman" w:hAnsi="Times New Roman" w:cs="Times New Roman"/>
          <w:b/>
          <w:bCs/>
          <w:sz w:val="24"/>
          <w:szCs w:val="24"/>
        </w:rPr>
        <w:t>| Data Store| | Data Store| | Data Store</w:t>
      </w:r>
      <w:proofErr w:type="gramStart"/>
      <w:r w:rsidRPr="0052674F">
        <w:rPr>
          <w:rFonts w:ascii="Times New Roman" w:hAnsi="Times New Roman" w:cs="Times New Roman"/>
          <w:b/>
          <w:bCs/>
          <w:sz w:val="24"/>
          <w:szCs w:val="24"/>
        </w:rPr>
        <w:t>|  |</w:t>
      </w:r>
      <w:proofErr w:type="gramEnd"/>
      <w:r w:rsidRPr="0052674F">
        <w:rPr>
          <w:rFonts w:ascii="Times New Roman" w:hAnsi="Times New Roman" w:cs="Times New Roman"/>
          <w:b/>
          <w:bCs/>
          <w:sz w:val="24"/>
          <w:szCs w:val="24"/>
        </w:rPr>
        <w:t xml:space="preserve"> Data Store|</w:t>
      </w:r>
    </w:p>
    <w:p w14:paraId="183310C6" w14:textId="77777777" w:rsidR="0052674F" w:rsidRPr="0052674F" w:rsidRDefault="0052674F" w:rsidP="0052674F">
      <w:pPr>
        <w:spacing w:after="0" w:line="360" w:lineRule="auto"/>
        <w:jc w:val="both"/>
        <w:rPr>
          <w:rFonts w:ascii="Times New Roman" w:hAnsi="Times New Roman" w:cs="Times New Roman"/>
          <w:b/>
          <w:bCs/>
          <w:sz w:val="24"/>
          <w:szCs w:val="24"/>
        </w:rPr>
      </w:pPr>
      <w:r w:rsidRPr="0052674F">
        <w:rPr>
          <w:rFonts w:ascii="Times New Roman" w:hAnsi="Times New Roman" w:cs="Times New Roman"/>
          <w:b/>
          <w:bCs/>
          <w:sz w:val="24"/>
          <w:szCs w:val="24"/>
        </w:rPr>
        <w:t>+----------+  +-----------+ +----------+  +-----------+</w:t>
      </w:r>
    </w:p>
    <w:p w14:paraId="7A172DC1" w14:textId="77777777" w:rsidR="0052674F" w:rsidRPr="0052674F" w:rsidRDefault="0052674F" w:rsidP="0052674F">
      <w:pPr>
        <w:spacing w:after="0" w:line="360" w:lineRule="auto"/>
        <w:jc w:val="both"/>
        <w:rPr>
          <w:rFonts w:ascii="Times New Roman" w:hAnsi="Times New Roman" w:cs="Times New Roman"/>
          <w:b/>
          <w:bCs/>
          <w:sz w:val="24"/>
          <w:szCs w:val="24"/>
        </w:rPr>
      </w:pPr>
      <w:r w:rsidRPr="0052674F">
        <w:rPr>
          <w:rFonts w:ascii="Times New Roman" w:hAnsi="Times New Roman" w:cs="Times New Roman"/>
          <w:b/>
          <w:bCs/>
          <w:sz w:val="24"/>
          <w:szCs w:val="24"/>
        </w:rPr>
        <w:t xml:space="preserve">     ^            ^            ^              ^</w:t>
      </w:r>
    </w:p>
    <w:p w14:paraId="66433D4C" w14:textId="77777777" w:rsidR="0052674F" w:rsidRPr="0052674F" w:rsidRDefault="0052674F" w:rsidP="0052674F">
      <w:pPr>
        <w:spacing w:after="0" w:line="360" w:lineRule="auto"/>
        <w:jc w:val="both"/>
        <w:rPr>
          <w:rFonts w:ascii="Times New Roman" w:hAnsi="Times New Roman" w:cs="Times New Roman"/>
          <w:b/>
          <w:bCs/>
          <w:sz w:val="24"/>
          <w:szCs w:val="24"/>
        </w:rPr>
      </w:pPr>
      <w:r w:rsidRPr="0052674F">
        <w:rPr>
          <w:rFonts w:ascii="Times New Roman" w:hAnsi="Times New Roman" w:cs="Times New Roman"/>
          <w:b/>
          <w:bCs/>
          <w:sz w:val="24"/>
          <w:szCs w:val="24"/>
        </w:rPr>
        <w:t xml:space="preserve">     |            |            |              |</w:t>
      </w:r>
    </w:p>
    <w:p w14:paraId="3C9373F0" w14:textId="77777777" w:rsidR="0052674F" w:rsidRPr="0052674F" w:rsidRDefault="0052674F" w:rsidP="0052674F">
      <w:pPr>
        <w:spacing w:after="0" w:line="360" w:lineRule="auto"/>
        <w:jc w:val="both"/>
        <w:rPr>
          <w:rFonts w:ascii="Times New Roman" w:hAnsi="Times New Roman" w:cs="Times New Roman"/>
          <w:b/>
          <w:bCs/>
          <w:sz w:val="24"/>
          <w:szCs w:val="24"/>
        </w:rPr>
      </w:pPr>
      <w:r w:rsidRPr="0052674F">
        <w:rPr>
          <w:rFonts w:ascii="Times New Roman" w:hAnsi="Times New Roman" w:cs="Times New Roman"/>
          <w:b/>
          <w:bCs/>
          <w:sz w:val="24"/>
          <w:szCs w:val="24"/>
        </w:rPr>
        <w:t xml:space="preserve">     |            |            |              |</w:t>
      </w:r>
    </w:p>
    <w:p w14:paraId="7FD3842B" w14:textId="77777777" w:rsidR="0052674F" w:rsidRPr="0052674F" w:rsidRDefault="0052674F" w:rsidP="0052674F">
      <w:pPr>
        <w:spacing w:after="0" w:line="360" w:lineRule="auto"/>
        <w:jc w:val="both"/>
        <w:rPr>
          <w:rFonts w:ascii="Times New Roman" w:hAnsi="Times New Roman" w:cs="Times New Roman"/>
          <w:b/>
          <w:bCs/>
          <w:sz w:val="24"/>
          <w:szCs w:val="24"/>
        </w:rPr>
      </w:pPr>
      <w:r w:rsidRPr="0052674F">
        <w:rPr>
          <w:rFonts w:ascii="Times New Roman" w:hAnsi="Times New Roman" w:cs="Times New Roman"/>
          <w:b/>
          <w:bCs/>
          <w:sz w:val="24"/>
          <w:szCs w:val="24"/>
        </w:rPr>
        <w:t xml:space="preserve">     v            </w:t>
      </w:r>
      <w:proofErr w:type="spellStart"/>
      <w:r w:rsidRPr="0052674F">
        <w:rPr>
          <w:rFonts w:ascii="Times New Roman" w:hAnsi="Times New Roman" w:cs="Times New Roman"/>
          <w:b/>
          <w:bCs/>
          <w:sz w:val="24"/>
          <w:szCs w:val="24"/>
        </w:rPr>
        <w:t>v</w:t>
      </w:r>
      <w:proofErr w:type="spellEnd"/>
      <w:r w:rsidRPr="0052674F">
        <w:rPr>
          <w:rFonts w:ascii="Times New Roman" w:hAnsi="Times New Roman" w:cs="Times New Roman"/>
          <w:b/>
          <w:bCs/>
          <w:sz w:val="24"/>
          <w:szCs w:val="24"/>
        </w:rPr>
        <w:t xml:space="preserve">            </w:t>
      </w:r>
      <w:proofErr w:type="spellStart"/>
      <w:r w:rsidRPr="0052674F">
        <w:rPr>
          <w:rFonts w:ascii="Times New Roman" w:hAnsi="Times New Roman" w:cs="Times New Roman"/>
          <w:b/>
          <w:bCs/>
          <w:sz w:val="24"/>
          <w:szCs w:val="24"/>
        </w:rPr>
        <w:t>v</w:t>
      </w:r>
      <w:proofErr w:type="spellEnd"/>
      <w:r w:rsidRPr="0052674F">
        <w:rPr>
          <w:rFonts w:ascii="Times New Roman" w:hAnsi="Times New Roman" w:cs="Times New Roman"/>
          <w:b/>
          <w:bCs/>
          <w:sz w:val="24"/>
          <w:szCs w:val="24"/>
        </w:rPr>
        <w:t xml:space="preserve">              </w:t>
      </w:r>
      <w:proofErr w:type="spellStart"/>
      <w:r w:rsidRPr="0052674F">
        <w:rPr>
          <w:rFonts w:ascii="Times New Roman" w:hAnsi="Times New Roman" w:cs="Times New Roman"/>
          <w:b/>
          <w:bCs/>
          <w:sz w:val="24"/>
          <w:szCs w:val="24"/>
        </w:rPr>
        <w:t>v</w:t>
      </w:r>
      <w:proofErr w:type="spellEnd"/>
    </w:p>
    <w:p w14:paraId="7082587C" w14:textId="77777777" w:rsidR="0052674F" w:rsidRPr="0052674F" w:rsidRDefault="0052674F" w:rsidP="0052674F">
      <w:pPr>
        <w:spacing w:after="0" w:line="360" w:lineRule="auto"/>
        <w:jc w:val="both"/>
        <w:rPr>
          <w:rFonts w:ascii="Times New Roman" w:hAnsi="Times New Roman" w:cs="Times New Roman"/>
          <w:b/>
          <w:bCs/>
          <w:sz w:val="24"/>
          <w:szCs w:val="24"/>
        </w:rPr>
      </w:pPr>
      <w:r w:rsidRPr="0052674F">
        <w:rPr>
          <w:rFonts w:ascii="Times New Roman" w:hAnsi="Times New Roman" w:cs="Times New Roman"/>
          <w:b/>
          <w:bCs/>
          <w:sz w:val="24"/>
          <w:szCs w:val="24"/>
        </w:rPr>
        <w:t>+----------+ +-----------+ +-----------+ +-----------+</w:t>
      </w:r>
    </w:p>
    <w:p w14:paraId="5389786B" w14:textId="77777777" w:rsidR="0052674F" w:rsidRPr="0052674F" w:rsidRDefault="0052674F" w:rsidP="0052674F">
      <w:pPr>
        <w:spacing w:after="0" w:line="360" w:lineRule="auto"/>
        <w:jc w:val="both"/>
        <w:rPr>
          <w:rFonts w:ascii="Times New Roman" w:hAnsi="Times New Roman" w:cs="Times New Roman"/>
          <w:b/>
          <w:bCs/>
          <w:sz w:val="24"/>
          <w:szCs w:val="24"/>
        </w:rPr>
      </w:pPr>
      <w:r w:rsidRPr="0052674F">
        <w:rPr>
          <w:rFonts w:ascii="Times New Roman" w:hAnsi="Times New Roman" w:cs="Times New Roman"/>
          <w:b/>
          <w:bCs/>
          <w:sz w:val="24"/>
          <w:szCs w:val="24"/>
        </w:rPr>
        <w:t xml:space="preserve">| </w:t>
      </w:r>
      <w:proofErr w:type="gramStart"/>
      <w:r w:rsidRPr="0052674F">
        <w:rPr>
          <w:rFonts w:ascii="Times New Roman" w:hAnsi="Times New Roman" w:cs="Times New Roman"/>
          <w:b/>
          <w:bCs/>
          <w:sz w:val="24"/>
          <w:szCs w:val="24"/>
        </w:rPr>
        <w:t>Banking  |</w:t>
      </w:r>
      <w:proofErr w:type="gramEnd"/>
      <w:r w:rsidRPr="0052674F">
        <w:rPr>
          <w:rFonts w:ascii="Times New Roman" w:hAnsi="Times New Roman" w:cs="Times New Roman"/>
          <w:b/>
          <w:bCs/>
          <w:sz w:val="24"/>
          <w:szCs w:val="24"/>
        </w:rPr>
        <w:t xml:space="preserve"> | Hospital  | | Loan      | | Insurance |</w:t>
      </w:r>
    </w:p>
    <w:p w14:paraId="5BDD85F3" w14:textId="77777777" w:rsidR="0052674F" w:rsidRPr="0052674F" w:rsidRDefault="0052674F" w:rsidP="0052674F">
      <w:pPr>
        <w:spacing w:after="0" w:line="360" w:lineRule="auto"/>
        <w:jc w:val="both"/>
        <w:rPr>
          <w:rFonts w:ascii="Times New Roman" w:hAnsi="Times New Roman" w:cs="Times New Roman"/>
          <w:b/>
          <w:bCs/>
          <w:sz w:val="24"/>
          <w:szCs w:val="24"/>
        </w:rPr>
      </w:pPr>
      <w:r w:rsidRPr="0052674F">
        <w:rPr>
          <w:rFonts w:ascii="Times New Roman" w:hAnsi="Times New Roman" w:cs="Times New Roman"/>
          <w:b/>
          <w:bCs/>
          <w:sz w:val="24"/>
          <w:szCs w:val="24"/>
        </w:rPr>
        <w:t>| System   | | System    | | Providers | | Providers |</w:t>
      </w:r>
    </w:p>
    <w:p w14:paraId="1B5E87FD" w14:textId="2C5C78A2" w:rsidR="00A772D3" w:rsidRPr="00873FE2" w:rsidRDefault="0052674F" w:rsidP="00873FE2">
      <w:pPr>
        <w:spacing w:after="0" w:line="360" w:lineRule="auto"/>
        <w:jc w:val="both"/>
        <w:rPr>
          <w:rFonts w:ascii="Times New Roman" w:hAnsi="Times New Roman" w:cs="Times New Roman"/>
          <w:b/>
          <w:bCs/>
          <w:sz w:val="24"/>
          <w:szCs w:val="24"/>
        </w:rPr>
      </w:pPr>
      <w:r w:rsidRPr="0052674F">
        <w:rPr>
          <w:rFonts w:ascii="Times New Roman" w:hAnsi="Times New Roman" w:cs="Times New Roman"/>
          <w:b/>
          <w:bCs/>
          <w:sz w:val="24"/>
          <w:szCs w:val="24"/>
        </w:rPr>
        <w:t>+----------+ +-----------+ +-----------+ +-----------+</w:t>
      </w:r>
    </w:p>
    <w:p w14:paraId="02788F91" w14:textId="77777777" w:rsidR="00A772D3" w:rsidRDefault="00A772D3" w:rsidP="0052674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4417CF92" w14:textId="311951BE" w:rsidR="0052674F" w:rsidRPr="0052674F" w:rsidRDefault="0052674F" w:rsidP="0052674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2674F">
        <w:rPr>
          <w:rFonts w:ascii="Times New Roman" w:eastAsia="Times New Roman" w:hAnsi="Times New Roman" w:cs="Times New Roman"/>
          <w:b/>
          <w:bCs/>
          <w:sz w:val="27"/>
          <w:szCs w:val="27"/>
          <w:lang w:eastAsia="en-IN"/>
        </w:rPr>
        <w:t>Feature Enhancement:</w:t>
      </w:r>
    </w:p>
    <w:p w14:paraId="6082E8A2" w14:textId="77777777" w:rsidR="0052674F" w:rsidRPr="0052674F" w:rsidRDefault="0052674F" w:rsidP="0052674F">
      <w:pPr>
        <w:spacing w:before="100" w:beforeAutospacing="1" w:after="100" w:afterAutospacing="1" w:line="240" w:lineRule="auto"/>
        <w:rPr>
          <w:rFonts w:ascii="Times New Roman" w:eastAsia="Times New Roman" w:hAnsi="Times New Roman" w:cs="Times New Roman"/>
          <w:sz w:val="24"/>
          <w:szCs w:val="24"/>
          <w:lang w:eastAsia="en-IN"/>
        </w:rPr>
      </w:pPr>
      <w:r w:rsidRPr="0052674F">
        <w:rPr>
          <w:rFonts w:ascii="Times New Roman" w:eastAsia="Times New Roman" w:hAnsi="Times New Roman" w:cs="Times New Roman"/>
          <w:sz w:val="24"/>
          <w:szCs w:val="24"/>
          <w:lang w:eastAsia="en-IN"/>
        </w:rPr>
        <w:t>To further enhance the functionality and user experience of the integrated Android application, several advanced features can be added. These enhancements aim to provide more personalized, efficient, and secure services, addressing the evolving needs of users.</w:t>
      </w:r>
    </w:p>
    <w:p w14:paraId="19236B77" w14:textId="77777777" w:rsidR="0052674F" w:rsidRPr="0052674F" w:rsidRDefault="0052674F" w:rsidP="0052674F">
      <w:pPr>
        <w:spacing w:before="100" w:beforeAutospacing="1" w:after="100" w:afterAutospacing="1" w:line="240" w:lineRule="auto"/>
        <w:rPr>
          <w:rFonts w:ascii="Times New Roman" w:eastAsia="Times New Roman" w:hAnsi="Times New Roman" w:cs="Times New Roman"/>
          <w:sz w:val="24"/>
          <w:szCs w:val="24"/>
          <w:lang w:eastAsia="en-IN"/>
        </w:rPr>
      </w:pPr>
      <w:r w:rsidRPr="0052674F">
        <w:rPr>
          <w:rFonts w:ascii="Times New Roman" w:eastAsia="Times New Roman" w:hAnsi="Times New Roman" w:cs="Times New Roman"/>
          <w:b/>
          <w:bCs/>
          <w:sz w:val="24"/>
          <w:szCs w:val="24"/>
          <w:lang w:eastAsia="en-IN"/>
        </w:rPr>
        <w:t>1. Artificial Intelligence (AI) and Machine Learning (ML) Integration:</w:t>
      </w:r>
    </w:p>
    <w:p w14:paraId="7EDE7B2F" w14:textId="77777777" w:rsidR="0052674F" w:rsidRPr="0052674F" w:rsidRDefault="0052674F" w:rsidP="00B06780">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52674F">
        <w:rPr>
          <w:rFonts w:ascii="Times New Roman" w:eastAsia="Times New Roman" w:hAnsi="Times New Roman" w:cs="Times New Roman"/>
          <w:b/>
          <w:bCs/>
          <w:sz w:val="24"/>
          <w:szCs w:val="24"/>
          <w:lang w:eastAsia="en-IN"/>
        </w:rPr>
        <w:t>Personalized Recommendations</w:t>
      </w:r>
      <w:r w:rsidRPr="0052674F">
        <w:rPr>
          <w:rFonts w:ascii="Times New Roman" w:eastAsia="Times New Roman" w:hAnsi="Times New Roman" w:cs="Times New Roman"/>
          <w:sz w:val="24"/>
          <w:szCs w:val="24"/>
          <w:lang w:eastAsia="en-IN"/>
        </w:rPr>
        <w:t xml:space="preserve">: Use AI and ML algorithms to </w:t>
      </w:r>
      <w:proofErr w:type="spellStart"/>
      <w:r w:rsidRPr="0052674F">
        <w:rPr>
          <w:rFonts w:ascii="Times New Roman" w:eastAsia="Times New Roman" w:hAnsi="Times New Roman" w:cs="Times New Roman"/>
          <w:sz w:val="24"/>
          <w:szCs w:val="24"/>
          <w:lang w:eastAsia="en-IN"/>
        </w:rPr>
        <w:t>analyze</w:t>
      </w:r>
      <w:proofErr w:type="spellEnd"/>
      <w:r w:rsidRPr="0052674F">
        <w:rPr>
          <w:rFonts w:ascii="Times New Roman" w:eastAsia="Times New Roman" w:hAnsi="Times New Roman" w:cs="Times New Roman"/>
          <w:sz w:val="24"/>
          <w:szCs w:val="24"/>
          <w:lang w:eastAsia="en-IN"/>
        </w:rPr>
        <w:t xml:space="preserve"> user </w:t>
      </w:r>
      <w:proofErr w:type="spellStart"/>
      <w:r w:rsidRPr="0052674F">
        <w:rPr>
          <w:rFonts w:ascii="Times New Roman" w:eastAsia="Times New Roman" w:hAnsi="Times New Roman" w:cs="Times New Roman"/>
          <w:sz w:val="24"/>
          <w:szCs w:val="24"/>
          <w:lang w:eastAsia="en-IN"/>
        </w:rPr>
        <w:t>behavior</w:t>
      </w:r>
      <w:proofErr w:type="spellEnd"/>
      <w:r w:rsidRPr="0052674F">
        <w:rPr>
          <w:rFonts w:ascii="Times New Roman" w:eastAsia="Times New Roman" w:hAnsi="Times New Roman" w:cs="Times New Roman"/>
          <w:sz w:val="24"/>
          <w:szCs w:val="24"/>
          <w:lang w:eastAsia="en-IN"/>
        </w:rPr>
        <w:t xml:space="preserve"> and preferences, providing personalized recommendations for banking products, loan options, and health insurance plans.</w:t>
      </w:r>
    </w:p>
    <w:p w14:paraId="3828BACD" w14:textId="77777777" w:rsidR="0052674F" w:rsidRPr="0052674F" w:rsidRDefault="0052674F" w:rsidP="00B06780">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52674F">
        <w:rPr>
          <w:rFonts w:ascii="Times New Roman" w:eastAsia="Times New Roman" w:hAnsi="Times New Roman" w:cs="Times New Roman"/>
          <w:b/>
          <w:bCs/>
          <w:sz w:val="24"/>
          <w:szCs w:val="24"/>
          <w:lang w:eastAsia="en-IN"/>
        </w:rPr>
        <w:t>Predictive Analytics</w:t>
      </w:r>
      <w:r w:rsidRPr="0052674F">
        <w:rPr>
          <w:rFonts w:ascii="Times New Roman" w:eastAsia="Times New Roman" w:hAnsi="Times New Roman" w:cs="Times New Roman"/>
          <w:sz w:val="24"/>
          <w:szCs w:val="24"/>
          <w:lang w:eastAsia="en-IN"/>
        </w:rPr>
        <w:t>: Implement predictive analytics to forecast user needs, such as potential loan eligibility, future medical services required, and insurance claims.</w:t>
      </w:r>
    </w:p>
    <w:p w14:paraId="2C3EB367" w14:textId="77777777" w:rsidR="00E977F1" w:rsidRDefault="00E977F1" w:rsidP="0052674F">
      <w:pPr>
        <w:spacing w:before="100" w:beforeAutospacing="1" w:after="100" w:afterAutospacing="1" w:line="240" w:lineRule="auto"/>
        <w:rPr>
          <w:rFonts w:ascii="Times New Roman" w:eastAsia="Times New Roman" w:hAnsi="Times New Roman" w:cs="Times New Roman"/>
          <w:b/>
          <w:bCs/>
          <w:sz w:val="24"/>
          <w:szCs w:val="24"/>
          <w:lang w:eastAsia="en-IN"/>
        </w:rPr>
      </w:pPr>
    </w:p>
    <w:p w14:paraId="3BD122EF" w14:textId="77777777" w:rsidR="00E977F1" w:rsidRDefault="00E977F1" w:rsidP="0052674F">
      <w:pPr>
        <w:spacing w:before="100" w:beforeAutospacing="1" w:after="100" w:afterAutospacing="1" w:line="240" w:lineRule="auto"/>
        <w:rPr>
          <w:rFonts w:ascii="Times New Roman" w:eastAsia="Times New Roman" w:hAnsi="Times New Roman" w:cs="Times New Roman"/>
          <w:b/>
          <w:bCs/>
          <w:sz w:val="24"/>
          <w:szCs w:val="24"/>
          <w:lang w:eastAsia="en-IN"/>
        </w:rPr>
      </w:pPr>
    </w:p>
    <w:p w14:paraId="6ED6D104" w14:textId="77777777" w:rsidR="00E977F1" w:rsidRDefault="00E977F1" w:rsidP="0052674F">
      <w:pPr>
        <w:spacing w:before="100" w:beforeAutospacing="1" w:after="100" w:afterAutospacing="1" w:line="240" w:lineRule="auto"/>
        <w:rPr>
          <w:rFonts w:ascii="Times New Roman" w:eastAsia="Times New Roman" w:hAnsi="Times New Roman" w:cs="Times New Roman"/>
          <w:b/>
          <w:bCs/>
          <w:sz w:val="24"/>
          <w:szCs w:val="24"/>
          <w:lang w:eastAsia="en-IN"/>
        </w:rPr>
      </w:pPr>
    </w:p>
    <w:p w14:paraId="7F73876A" w14:textId="77777777" w:rsidR="00E977F1" w:rsidRDefault="00E977F1" w:rsidP="0052674F">
      <w:pPr>
        <w:spacing w:before="100" w:beforeAutospacing="1" w:after="100" w:afterAutospacing="1" w:line="240" w:lineRule="auto"/>
        <w:rPr>
          <w:rFonts w:ascii="Times New Roman" w:eastAsia="Times New Roman" w:hAnsi="Times New Roman" w:cs="Times New Roman"/>
          <w:b/>
          <w:bCs/>
          <w:sz w:val="24"/>
          <w:szCs w:val="24"/>
          <w:lang w:eastAsia="en-IN"/>
        </w:rPr>
      </w:pPr>
    </w:p>
    <w:p w14:paraId="5549FD00" w14:textId="77777777" w:rsidR="00E977F1" w:rsidRDefault="00E977F1" w:rsidP="0052674F">
      <w:pPr>
        <w:spacing w:before="100" w:beforeAutospacing="1" w:after="100" w:afterAutospacing="1" w:line="240" w:lineRule="auto"/>
        <w:rPr>
          <w:rFonts w:ascii="Times New Roman" w:eastAsia="Times New Roman" w:hAnsi="Times New Roman" w:cs="Times New Roman"/>
          <w:b/>
          <w:bCs/>
          <w:sz w:val="24"/>
          <w:szCs w:val="24"/>
          <w:lang w:eastAsia="en-IN"/>
        </w:rPr>
      </w:pPr>
    </w:p>
    <w:p w14:paraId="0D9326B6" w14:textId="0E1EF92D" w:rsidR="0052674F" w:rsidRPr="0052674F" w:rsidRDefault="0052674F" w:rsidP="0052674F">
      <w:pPr>
        <w:spacing w:before="100" w:beforeAutospacing="1" w:after="100" w:afterAutospacing="1" w:line="240" w:lineRule="auto"/>
        <w:rPr>
          <w:rFonts w:ascii="Times New Roman" w:eastAsia="Times New Roman" w:hAnsi="Times New Roman" w:cs="Times New Roman"/>
          <w:sz w:val="24"/>
          <w:szCs w:val="24"/>
          <w:lang w:eastAsia="en-IN"/>
        </w:rPr>
      </w:pPr>
      <w:r w:rsidRPr="0052674F">
        <w:rPr>
          <w:rFonts w:ascii="Times New Roman" w:eastAsia="Times New Roman" w:hAnsi="Times New Roman" w:cs="Times New Roman"/>
          <w:b/>
          <w:bCs/>
          <w:sz w:val="24"/>
          <w:szCs w:val="24"/>
          <w:lang w:eastAsia="en-IN"/>
        </w:rPr>
        <w:t>2. Voice-Activated Assistance:</w:t>
      </w:r>
    </w:p>
    <w:p w14:paraId="6140DE98" w14:textId="77777777" w:rsidR="0052674F" w:rsidRPr="0052674F" w:rsidRDefault="0052674F" w:rsidP="00B06780">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52674F">
        <w:rPr>
          <w:rFonts w:ascii="Times New Roman" w:eastAsia="Times New Roman" w:hAnsi="Times New Roman" w:cs="Times New Roman"/>
          <w:b/>
          <w:bCs/>
          <w:sz w:val="24"/>
          <w:szCs w:val="24"/>
          <w:lang w:eastAsia="en-IN"/>
        </w:rPr>
        <w:t>Voice Commands</w:t>
      </w:r>
      <w:r w:rsidRPr="0052674F">
        <w:rPr>
          <w:rFonts w:ascii="Times New Roman" w:eastAsia="Times New Roman" w:hAnsi="Times New Roman" w:cs="Times New Roman"/>
          <w:sz w:val="24"/>
          <w:szCs w:val="24"/>
          <w:lang w:eastAsia="en-IN"/>
        </w:rPr>
        <w:t>: Integrate voice-activated assistance to enable users to search for services, get information, and manage accounts using voice commands.</w:t>
      </w:r>
    </w:p>
    <w:p w14:paraId="10A85C31" w14:textId="77777777" w:rsidR="0052674F" w:rsidRPr="0052674F" w:rsidRDefault="0052674F" w:rsidP="00B06780">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52674F">
        <w:rPr>
          <w:rFonts w:ascii="Times New Roman" w:eastAsia="Times New Roman" w:hAnsi="Times New Roman" w:cs="Times New Roman"/>
          <w:b/>
          <w:bCs/>
          <w:sz w:val="24"/>
          <w:szCs w:val="24"/>
          <w:lang w:eastAsia="en-IN"/>
        </w:rPr>
        <w:t>Natural Language Processing (NLP)</w:t>
      </w:r>
      <w:r w:rsidRPr="0052674F">
        <w:rPr>
          <w:rFonts w:ascii="Times New Roman" w:eastAsia="Times New Roman" w:hAnsi="Times New Roman" w:cs="Times New Roman"/>
          <w:sz w:val="24"/>
          <w:szCs w:val="24"/>
          <w:lang w:eastAsia="en-IN"/>
        </w:rPr>
        <w:t>: Utilize NLP to understand and process user queries more accurately, enhancing the overall user experience.</w:t>
      </w:r>
    </w:p>
    <w:p w14:paraId="25E577A7" w14:textId="77777777" w:rsidR="0052674F" w:rsidRPr="0052674F" w:rsidRDefault="0052674F" w:rsidP="0052674F">
      <w:pPr>
        <w:spacing w:before="100" w:beforeAutospacing="1" w:after="100" w:afterAutospacing="1" w:line="240" w:lineRule="auto"/>
        <w:rPr>
          <w:rFonts w:ascii="Times New Roman" w:eastAsia="Times New Roman" w:hAnsi="Times New Roman" w:cs="Times New Roman"/>
          <w:sz w:val="24"/>
          <w:szCs w:val="24"/>
          <w:lang w:eastAsia="en-IN"/>
        </w:rPr>
      </w:pPr>
      <w:r w:rsidRPr="0052674F">
        <w:rPr>
          <w:rFonts w:ascii="Times New Roman" w:eastAsia="Times New Roman" w:hAnsi="Times New Roman" w:cs="Times New Roman"/>
          <w:b/>
          <w:bCs/>
          <w:sz w:val="24"/>
          <w:szCs w:val="24"/>
          <w:lang w:eastAsia="en-IN"/>
        </w:rPr>
        <w:t>3. Enhanced Security Features:</w:t>
      </w:r>
    </w:p>
    <w:p w14:paraId="6F2C0FD1" w14:textId="77777777" w:rsidR="0052674F" w:rsidRPr="0052674F" w:rsidRDefault="0052674F" w:rsidP="00B06780">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52674F">
        <w:rPr>
          <w:rFonts w:ascii="Times New Roman" w:eastAsia="Times New Roman" w:hAnsi="Times New Roman" w:cs="Times New Roman"/>
          <w:b/>
          <w:bCs/>
          <w:sz w:val="24"/>
          <w:szCs w:val="24"/>
          <w:lang w:eastAsia="en-IN"/>
        </w:rPr>
        <w:t>Biometric Authentication</w:t>
      </w:r>
      <w:r w:rsidRPr="0052674F">
        <w:rPr>
          <w:rFonts w:ascii="Times New Roman" w:eastAsia="Times New Roman" w:hAnsi="Times New Roman" w:cs="Times New Roman"/>
          <w:sz w:val="24"/>
          <w:szCs w:val="24"/>
          <w:lang w:eastAsia="en-IN"/>
        </w:rPr>
        <w:t>: Implement biometric authentication (fingerprint and facial recognition) to enhance security and ensure secure access to user accounts.</w:t>
      </w:r>
    </w:p>
    <w:p w14:paraId="0867B014" w14:textId="77777777" w:rsidR="0052674F" w:rsidRPr="0052674F" w:rsidRDefault="0052674F" w:rsidP="00B06780">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52674F">
        <w:rPr>
          <w:rFonts w:ascii="Times New Roman" w:eastAsia="Times New Roman" w:hAnsi="Times New Roman" w:cs="Times New Roman"/>
          <w:b/>
          <w:bCs/>
          <w:sz w:val="24"/>
          <w:szCs w:val="24"/>
          <w:lang w:eastAsia="en-IN"/>
        </w:rPr>
        <w:t>Real-Time Fraud Detection</w:t>
      </w:r>
      <w:r w:rsidRPr="0052674F">
        <w:rPr>
          <w:rFonts w:ascii="Times New Roman" w:eastAsia="Times New Roman" w:hAnsi="Times New Roman" w:cs="Times New Roman"/>
          <w:sz w:val="24"/>
          <w:szCs w:val="24"/>
          <w:lang w:eastAsia="en-IN"/>
        </w:rPr>
        <w:t>: Use AI to detect and prevent fraudulent activities in real-time, providing users with instant alerts and necessary actions.</w:t>
      </w:r>
    </w:p>
    <w:p w14:paraId="0CDA9927" w14:textId="77777777" w:rsidR="0052674F" w:rsidRPr="0052674F" w:rsidRDefault="0052674F" w:rsidP="0052674F">
      <w:pPr>
        <w:spacing w:before="100" w:beforeAutospacing="1" w:after="100" w:afterAutospacing="1" w:line="240" w:lineRule="auto"/>
        <w:rPr>
          <w:rFonts w:ascii="Times New Roman" w:eastAsia="Times New Roman" w:hAnsi="Times New Roman" w:cs="Times New Roman"/>
          <w:sz w:val="24"/>
          <w:szCs w:val="24"/>
          <w:lang w:eastAsia="en-IN"/>
        </w:rPr>
      </w:pPr>
      <w:r w:rsidRPr="0052674F">
        <w:rPr>
          <w:rFonts w:ascii="Times New Roman" w:eastAsia="Times New Roman" w:hAnsi="Times New Roman" w:cs="Times New Roman"/>
          <w:b/>
          <w:bCs/>
          <w:sz w:val="24"/>
          <w:szCs w:val="24"/>
          <w:lang w:eastAsia="en-IN"/>
        </w:rPr>
        <w:t>4. Financial Planning Tools:</w:t>
      </w:r>
    </w:p>
    <w:p w14:paraId="39323540" w14:textId="77777777" w:rsidR="0052674F" w:rsidRPr="0052674F" w:rsidRDefault="0052674F" w:rsidP="00B06780">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52674F">
        <w:rPr>
          <w:rFonts w:ascii="Times New Roman" w:eastAsia="Times New Roman" w:hAnsi="Times New Roman" w:cs="Times New Roman"/>
          <w:b/>
          <w:bCs/>
          <w:sz w:val="24"/>
          <w:szCs w:val="24"/>
          <w:lang w:eastAsia="en-IN"/>
        </w:rPr>
        <w:t>Budgeting and Expense Tracking</w:t>
      </w:r>
      <w:r w:rsidRPr="0052674F">
        <w:rPr>
          <w:rFonts w:ascii="Times New Roman" w:eastAsia="Times New Roman" w:hAnsi="Times New Roman" w:cs="Times New Roman"/>
          <w:sz w:val="24"/>
          <w:szCs w:val="24"/>
          <w:lang w:eastAsia="en-IN"/>
        </w:rPr>
        <w:t>: Integrate tools for budgeting, expense tracking, and financial planning, helping users manage their finances more effectively.</w:t>
      </w:r>
    </w:p>
    <w:p w14:paraId="136D9DC9" w14:textId="191E5E58" w:rsidR="00133FB6" w:rsidRPr="00E977F1" w:rsidRDefault="0052674F" w:rsidP="0052674F">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52674F">
        <w:rPr>
          <w:rFonts w:ascii="Times New Roman" w:eastAsia="Times New Roman" w:hAnsi="Times New Roman" w:cs="Times New Roman"/>
          <w:b/>
          <w:bCs/>
          <w:sz w:val="24"/>
          <w:szCs w:val="24"/>
          <w:lang w:eastAsia="en-IN"/>
        </w:rPr>
        <w:t>Savings Goals</w:t>
      </w:r>
      <w:r w:rsidRPr="0052674F">
        <w:rPr>
          <w:rFonts w:ascii="Times New Roman" w:eastAsia="Times New Roman" w:hAnsi="Times New Roman" w:cs="Times New Roman"/>
          <w:sz w:val="24"/>
          <w:szCs w:val="24"/>
          <w:lang w:eastAsia="en-IN"/>
        </w:rPr>
        <w:t>: Allow users to set and track savings goals, providing insights and tips to achieve them.</w:t>
      </w:r>
    </w:p>
    <w:p w14:paraId="4A08BF5B" w14:textId="61E11849" w:rsidR="0052674F" w:rsidRPr="0052674F" w:rsidRDefault="0052674F" w:rsidP="0052674F">
      <w:pPr>
        <w:spacing w:before="100" w:beforeAutospacing="1" w:after="100" w:afterAutospacing="1" w:line="240" w:lineRule="auto"/>
        <w:rPr>
          <w:rFonts w:ascii="Times New Roman" w:eastAsia="Times New Roman" w:hAnsi="Times New Roman" w:cs="Times New Roman"/>
          <w:sz w:val="24"/>
          <w:szCs w:val="24"/>
          <w:lang w:eastAsia="en-IN"/>
        </w:rPr>
      </w:pPr>
      <w:r w:rsidRPr="0052674F">
        <w:rPr>
          <w:rFonts w:ascii="Times New Roman" w:eastAsia="Times New Roman" w:hAnsi="Times New Roman" w:cs="Times New Roman"/>
          <w:b/>
          <w:bCs/>
          <w:sz w:val="24"/>
          <w:szCs w:val="24"/>
          <w:lang w:eastAsia="en-IN"/>
        </w:rPr>
        <w:t>5. Telemedicine Integration:</w:t>
      </w:r>
    </w:p>
    <w:p w14:paraId="4CA1EE95" w14:textId="77777777" w:rsidR="0052674F" w:rsidRPr="0052674F" w:rsidRDefault="0052674F" w:rsidP="00B06780">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52674F">
        <w:rPr>
          <w:rFonts w:ascii="Times New Roman" w:eastAsia="Times New Roman" w:hAnsi="Times New Roman" w:cs="Times New Roman"/>
          <w:b/>
          <w:bCs/>
          <w:sz w:val="24"/>
          <w:szCs w:val="24"/>
          <w:lang w:eastAsia="en-IN"/>
        </w:rPr>
        <w:t>Virtual Consultations</w:t>
      </w:r>
      <w:r w:rsidRPr="0052674F">
        <w:rPr>
          <w:rFonts w:ascii="Times New Roman" w:eastAsia="Times New Roman" w:hAnsi="Times New Roman" w:cs="Times New Roman"/>
          <w:sz w:val="24"/>
          <w:szCs w:val="24"/>
          <w:lang w:eastAsia="en-IN"/>
        </w:rPr>
        <w:t>: Enable users to schedule and conduct virtual consultations with healthcare professionals directly through the app.</w:t>
      </w:r>
    </w:p>
    <w:p w14:paraId="7B4AB2E0" w14:textId="77777777" w:rsidR="0052674F" w:rsidRPr="0052674F" w:rsidRDefault="0052674F" w:rsidP="00B06780">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52674F">
        <w:rPr>
          <w:rFonts w:ascii="Times New Roman" w:eastAsia="Times New Roman" w:hAnsi="Times New Roman" w:cs="Times New Roman"/>
          <w:b/>
          <w:bCs/>
          <w:sz w:val="24"/>
          <w:szCs w:val="24"/>
          <w:lang w:eastAsia="en-IN"/>
        </w:rPr>
        <w:t>Health Records Management</w:t>
      </w:r>
      <w:r w:rsidRPr="0052674F">
        <w:rPr>
          <w:rFonts w:ascii="Times New Roman" w:eastAsia="Times New Roman" w:hAnsi="Times New Roman" w:cs="Times New Roman"/>
          <w:sz w:val="24"/>
          <w:szCs w:val="24"/>
          <w:lang w:eastAsia="en-IN"/>
        </w:rPr>
        <w:t>: Allow users to store and manage their health records, medical history, and prescriptions securely.</w:t>
      </w:r>
    </w:p>
    <w:p w14:paraId="7BBD3907" w14:textId="77777777" w:rsidR="0052674F" w:rsidRPr="0052674F" w:rsidRDefault="0052674F" w:rsidP="0052674F">
      <w:pPr>
        <w:spacing w:before="100" w:beforeAutospacing="1" w:after="100" w:afterAutospacing="1" w:line="240" w:lineRule="auto"/>
        <w:rPr>
          <w:rFonts w:ascii="Times New Roman" w:eastAsia="Times New Roman" w:hAnsi="Times New Roman" w:cs="Times New Roman"/>
          <w:sz w:val="24"/>
          <w:szCs w:val="24"/>
          <w:lang w:eastAsia="en-IN"/>
        </w:rPr>
      </w:pPr>
      <w:r w:rsidRPr="0052674F">
        <w:rPr>
          <w:rFonts w:ascii="Times New Roman" w:eastAsia="Times New Roman" w:hAnsi="Times New Roman" w:cs="Times New Roman"/>
          <w:b/>
          <w:bCs/>
          <w:sz w:val="24"/>
          <w:szCs w:val="24"/>
          <w:lang w:eastAsia="en-IN"/>
        </w:rPr>
        <w:t>6. Enhanced Notification System:</w:t>
      </w:r>
    </w:p>
    <w:p w14:paraId="2541B2E9" w14:textId="77777777" w:rsidR="0052674F" w:rsidRPr="0052674F" w:rsidRDefault="0052674F" w:rsidP="00B06780">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52674F">
        <w:rPr>
          <w:rFonts w:ascii="Times New Roman" w:eastAsia="Times New Roman" w:hAnsi="Times New Roman" w:cs="Times New Roman"/>
          <w:b/>
          <w:bCs/>
          <w:sz w:val="24"/>
          <w:szCs w:val="24"/>
          <w:lang w:eastAsia="en-IN"/>
        </w:rPr>
        <w:t>Smart Notifications</w:t>
      </w:r>
      <w:r w:rsidRPr="0052674F">
        <w:rPr>
          <w:rFonts w:ascii="Times New Roman" w:eastAsia="Times New Roman" w:hAnsi="Times New Roman" w:cs="Times New Roman"/>
          <w:sz w:val="24"/>
          <w:szCs w:val="24"/>
          <w:lang w:eastAsia="en-IN"/>
        </w:rPr>
        <w:t>: Implement smart notifications for important updates, such as low account balances, upcoming loan payments, policy renewals, and healthcare appointments.</w:t>
      </w:r>
    </w:p>
    <w:p w14:paraId="633392C8" w14:textId="77777777" w:rsidR="00133FB6" w:rsidRDefault="0052674F" w:rsidP="0052674F">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52674F">
        <w:rPr>
          <w:rFonts w:ascii="Times New Roman" w:eastAsia="Times New Roman" w:hAnsi="Times New Roman" w:cs="Times New Roman"/>
          <w:b/>
          <w:bCs/>
          <w:sz w:val="24"/>
          <w:szCs w:val="24"/>
          <w:lang w:eastAsia="en-IN"/>
        </w:rPr>
        <w:t>Customizable Alerts</w:t>
      </w:r>
      <w:r w:rsidRPr="0052674F">
        <w:rPr>
          <w:rFonts w:ascii="Times New Roman" w:eastAsia="Times New Roman" w:hAnsi="Times New Roman" w:cs="Times New Roman"/>
          <w:sz w:val="24"/>
          <w:szCs w:val="24"/>
          <w:lang w:eastAsia="en-IN"/>
        </w:rPr>
        <w:t>: Allow users to customize alerts based on their preferences and needs.</w:t>
      </w:r>
    </w:p>
    <w:p w14:paraId="208DA85C" w14:textId="6DDD708C" w:rsidR="0052674F" w:rsidRPr="00133FB6" w:rsidRDefault="0052674F" w:rsidP="00133FB6">
      <w:pPr>
        <w:spacing w:before="100" w:beforeAutospacing="1" w:after="100" w:afterAutospacing="1" w:line="240" w:lineRule="auto"/>
        <w:rPr>
          <w:rFonts w:ascii="Times New Roman" w:eastAsia="Times New Roman" w:hAnsi="Times New Roman" w:cs="Times New Roman"/>
          <w:sz w:val="24"/>
          <w:szCs w:val="24"/>
          <w:lang w:eastAsia="en-IN"/>
        </w:rPr>
      </w:pPr>
      <w:r w:rsidRPr="00133FB6">
        <w:rPr>
          <w:rFonts w:ascii="Times New Roman" w:eastAsia="Times New Roman" w:hAnsi="Times New Roman" w:cs="Times New Roman"/>
          <w:b/>
          <w:bCs/>
          <w:sz w:val="24"/>
          <w:szCs w:val="24"/>
          <w:lang w:eastAsia="en-IN"/>
        </w:rPr>
        <w:t>7. Multi-Language Support:</w:t>
      </w:r>
    </w:p>
    <w:p w14:paraId="75809E12" w14:textId="77777777" w:rsidR="0052674F" w:rsidRPr="0052674F" w:rsidRDefault="0052674F" w:rsidP="00B06780">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52674F">
        <w:rPr>
          <w:rFonts w:ascii="Times New Roman" w:eastAsia="Times New Roman" w:hAnsi="Times New Roman" w:cs="Times New Roman"/>
          <w:b/>
          <w:bCs/>
          <w:sz w:val="24"/>
          <w:szCs w:val="24"/>
          <w:lang w:eastAsia="en-IN"/>
        </w:rPr>
        <w:t>Localization</w:t>
      </w:r>
      <w:r w:rsidRPr="0052674F">
        <w:rPr>
          <w:rFonts w:ascii="Times New Roman" w:eastAsia="Times New Roman" w:hAnsi="Times New Roman" w:cs="Times New Roman"/>
          <w:sz w:val="24"/>
          <w:szCs w:val="24"/>
          <w:lang w:eastAsia="en-IN"/>
        </w:rPr>
        <w:t>: Offer multi-language support to cater to a diverse user base, ensuring that the app is accessible and user-friendly for non-English speakers.</w:t>
      </w:r>
    </w:p>
    <w:p w14:paraId="623D11C5" w14:textId="77777777" w:rsidR="0052674F" w:rsidRPr="0052674F" w:rsidRDefault="0052674F" w:rsidP="00B06780">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52674F">
        <w:rPr>
          <w:rFonts w:ascii="Times New Roman" w:eastAsia="Times New Roman" w:hAnsi="Times New Roman" w:cs="Times New Roman"/>
          <w:b/>
          <w:bCs/>
          <w:sz w:val="24"/>
          <w:szCs w:val="24"/>
          <w:lang w:eastAsia="en-IN"/>
        </w:rPr>
        <w:t>Cultural Adaptation</w:t>
      </w:r>
      <w:r w:rsidRPr="0052674F">
        <w:rPr>
          <w:rFonts w:ascii="Times New Roman" w:eastAsia="Times New Roman" w:hAnsi="Times New Roman" w:cs="Times New Roman"/>
          <w:sz w:val="24"/>
          <w:szCs w:val="24"/>
          <w:lang w:eastAsia="en-IN"/>
        </w:rPr>
        <w:t>: Adapt the app's content and interface to different cultural contexts, providing a more personalized experience.</w:t>
      </w:r>
    </w:p>
    <w:p w14:paraId="1546801E" w14:textId="77777777" w:rsidR="00E977F1" w:rsidRDefault="00E977F1" w:rsidP="0052674F">
      <w:pPr>
        <w:spacing w:before="100" w:beforeAutospacing="1" w:after="100" w:afterAutospacing="1" w:line="240" w:lineRule="auto"/>
        <w:rPr>
          <w:rFonts w:ascii="Times New Roman" w:eastAsia="Times New Roman" w:hAnsi="Times New Roman" w:cs="Times New Roman"/>
          <w:b/>
          <w:bCs/>
          <w:sz w:val="24"/>
          <w:szCs w:val="24"/>
          <w:lang w:eastAsia="en-IN"/>
        </w:rPr>
      </w:pPr>
    </w:p>
    <w:p w14:paraId="414CFFC4" w14:textId="77777777" w:rsidR="00E977F1" w:rsidRDefault="00E977F1" w:rsidP="0052674F">
      <w:pPr>
        <w:spacing w:before="100" w:beforeAutospacing="1" w:after="100" w:afterAutospacing="1" w:line="240" w:lineRule="auto"/>
        <w:rPr>
          <w:rFonts w:ascii="Times New Roman" w:eastAsia="Times New Roman" w:hAnsi="Times New Roman" w:cs="Times New Roman"/>
          <w:b/>
          <w:bCs/>
          <w:sz w:val="24"/>
          <w:szCs w:val="24"/>
          <w:lang w:eastAsia="en-IN"/>
        </w:rPr>
      </w:pPr>
    </w:p>
    <w:p w14:paraId="1EFF47BC" w14:textId="77777777" w:rsidR="00E977F1" w:rsidRDefault="00E977F1" w:rsidP="0052674F">
      <w:pPr>
        <w:spacing w:before="100" w:beforeAutospacing="1" w:after="100" w:afterAutospacing="1" w:line="240" w:lineRule="auto"/>
        <w:rPr>
          <w:rFonts w:ascii="Times New Roman" w:eastAsia="Times New Roman" w:hAnsi="Times New Roman" w:cs="Times New Roman"/>
          <w:b/>
          <w:bCs/>
          <w:sz w:val="24"/>
          <w:szCs w:val="24"/>
          <w:lang w:eastAsia="en-IN"/>
        </w:rPr>
      </w:pPr>
    </w:p>
    <w:p w14:paraId="5BDFAEDF" w14:textId="41FCEC3A" w:rsidR="0052674F" w:rsidRPr="0052674F" w:rsidRDefault="0052674F" w:rsidP="0052674F">
      <w:pPr>
        <w:spacing w:before="100" w:beforeAutospacing="1" w:after="100" w:afterAutospacing="1" w:line="240" w:lineRule="auto"/>
        <w:rPr>
          <w:rFonts w:ascii="Times New Roman" w:eastAsia="Times New Roman" w:hAnsi="Times New Roman" w:cs="Times New Roman"/>
          <w:sz w:val="24"/>
          <w:szCs w:val="24"/>
          <w:lang w:eastAsia="en-IN"/>
        </w:rPr>
      </w:pPr>
      <w:r w:rsidRPr="0052674F">
        <w:rPr>
          <w:rFonts w:ascii="Times New Roman" w:eastAsia="Times New Roman" w:hAnsi="Times New Roman" w:cs="Times New Roman"/>
          <w:b/>
          <w:bCs/>
          <w:sz w:val="24"/>
          <w:szCs w:val="24"/>
          <w:lang w:eastAsia="en-IN"/>
        </w:rPr>
        <w:t>8. Integration with Wearable Devices:</w:t>
      </w:r>
    </w:p>
    <w:p w14:paraId="2F4487F7" w14:textId="77777777" w:rsidR="0052674F" w:rsidRPr="0052674F" w:rsidRDefault="0052674F" w:rsidP="00B06780">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52674F">
        <w:rPr>
          <w:rFonts w:ascii="Times New Roman" w:eastAsia="Times New Roman" w:hAnsi="Times New Roman" w:cs="Times New Roman"/>
          <w:b/>
          <w:bCs/>
          <w:sz w:val="24"/>
          <w:szCs w:val="24"/>
          <w:lang w:eastAsia="en-IN"/>
        </w:rPr>
        <w:t>Health Monitoring</w:t>
      </w:r>
      <w:r w:rsidRPr="0052674F">
        <w:rPr>
          <w:rFonts w:ascii="Times New Roman" w:eastAsia="Times New Roman" w:hAnsi="Times New Roman" w:cs="Times New Roman"/>
          <w:sz w:val="24"/>
          <w:szCs w:val="24"/>
          <w:lang w:eastAsia="en-IN"/>
        </w:rPr>
        <w:t>: Integrate with wearable devices to monitor health metrics such as heart rate, steps, and sleep patterns, providing insights and alerts based on the data.</w:t>
      </w:r>
    </w:p>
    <w:p w14:paraId="7320D83B" w14:textId="77777777" w:rsidR="0052674F" w:rsidRPr="0052674F" w:rsidRDefault="0052674F" w:rsidP="00B06780">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52674F">
        <w:rPr>
          <w:rFonts w:ascii="Times New Roman" w:eastAsia="Times New Roman" w:hAnsi="Times New Roman" w:cs="Times New Roman"/>
          <w:b/>
          <w:bCs/>
          <w:sz w:val="24"/>
          <w:szCs w:val="24"/>
          <w:lang w:eastAsia="en-IN"/>
        </w:rPr>
        <w:t>Activity Tracking</w:t>
      </w:r>
      <w:r w:rsidRPr="0052674F">
        <w:rPr>
          <w:rFonts w:ascii="Times New Roman" w:eastAsia="Times New Roman" w:hAnsi="Times New Roman" w:cs="Times New Roman"/>
          <w:sz w:val="24"/>
          <w:szCs w:val="24"/>
          <w:lang w:eastAsia="en-IN"/>
        </w:rPr>
        <w:t>: Allow users to track their physical activity and integrate it with their health insurance and wellness programs.</w:t>
      </w:r>
    </w:p>
    <w:p w14:paraId="4E1456E7" w14:textId="77777777" w:rsidR="0052674F" w:rsidRPr="0052674F" w:rsidRDefault="0052674F" w:rsidP="0052674F">
      <w:pPr>
        <w:spacing w:before="100" w:beforeAutospacing="1" w:after="100" w:afterAutospacing="1" w:line="240" w:lineRule="auto"/>
        <w:rPr>
          <w:rFonts w:ascii="Times New Roman" w:eastAsia="Times New Roman" w:hAnsi="Times New Roman" w:cs="Times New Roman"/>
          <w:sz w:val="24"/>
          <w:szCs w:val="24"/>
          <w:lang w:eastAsia="en-IN"/>
        </w:rPr>
      </w:pPr>
      <w:r w:rsidRPr="0052674F">
        <w:rPr>
          <w:rFonts w:ascii="Times New Roman" w:eastAsia="Times New Roman" w:hAnsi="Times New Roman" w:cs="Times New Roman"/>
          <w:b/>
          <w:bCs/>
          <w:sz w:val="24"/>
          <w:szCs w:val="24"/>
          <w:lang w:eastAsia="en-IN"/>
        </w:rPr>
        <w:t>9. Community and Support Features:</w:t>
      </w:r>
    </w:p>
    <w:p w14:paraId="7D56C557" w14:textId="77777777" w:rsidR="0052674F" w:rsidRPr="0052674F" w:rsidRDefault="0052674F" w:rsidP="00B06780">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52674F">
        <w:rPr>
          <w:rFonts w:ascii="Times New Roman" w:eastAsia="Times New Roman" w:hAnsi="Times New Roman" w:cs="Times New Roman"/>
          <w:b/>
          <w:bCs/>
          <w:sz w:val="24"/>
          <w:szCs w:val="24"/>
          <w:lang w:eastAsia="en-IN"/>
        </w:rPr>
        <w:t>User Forums</w:t>
      </w:r>
      <w:r w:rsidRPr="0052674F">
        <w:rPr>
          <w:rFonts w:ascii="Times New Roman" w:eastAsia="Times New Roman" w:hAnsi="Times New Roman" w:cs="Times New Roman"/>
          <w:sz w:val="24"/>
          <w:szCs w:val="24"/>
          <w:lang w:eastAsia="en-IN"/>
        </w:rPr>
        <w:t>: Create forums and community spaces where users can share experiences, ask questions, and get support from other users and experts.</w:t>
      </w:r>
    </w:p>
    <w:p w14:paraId="04DD8A41" w14:textId="77777777" w:rsidR="0052674F" w:rsidRPr="0052674F" w:rsidRDefault="0052674F" w:rsidP="00B06780">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52674F">
        <w:rPr>
          <w:rFonts w:ascii="Times New Roman" w:eastAsia="Times New Roman" w:hAnsi="Times New Roman" w:cs="Times New Roman"/>
          <w:b/>
          <w:bCs/>
          <w:sz w:val="24"/>
          <w:szCs w:val="24"/>
          <w:lang w:eastAsia="en-IN"/>
        </w:rPr>
        <w:t>Customer Support Chat</w:t>
      </w:r>
      <w:r w:rsidRPr="0052674F">
        <w:rPr>
          <w:rFonts w:ascii="Times New Roman" w:eastAsia="Times New Roman" w:hAnsi="Times New Roman" w:cs="Times New Roman"/>
          <w:sz w:val="24"/>
          <w:szCs w:val="24"/>
          <w:lang w:eastAsia="en-IN"/>
        </w:rPr>
        <w:t>: Provide in-app customer support chat for real-time assistance and problem resolution.</w:t>
      </w:r>
    </w:p>
    <w:p w14:paraId="420D859A" w14:textId="77777777" w:rsidR="0052674F" w:rsidRPr="0052674F" w:rsidRDefault="0052674F" w:rsidP="0052674F">
      <w:pPr>
        <w:spacing w:before="100" w:beforeAutospacing="1" w:after="100" w:afterAutospacing="1" w:line="240" w:lineRule="auto"/>
        <w:rPr>
          <w:rFonts w:ascii="Times New Roman" w:eastAsia="Times New Roman" w:hAnsi="Times New Roman" w:cs="Times New Roman"/>
          <w:sz w:val="24"/>
          <w:szCs w:val="24"/>
          <w:lang w:eastAsia="en-IN"/>
        </w:rPr>
      </w:pPr>
      <w:r w:rsidRPr="0052674F">
        <w:rPr>
          <w:rFonts w:ascii="Times New Roman" w:eastAsia="Times New Roman" w:hAnsi="Times New Roman" w:cs="Times New Roman"/>
          <w:b/>
          <w:bCs/>
          <w:sz w:val="24"/>
          <w:szCs w:val="24"/>
          <w:lang w:eastAsia="en-IN"/>
        </w:rPr>
        <w:t>10. Investment and Wealth Management:</w:t>
      </w:r>
    </w:p>
    <w:p w14:paraId="1BCB424F" w14:textId="77777777" w:rsidR="0052674F" w:rsidRPr="0052674F" w:rsidRDefault="0052674F" w:rsidP="00B06780">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52674F">
        <w:rPr>
          <w:rFonts w:ascii="Times New Roman" w:eastAsia="Times New Roman" w:hAnsi="Times New Roman" w:cs="Times New Roman"/>
          <w:b/>
          <w:bCs/>
          <w:sz w:val="24"/>
          <w:szCs w:val="24"/>
          <w:lang w:eastAsia="en-IN"/>
        </w:rPr>
        <w:t>Investment Options</w:t>
      </w:r>
      <w:r w:rsidRPr="0052674F">
        <w:rPr>
          <w:rFonts w:ascii="Times New Roman" w:eastAsia="Times New Roman" w:hAnsi="Times New Roman" w:cs="Times New Roman"/>
          <w:sz w:val="24"/>
          <w:szCs w:val="24"/>
          <w:lang w:eastAsia="en-IN"/>
        </w:rPr>
        <w:t>: Offer information on various investment options, including stocks, mutual funds, and retirement plans.</w:t>
      </w:r>
    </w:p>
    <w:p w14:paraId="5B51A1DD" w14:textId="5E390582" w:rsidR="00A772D3" w:rsidRPr="00E977F1" w:rsidRDefault="0052674F" w:rsidP="00E977F1">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52674F">
        <w:rPr>
          <w:rFonts w:ascii="Times New Roman" w:eastAsia="Times New Roman" w:hAnsi="Times New Roman" w:cs="Times New Roman"/>
          <w:b/>
          <w:bCs/>
          <w:sz w:val="24"/>
          <w:szCs w:val="24"/>
          <w:lang w:eastAsia="en-IN"/>
        </w:rPr>
        <w:t>Portfolio Management</w:t>
      </w:r>
      <w:r w:rsidRPr="0052674F">
        <w:rPr>
          <w:rFonts w:ascii="Times New Roman" w:eastAsia="Times New Roman" w:hAnsi="Times New Roman" w:cs="Times New Roman"/>
          <w:sz w:val="24"/>
          <w:szCs w:val="24"/>
          <w:lang w:eastAsia="en-IN"/>
        </w:rPr>
        <w:t>: Allow users to manage their investment portfolios, track performance, and receive personalized investment advice.</w:t>
      </w:r>
    </w:p>
    <w:p w14:paraId="68136FE6" w14:textId="77777777" w:rsidR="00133FB6" w:rsidRDefault="00133FB6" w:rsidP="00133FB6">
      <w:pPr>
        <w:pStyle w:val="Title"/>
        <w:jc w:val="left"/>
        <w:rPr>
          <w:rFonts w:ascii="Times New Roman" w:hAnsi="Times New Roman" w:cs="Times New Roman"/>
          <w:sz w:val="27"/>
          <w:szCs w:val="27"/>
        </w:rPr>
      </w:pPr>
    </w:p>
    <w:p w14:paraId="32AF233F" w14:textId="77777777" w:rsidR="00351541" w:rsidRDefault="008C3F81" w:rsidP="00133FB6">
      <w:pPr>
        <w:pStyle w:val="Title"/>
        <w:jc w:val="left"/>
        <w:rPr>
          <w:rFonts w:ascii="Times New Roman" w:hAnsi="Times New Roman" w:cs="Times New Roman"/>
          <w:sz w:val="27"/>
          <w:szCs w:val="27"/>
        </w:rPr>
      </w:pPr>
      <w:r>
        <w:rPr>
          <w:noProof/>
        </w:rPr>
        <mc:AlternateContent>
          <mc:Choice Requires="wpi">
            <w:drawing>
              <wp:anchor distT="0" distB="0" distL="114300" distR="114300" simplePos="0" relativeHeight="251659264" behindDoc="0" locked="0" layoutInCell="1" allowOverlap="1" wp14:anchorId="6EAA395C" wp14:editId="1CA64C0A">
                <wp:simplePos x="0" y="0"/>
                <wp:positionH relativeFrom="column">
                  <wp:posOffset>426600</wp:posOffset>
                </wp:positionH>
                <wp:positionV relativeFrom="paragraph">
                  <wp:posOffset>121285</wp:posOffset>
                </wp:positionV>
                <wp:extent cx="360" cy="360"/>
                <wp:effectExtent l="38100" t="38100" r="38100" b="38100"/>
                <wp:wrapNone/>
                <wp:docPr id="406558723" name="Ink 8"/>
                <wp:cNvGraphicFramePr/>
                <a:graphic xmlns:a="http://schemas.openxmlformats.org/drawingml/2006/main">
                  <a:graphicData uri="http://schemas.microsoft.com/office/word/2010/wordprocessingInk">
                    <w14:contentPart bwMode="auto" r:id="rId65">
                      <w14:nvContentPartPr>
                        <w14:cNvContentPartPr/>
                      </w14:nvContentPartPr>
                      <w14:xfrm>
                        <a:off x="0" y="0"/>
                        <a:ext cx="360" cy="360"/>
                      </w14:xfrm>
                    </w14:contentPart>
                  </a:graphicData>
                </a:graphic>
              </wp:anchor>
            </w:drawing>
          </mc:Choice>
          <mc:Fallback>
            <w:pict>
              <v:shape w14:anchorId="15F86402" id="Ink 8" o:spid="_x0000_s1026" type="#_x0000_t75" style="position:absolute;margin-left:33.1pt;margin-top:9.05pt;width:1.05pt;height:1.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">
                <v:imagedata r:id="rId66" o:title=""/>
              </v:shape>
            </w:pict>
          </mc:Fallback>
        </mc:AlternateContent>
      </w:r>
      <w:r w:rsidR="00133FB6">
        <w:rPr>
          <w:rFonts w:ascii="Times New Roman" w:hAnsi="Times New Roman" w:cs="Times New Roman"/>
          <w:sz w:val="27"/>
          <w:szCs w:val="27"/>
        </w:rPr>
        <w:t xml:space="preserve">                            </w:t>
      </w:r>
    </w:p>
    <w:p w14:paraId="33E5A5BE" w14:textId="77777777" w:rsidR="00351541" w:rsidRDefault="00351541" w:rsidP="00133FB6">
      <w:pPr>
        <w:pStyle w:val="Title"/>
        <w:jc w:val="left"/>
        <w:rPr>
          <w:rFonts w:ascii="Times New Roman" w:hAnsi="Times New Roman" w:cs="Times New Roman"/>
          <w:sz w:val="27"/>
          <w:szCs w:val="27"/>
        </w:rPr>
      </w:pPr>
      <w:r>
        <w:rPr>
          <w:rFonts w:ascii="Times New Roman" w:hAnsi="Times New Roman" w:cs="Times New Roman"/>
          <w:sz w:val="27"/>
          <w:szCs w:val="27"/>
        </w:rPr>
        <w:t xml:space="preserve">                  </w:t>
      </w:r>
    </w:p>
    <w:p w14:paraId="64ACFA23" w14:textId="61953380" w:rsidR="0052674F" w:rsidRDefault="00133FB6" w:rsidP="00133FB6">
      <w:pPr>
        <w:pStyle w:val="Title"/>
        <w:jc w:val="left"/>
        <w:rPr>
          <w:rFonts w:ascii="Times New Roman" w:hAnsi="Times New Roman" w:cs="Times New Roman"/>
          <w:sz w:val="27"/>
          <w:szCs w:val="27"/>
        </w:rPr>
      </w:pPr>
      <w:r>
        <w:rPr>
          <w:rFonts w:ascii="Times New Roman" w:hAnsi="Times New Roman" w:cs="Times New Roman"/>
          <w:sz w:val="27"/>
          <w:szCs w:val="27"/>
        </w:rPr>
        <w:t xml:space="preserve"> </w:t>
      </w:r>
      <w:r w:rsidR="007927E0">
        <w:rPr>
          <w:rFonts w:ascii="Times New Roman" w:hAnsi="Times New Roman" w:cs="Times New Roman"/>
          <w:sz w:val="27"/>
          <w:szCs w:val="27"/>
        </w:rPr>
        <w:t>TEAM CONTRIBUTION</w:t>
      </w:r>
    </w:p>
    <w:p w14:paraId="76069221" w14:textId="0883FFF2" w:rsidR="007927E0" w:rsidRPr="007927E0" w:rsidRDefault="003C4CB6" w:rsidP="003C4CB6">
      <w:pPr>
        <w:pStyle w:val="Title"/>
        <w:tabs>
          <w:tab w:val="left" w:pos="480"/>
        </w:tabs>
        <w:jc w:val="left"/>
        <w:rPr>
          <w:rFonts w:ascii="Times New Roman" w:hAnsi="Times New Roman" w:cs="Times New Roman"/>
          <w:sz w:val="27"/>
          <w:szCs w:val="27"/>
        </w:rPr>
      </w:pPr>
      <w:r>
        <w:rPr>
          <w:rFonts w:ascii="Times New Roman" w:hAnsi="Times New Roman" w:cs="Times New Roman"/>
          <w:sz w:val="27"/>
          <w:szCs w:val="27"/>
        </w:rPr>
        <w:tab/>
      </w:r>
    </w:p>
    <w:p w14:paraId="0E02A3E6" w14:textId="2EF411AF" w:rsidR="000E1254" w:rsidRDefault="00792808" w:rsidP="0052674F">
      <w:pPr>
        <w:spacing w:before="100" w:beforeAutospacing="1" w:after="100" w:afterAutospacing="1" w:line="360" w:lineRule="auto"/>
        <w:jc w:val="both"/>
        <w:outlineLvl w:val="2"/>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We</w:t>
      </w:r>
      <w:r w:rsidR="00750B47">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first start </w:t>
      </w:r>
      <w:proofErr w:type="spellStart"/>
      <w:r>
        <w:rPr>
          <w:rFonts w:ascii="Times New Roman" w:eastAsia="Times New Roman" w:hAnsi="Times New Roman" w:cs="Times New Roman"/>
          <w:sz w:val="24"/>
          <w:szCs w:val="24"/>
          <w:lang w:val="en-US"/>
        </w:rPr>
        <w:t>of</w:t>
      </w:r>
      <w:proofErr w:type="spellEnd"/>
      <w:r>
        <w:rPr>
          <w:rFonts w:ascii="Times New Roman" w:eastAsia="Times New Roman" w:hAnsi="Times New Roman" w:cs="Times New Roman"/>
          <w:sz w:val="24"/>
          <w:szCs w:val="24"/>
          <w:lang w:val="en-US"/>
        </w:rPr>
        <w:t xml:space="preserve"> with</w:t>
      </w:r>
      <w:r w:rsidR="00895406">
        <w:rPr>
          <w:rFonts w:ascii="Times New Roman" w:eastAsia="Times New Roman" w:hAnsi="Times New Roman" w:cs="Times New Roman"/>
          <w:sz w:val="24"/>
          <w:szCs w:val="24"/>
          <w:lang w:val="en-US"/>
        </w:rPr>
        <w:t xml:space="preserve"> surfing </w:t>
      </w:r>
      <w:r w:rsidR="00E62036">
        <w:rPr>
          <w:rFonts w:ascii="Times New Roman" w:eastAsia="Times New Roman" w:hAnsi="Times New Roman" w:cs="Times New Roman"/>
          <w:sz w:val="24"/>
          <w:szCs w:val="24"/>
          <w:lang w:val="en-US"/>
        </w:rPr>
        <w:t xml:space="preserve">the internet </w:t>
      </w:r>
      <w:r w:rsidR="00895406">
        <w:rPr>
          <w:rFonts w:ascii="Times New Roman" w:eastAsia="Times New Roman" w:hAnsi="Times New Roman" w:cs="Times New Roman"/>
          <w:sz w:val="24"/>
          <w:szCs w:val="24"/>
          <w:lang w:val="en-US"/>
        </w:rPr>
        <w:t>for</w:t>
      </w:r>
      <w:r>
        <w:rPr>
          <w:rFonts w:ascii="Times New Roman" w:eastAsia="Times New Roman" w:hAnsi="Times New Roman" w:cs="Times New Roman"/>
          <w:sz w:val="24"/>
          <w:szCs w:val="24"/>
          <w:lang w:val="en-US"/>
        </w:rPr>
        <w:t xml:space="preserve"> collecting details for the </w:t>
      </w:r>
      <w:r w:rsidR="00750B47">
        <w:rPr>
          <w:rFonts w:ascii="Times New Roman" w:eastAsia="Times New Roman" w:hAnsi="Times New Roman" w:cs="Times New Roman"/>
          <w:sz w:val="24"/>
          <w:szCs w:val="24"/>
          <w:lang w:val="en-US"/>
        </w:rPr>
        <w:t xml:space="preserve">app development </w:t>
      </w:r>
      <w:r w:rsidR="009B0ED5">
        <w:rPr>
          <w:rFonts w:ascii="Times New Roman" w:eastAsia="Times New Roman" w:hAnsi="Times New Roman" w:cs="Times New Roman"/>
          <w:sz w:val="24"/>
          <w:szCs w:val="24"/>
          <w:lang w:val="en-US"/>
        </w:rPr>
        <w:t>and then came up with android language and java technology</w:t>
      </w:r>
      <w:r w:rsidR="00E62036">
        <w:rPr>
          <w:rFonts w:ascii="Times New Roman" w:eastAsia="Times New Roman" w:hAnsi="Times New Roman" w:cs="Times New Roman"/>
          <w:sz w:val="24"/>
          <w:szCs w:val="24"/>
          <w:lang w:val="en-US"/>
        </w:rPr>
        <w:t xml:space="preserve"> </w:t>
      </w:r>
      <w:r w:rsidR="000E1254">
        <w:rPr>
          <w:rFonts w:ascii="Times New Roman" w:eastAsia="Times New Roman" w:hAnsi="Times New Roman" w:cs="Times New Roman"/>
          <w:sz w:val="24"/>
          <w:szCs w:val="24"/>
          <w:lang w:val="en-US"/>
        </w:rPr>
        <w:t xml:space="preserve">for database we came to know about </w:t>
      </w:r>
      <w:proofErr w:type="spellStart"/>
      <w:r w:rsidR="0010202B">
        <w:rPr>
          <w:rFonts w:ascii="Times New Roman" w:eastAsia="Times New Roman" w:hAnsi="Times New Roman" w:cs="Times New Roman"/>
          <w:sz w:val="24"/>
          <w:szCs w:val="24"/>
          <w:lang w:val="en-US"/>
        </w:rPr>
        <w:t>My</w:t>
      </w:r>
      <w:r w:rsidR="000E1254">
        <w:rPr>
          <w:rFonts w:ascii="Times New Roman" w:eastAsia="Times New Roman" w:hAnsi="Times New Roman" w:cs="Times New Roman"/>
          <w:sz w:val="24"/>
          <w:szCs w:val="24"/>
          <w:lang w:val="en-US"/>
        </w:rPr>
        <w:t>sql</w:t>
      </w:r>
      <w:proofErr w:type="spellEnd"/>
      <w:r w:rsidR="000E1254">
        <w:rPr>
          <w:rFonts w:ascii="Times New Roman" w:eastAsia="Times New Roman" w:hAnsi="Times New Roman" w:cs="Times New Roman"/>
          <w:sz w:val="24"/>
          <w:szCs w:val="24"/>
          <w:lang w:val="en-US"/>
        </w:rPr>
        <w:t>.</w:t>
      </w:r>
    </w:p>
    <w:p w14:paraId="68F180E0" w14:textId="5AE50DA0" w:rsidR="0052674F" w:rsidRDefault="009F4FF5" w:rsidP="0052674F">
      <w:pPr>
        <w:spacing w:before="100" w:beforeAutospacing="1" w:after="100" w:afterAutospacing="1" w:line="360" w:lineRule="auto"/>
        <w:jc w:val="both"/>
        <w:outlineLvl w:val="2"/>
        <w:rPr>
          <w:rFonts w:eastAsia="Times New Roman" w:cstheme="minorHAnsi"/>
          <w:sz w:val="24"/>
          <w:szCs w:val="24"/>
          <w:lang w:val="en-US"/>
        </w:rPr>
      </w:pPr>
      <w:r>
        <w:rPr>
          <w:rFonts w:eastAsia="Times New Roman" w:cstheme="minorHAnsi"/>
          <w:sz w:val="24"/>
          <w:szCs w:val="24"/>
          <w:lang w:val="en-US"/>
        </w:rPr>
        <w:t>Member 1:</w:t>
      </w:r>
      <w:r w:rsidR="007C167A">
        <w:rPr>
          <w:rFonts w:eastAsia="Times New Roman" w:cstheme="minorHAnsi"/>
          <w:sz w:val="24"/>
          <w:szCs w:val="24"/>
          <w:lang w:val="en-US"/>
        </w:rPr>
        <w:t xml:space="preserve"> </w:t>
      </w:r>
      <w:r>
        <w:rPr>
          <w:rFonts w:eastAsia="Times New Roman" w:cstheme="minorHAnsi"/>
          <w:sz w:val="24"/>
          <w:szCs w:val="24"/>
          <w:lang w:val="en-US"/>
        </w:rPr>
        <w:t>collecting details for the loan</w:t>
      </w:r>
      <w:r w:rsidR="00886252">
        <w:rPr>
          <w:rFonts w:eastAsia="Times New Roman" w:cstheme="minorHAnsi"/>
          <w:sz w:val="24"/>
          <w:szCs w:val="24"/>
          <w:lang w:val="en-US"/>
        </w:rPr>
        <w:t xml:space="preserve"> details,</w:t>
      </w:r>
      <w:r w:rsidR="00E62036">
        <w:rPr>
          <w:rFonts w:eastAsia="Times New Roman" w:cstheme="minorHAnsi"/>
          <w:sz w:val="24"/>
          <w:szCs w:val="24"/>
          <w:lang w:val="en-US"/>
        </w:rPr>
        <w:t xml:space="preserve"> </w:t>
      </w:r>
      <w:r w:rsidR="00886252">
        <w:rPr>
          <w:rFonts w:eastAsia="Times New Roman" w:cstheme="minorHAnsi"/>
          <w:sz w:val="24"/>
          <w:szCs w:val="24"/>
          <w:lang w:val="en-US"/>
        </w:rPr>
        <w:t>hospital details API</w:t>
      </w:r>
      <w:r w:rsidR="00E62036">
        <w:rPr>
          <w:rFonts w:eastAsia="Times New Roman" w:cstheme="minorHAnsi"/>
          <w:sz w:val="24"/>
          <w:szCs w:val="24"/>
          <w:lang w:val="en-US"/>
        </w:rPr>
        <w:t xml:space="preserve"> </w:t>
      </w:r>
      <w:r w:rsidR="00D21174">
        <w:rPr>
          <w:rFonts w:eastAsia="Times New Roman" w:cstheme="minorHAnsi"/>
          <w:sz w:val="24"/>
          <w:szCs w:val="24"/>
          <w:lang w:val="en-US"/>
        </w:rPr>
        <w:t xml:space="preserve">(Database </w:t>
      </w:r>
      <w:proofErr w:type="spellStart"/>
      <w:r w:rsidR="00D21174">
        <w:rPr>
          <w:rFonts w:eastAsia="Times New Roman" w:cstheme="minorHAnsi"/>
          <w:sz w:val="24"/>
          <w:szCs w:val="24"/>
          <w:lang w:val="en-US"/>
        </w:rPr>
        <w:t>Mysql</w:t>
      </w:r>
      <w:proofErr w:type="spellEnd"/>
      <w:r w:rsidR="00D21174">
        <w:rPr>
          <w:rFonts w:eastAsia="Times New Roman" w:cstheme="minorHAnsi"/>
          <w:sz w:val="24"/>
          <w:szCs w:val="24"/>
          <w:lang w:val="en-US"/>
        </w:rPr>
        <w:t>)</w:t>
      </w:r>
      <w:r w:rsidR="007C167A">
        <w:rPr>
          <w:rFonts w:eastAsia="Times New Roman" w:cstheme="minorHAnsi"/>
          <w:sz w:val="24"/>
          <w:szCs w:val="24"/>
          <w:lang w:val="en-US"/>
        </w:rPr>
        <w:t>.</w:t>
      </w:r>
    </w:p>
    <w:p w14:paraId="57A6F75C" w14:textId="4F7E2BC6" w:rsidR="00886252" w:rsidRDefault="00E4369C" w:rsidP="0052674F">
      <w:pPr>
        <w:spacing w:before="100" w:beforeAutospacing="1" w:after="100" w:afterAutospacing="1" w:line="360" w:lineRule="auto"/>
        <w:jc w:val="both"/>
        <w:outlineLvl w:val="2"/>
        <w:rPr>
          <w:rFonts w:eastAsia="Times New Roman" w:cstheme="minorHAnsi"/>
          <w:sz w:val="24"/>
          <w:szCs w:val="24"/>
          <w:lang w:val="en-US"/>
        </w:rPr>
      </w:pPr>
      <w:r>
        <w:rPr>
          <w:rFonts w:eastAsia="Times New Roman" w:cstheme="minorHAnsi"/>
          <w:sz w:val="24"/>
          <w:szCs w:val="24"/>
          <w:lang w:val="en-US"/>
        </w:rPr>
        <w:t>Member 2</w:t>
      </w:r>
      <w:r w:rsidR="007C167A">
        <w:rPr>
          <w:rFonts w:eastAsia="Times New Roman" w:cstheme="minorHAnsi"/>
          <w:sz w:val="24"/>
          <w:szCs w:val="24"/>
          <w:lang w:val="en-US"/>
        </w:rPr>
        <w:t xml:space="preserve">: </w:t>
      </w:r>
      <w:r>
        <w:rPr>
          <w:rFonts w:eastAsia="Times New Roman" w:cstheme="minorHAnsi"/>
          <w:sz w:val="24"/>
          <w:szCs w:val="24"/>
          <w:lang w:val="en-US"/>
        </w:rPr>
        <w:t xml:space="preserve">Java technology and software </w:t>
      </w:r>
      <w:r w:rsidR="009024B9">
        <w:rPr>
          <w:rFonts w:eastAsia="Times New Roman" w:cstheme="minorHAnsi"/>
          <w:sz w:val="24"/>
          <w:szCs w:val="24"/>
          <w:lang w:val="en-US"/>
        </w:rPr>
        <w:t>testing</w:t>
      </w:r>
      <w:r w:rsidR="007C167A">
        <w:rPr>
          <w:rFonts w:eastAsia="Times New Roman" w:cstheme="minorHAnsi"/>
          <w:sz w:val="24"/>
          <w:szCs w:val="24"/>
          <w:lang w:val="en-US"/>
        </w:rPr>
        <w:t>.</w:t>
      </w:r>
    </w:p>
    <w:p w14:paraId="105EA9BE" w14:textId="36622BAA" w:rsidR="0052674F" w:rsidRPr="00D21174" w:rsidRDefault="009024B9" w:rsidP="0052674F">
      <w:pPr>
        <w:spacing w:before="100" w:beforeAutospacing="1" w:after="100" w:afterAutospacing="1" w:line="360" w:lineRule="auto"/>
        <w:jc w:val="both"/>
        <w:outlineLvl w:val="2"/>
        <w:rPr>
          <w:rFonts w:eastAsia="Times New Roman" w:cstheme="minorHAnsi"/>
          <w:sz w:val="24"/>
          <w:szCs w:val="24"/>
          <w:lang w:val="en-US"/>
        </w:rPr>
      </w:pPr>
      <w:r>
        <w:rPr>
          <w:rFonts w:eastAsia="Times New Roman" w:cstheme="minorHAnsi"/>
          <w:sz w:val="24"/>
          <w:szCs w:val="24"/>
          <w:lang w:val="en-US"/>
        </w:rPr>
        <w:t>Member 3:</w:t>
      </w:r>
      <w:r w:rsidR="007C167A">
        <w:rPr>
          <w:rFonts w:eastAsia="Times New Roman" w:cstheme="minorHAnsi"/>
          <w:sz w:val="24"/>
          <w:szCs w:val="24"/>
          <w:lang w:val="en-US"/>
        </w:rPr>
        <w:t xml:space="preserve"> </w:t>
      </w:r>
      <w:r w:rsidR="00DC0D20">
        <w:rPr>
          <w:rFonts w:eastAsia="Times New Roman" w:cstheme="minorHAnsi"/>
          <w:sz w:val="24"/>
          <w:szCs w:val="24"/>
          <w:lang w:val="en-US"/>
        </w:rPr>
        <w:t>Android language</w:t>
      </w:r>
      <w:r w:rsidR="007C167A">
        <w:rPr>
          <w:rFonts w:eastAsia="Times New Roman" w:cstheme="minorHAnsi"/>
          <w:sz w:val="24"/>
          <w:szCs w:val="24"/>
          <w:lang w:val="en-US"/>
        </w:rPr>
        <w:t>.</w:t>
      </w:r>
    </w:p>
    <w:p w14:paraId="5CA4FD89" w14:textId="77777777" w:rsidR="003271C1" w:rsidRDefault="003271C1" w:rsidP="00D21174">
      <w:pPr>
        <w:suppressAutoHyphens/>
        <w:ind w:left="2160" w:firstLine="720"/>
        <w:rPr>
          <w:rFonts w:ascii="Calibri" w:eastAsia="Calibri" w:hAnsi="Calibri" w:cs="Times New Roman"/>
          <w:b/>
          <w:sz w:val="28"/>
          <w:szCs w:val="28"/>
          <w:lang w:val="en-US" w:eastAsia="zh-CN"/>
        </w:rPr>
      </w:pPr>
    </w:p>
    <w:p w14:paraId="3E4B02D0" w14:textId="77777777" w:rsidR="003271C1" w:rsidRDefault="003271C1" w:rsidP="00D21174">
      <w:pPr>
        <w:suppressAutoHyphens/>
        <w:ind w:left="2160" w:firstLine="720"/>
        <w:rPr>
          <w:rFonts w:ascii="Calibri" w:eastAsia="Calibri" w:hAnsi="Calibri" w:cs="Times New Roman"/>
          <w:b/>
          <w:sz w:val="28"/>
          <w:szCs w:val="28"/>
          <w:lang w:val="en-US" w:eastAsia="zh-CN"/>
        </w:rPr>
      </w:pPr>
    </w:p>
    <w:p w14:paraId="49538E4E" w14:textId="77777777" w:rsidR="003271C1" w:rsidRDefault="003271C1" w:rsidP="00D21174">
      <w:pPr>
        <w:suppressAutoHyphens/>
        <w:ind w:left="2160" w:firstLine="720"/>
        <w:rPr>
          <w:rFonts w:ascii="Calibri" w:eastAsia="Calibri" w:hAnsi="Calibri" w:cs="Times New Roman"/>
          <w:b/>
          <w:sz w:val="28"/>
          <w:szCs w:val="28"/>
          <w:lang w:val="en-US" w:eastAsia="zh-CN"/>
        </w:rPr>
      </w:pPr>
    </w:p>
    <w:p w14:paraId="4EA4B098" w14:textId="77777777" w:rsidR="003271C1" w:rsidRDefault="003271C1" w:rsidP="00D21174">
      <w:pPr>
        <w:suppressAutoHyphens/>
        <w:ind w:left="2160" w:firstLine="720"/>
        <w:rPr>
          <w:rFonts w:ascii="Calibri" w:eastAsia="Calibri" w:hAnsi="Calibri" w:cs="Times New Roman"/>
          <w:b/>
          <w:sz w:val="28"/>
          <w:szCs w:val="28"/>
          <w:lang w:val="en-US" w:eastAsia="zh-CN"/>
        </w:rPr>
      </w:pPr>
    </w:p>
    <w:p w14:paraId="657B25C0" w14:textId="77777777" w:rsidR="003271C1" w:rsidRDefault="003271C1" w:rsidP="00D21174">
      <w:pPr>
        <w:suppressAutoHyphens/>
        <w:ind w:left="2160" w:firstLine="720"/>
        <w:rPr>
          <w:rFonts w:ascii="Calibri" w:eastAsia="Calibri" w:hAnsi="Calibri" w:cs="Times New Roman"/>
          <w:b/>
          <w:sz w:val="28"/>
          <w:szCs w:val="28"/>
          <w:lang w:val="en-US" w:eastAsia="zh-CN"/>
        </w:rPr>
      </w:pPr>
    </w:p>
    <w:p w14:paraId="5BBD4CEE" w14:textId="77777777" w:rsidR="003271C1" w:rsidRDefault="003271C1" w:rsidP="00D21174">
      <w:pPr>
        <w:suppressAutoHyphens/>
        <w:ind w:left="2160" w:firstLine="720"/>
        <w:rPr>
          <w:rFonts w:ascii="Calibri" w:eastAsia="Calibri" w:hAnsi="Calibri" w:cs="Times New Roman"/>
          <w:b/>
          <w:sz w:val="28"/>
          <w:szCs w:val="28"/>
          <w:lang w:val="en-US" w:eastAsia="zh-CN"/>
        </w:rPr>
      </w:pPr>
    </w:p>
    <w:p w14:paraId="2C54D86A" w14:textId="77777777" w:rsidR="003271C1" w:rsidRDefault="003271C1" w:rsidP="00D21174">
      <w:pPr>
        <w:suppressAutoHyphens/>
        <w:ind w:left="2160" w:firstLine="720"/>
        <w:rPr>
          <w:rFonts w:ascii="Calibri" w:eastAsia="Calibri" w:hAnsi="Calibri" w:cs="Times New Roman"/>
          <w:b/>
          <w:sz w:val="28"/>
          <w:szCs w:val="28"/>
          <w:lang w:val="en-US" w:eastAsia="zh-CN"/>
        </w:rPr>
      </w:pPr>
    </w:p>
    <w:p w14:paraId="4E85DA2C" w14:textId="77777777" w:rsidR="003271C1" w:rsidRDefault="003271C1" w:rsidP="00D21174">
      <w:pPr>
        <w:suppressAutoHyphens/>
        <w:ind w:left="2160" w:firstLine="720"/>
        <w:rPr>
          <w:rFonts w:ascii="Calibri" w:eastAsia="Calibri" w:hAnsi="Calibri" w:cs="Times New Roman"/>
          <w:b/>
          <w:sz w:val="28"/>
          <w:szCs w:val="28"/>
          <w:lang w:val="en-US" w:eastAsia="zh-CN"/>
        </w:rPr>
      </w:pPr>
    </w:p>
    <w:p w14:paraId="5B1EA724" w14:textId="67830DE7" w:rsidR="009930BF" w:rsidRPr="001D6C73" w:rsidRDefault="009930BF" w:rsidP="001D6C73">
      <w:pPr>
        <w:suppressAutoHyphens/>
        <w:rPr>
          <w:rFonts w:ascii="Calibri" w:eastAsia="Calibri" w:hAnsi="Calibri" w:cs="Times New Roman"/>
          <w:b/>
          <w:sz w:val="28"/>
          <w:szCs w:val="28"/>
          <w:lang w:val="en-US" w:eastAsia="zh-CN"/>
        </w:rPr>
      </w:pPr>
    </w:p>
    <w:p w14:paraId="6FB07C61" w14:textId="77777777" w:rsidR="009930BF" w:rsidRDefault="009930BF" w:rsidP="00F3250F">
      <w:pPr>
        <w:suppressAutoHyphens/>
        <w:rPr>
          <w:rFonts w:ascii="Calibri" w:eastAsia="Calibri" w:hAnsi="Calibri" w:cs="Times New Roman"/>
          <w:b/>
          <w:sz w:val="28"/>
          <w:szCs w:val="28"/>
          <w:lang w:val="en-US" w:eastAsia="zh-CN"/>
        </w:rPr>
      </w:pPr>
    </w:p>
    <w:p w14:paraId="5D46AA75" w14:textId="77777777" w:rsidR="001D6C73" w:rsidRDefault="009930BF" w:rsidP="00F3250F">
      <w:pPr>
        <w:suppressAutoHyphens/>
        <w:rPr>
          <w:rFonts w:ascii="Calibri" w:eastAsia="Calibri" w:hAnsi="Calibri" w:cs="Times New Roman"/>
          <w:b/>
          <w:sz w:val="28"/>
          <w:szCs w:val="28"/>
          <w:lang w:val="en-US" w:eastAsia="zh-CN"/>
        </w:rPr>
      </w:pPr>
      <w:r>
        <w:rPr>
          <w:rFonts w:ascii="Calibri" w:eastAsia="Calibri" w:hAnsi="Calibri" w:cs="Times New Roman"/>
          <w:b/>
          <w:sz w:val="28"/>
          <w:szCs w:val="28"/>
          <w:lang w:val="en-US" w:eastAsia="zh-CN"/>
        </w:rPr>
        <w:t xml:space="preserve">                                          </w:t>
      </w:r>
    </w:p>
    <w:p w14:paraId="38FA2F9F" w14:textId="77777777" w:rsidR="001D6C73" w:rsidRDefault="001D6C73" w:rsidP="00F3250F">
      <w:pPr>
        <w:suppressAutoHyphens/>
        <w:rPr>
          <w:rFonts w:ascii="Calibri" w:eastAsia="Calibri" w:hAnsi="Calibri" w:cs="Times New Roman"/>
          <w:b/>
          <w:sz w:val="28"/>
          <w:szCs w:val="28"/>
          <w:lang w:val="en-US" w:eastAsia="zh-CN"/>
        </w:rPr>
      </w:pPr>
    </w:p>
    <w:p w14:paraId="67DCCCEE" w14:textId="77777777" w:rsidR="001D6C73" w:rsidRDefault="001D6C73" w:rsidP="00F3250F">
      <w:pPr>
        <w:suppressAutoHyphens/>
        <w:rPr>
          <w:rFonts w:ascii="Calibri" w:eastAsia="Calibri" w:hAnsi="Calibri" w:cs="Times New Roman"/>
          <w:b/>
          <w:sz w:val="28"/>
          <w:szCs w:val="28"/>
          <w:lang w:val="en-US" w:eastAsia="zh-CN"/>
        </w:rPr>
      </w:pPr>
    </w:p>
    <w:p w14:paraId="7602D0B5" w14:textId="77777777" w:rsidR="001D6C73" w:rsidRDefault="001D6C73" w:rsidP="00F3250F">
      <w:pPr>
        <w:suppressAutoHyphens/>
        <w:rPr>
          <w:rFonts w:ascii="Calibri" w:eastAsia="Calibri" w:hAnsi="Calibri" w:cs="Times New Roman"/>
          <w:b/>
          <w:sz w:val="28"/>
          <w:szCs w:val="28"/>
          <w:lang w:val="en-US" w:eastAsia="zh-CN"/>
        </w:rPr>
      </w:pPr>
    </w:p>
    <w:p w14:paraId="5541887F" w14:textId="77777777" w:rsidR="001D6C73" w:rsidRDefault="001D6C73" w:rsidP="00F3250F">
      <w:pPr>
        <w:suppressAutoHyphens/>
        <w:rPr>
          <w:rFonts w:ascii="Calibri" w:eastAsia="Calibri" w:hAnsi="Calibri" w:cs="Times New Roman"/>
          <w:b/>
          <w:sz w:val="28"/>
          <w:szCs w:val="28"/>
          <w:lang w:val="en-US" w:eastAsia="zh-CN"/>
        </w:rPr>
      </w:pPr>
    </w:p>
    <w:p w14:paraId="7A61199B" w14:textId="77777777" w:rsidR="001D6C73" w:rsidRDefault="009930BF" w:rsidP="00F3250F">
      <w:pPr>
        <w:suppressAutoHyphens/>
        <w:rPr>
          <w:rFonts w:ascii="Calibri" w:eastAsia="Calibri" w:hAnsi="Calibri" w:cs="Times New Roman"/>
          <w:b/>
          <w:sz w:val="28"/>
          <w:szCs w:val="28"/>
          <w:lang w:val="en-US" w:eastAsia="zh-CN"/>
        </w:rPr>
      </w:pPr>
      <w:r>
        <w:rPr>
          <w:rFonts w:ascii="Calibri" w:eastAsia="Calibri" w:hAnsi="Calibri" w:cs="Times New Roman"/>
          <w:b/>
          <w:sz w:val="28"/>
          <w:szCs w:val="28"/>
          <w:lang w:val="en-US" w:eastAsia="zh-CN"/>
        </w:rPr>
        <w:t xml:space="preserve">   </w:t>
      </w:r>
      <w:r w:rsidR="00204043">
        <w:rPr>
          <w:rFonts w:ascii="Calibri" w:eastAsia="Calibri" w:hAnsi="Calibri" w:cs="Times New Roman"/>
          <w:b/>
          <w:sz w:val="28"/>
          <w:szCs w:val="28"/>
          <w:lang w:val="en-US" w:eastAsia="zh-CN"/>
        </w:rPr>
        <w:t xml:space="preserve">  </w:t>
      </w:r>
    </w:p>
    <w:p w14:paraId="44C24479" w14:textId="77777777" w:rsidR="001D6C73" w:rsidRDefault="001D6C73" w:rsidP="00F3250F">
      <w:pPr>
        <w:suppressAutoHyphens/>
        <w:rPr>
          <w:rFonts w:ascii="Calibri" w:eastAsia="Calibri" w:hAnsi="Calibri" w:cs="Times New Roman"/>
          <w:b/>
          <w:sz w:val="28"/>
          <w:szCs w:val="28"/>
          <w:lang w:val="en-US" w:eastAsia="zh-CN"/>
        </w:rPr>
      </w:pPr>
    </w:p>
    <w:p w14:paraId="31EE87DA" w14:textId="77777777" w:rsidR="001D6C73" w:rsidRDefault="001D6C73" w:rsidP="00F3250F">
      <w:pPr>
        <w:suppressAutoHyphens/>
        <w:rPr>
          <w:rFonts w:ascii="Calibri" w:eastAsia="Calibri" w:hAnsi="Calibri" w:cs="Times New Roman"/>
          <w:b/>
          <w:sz w:val="28"/>
          <w:szCs w:val="28"/>
          <w:lang w:val="en-US" w:eastAsia="zh-CN"/>
        </w:rPr>
      </w:pPr>
    </w:p>
    <w:p w14:paraId="6B98EE17" w14:textId="6BC9A5E7" w:rsidR="00F3250F" w:rsidRDefault="00F643A1" w:rsidP="00F3250F">
      <w:pPr>
        <w:suppressAutoHyphens/>
        <w:rPr>
          <w:rFonts w:ascii="Calibri" w:eastAsia="Calibri" w:hAnsi="Calibri" w:cs="Times New Roman"/>
          <w:b/>
          <w:sz w:val="28"/>
          <w:szCs w:val="28"/>
          <w:lang w:val="en-US" w:eastAsia="zh-CN"/>
        </w:rPr>
      </w:pPr>
      <w:r>
        <w:rPr>
          <w:rFonts w:ascii="Calibri" w:eastAsia="Calibri" w:hAnsi="Calibri" w:cs="Times New Roman"/>
          <w:b/>
          <w:sz w:val="28"/>
          <w:szCs w:val="28"/>
          <w:lang w:val="en-US" w:eastAsia="zh-CN"/>
        </w:rPr>
        <w:t xml:space="preserve"> Conclusion</w:t>
      </w:r>
    </w:p>
    <w:p w14:paraId="44727DA2" w14:textId="17CD130E" w:rsidR="001D6C73" w:rsidRPr="001D6C73" w:rsidRDefault="00B34A24" w:rsidP="00417F40">
      <w:pPr>
        <w:suppressAutoHyphens/>
        <w:rPr>
          <w:rFonts w:ascii="Times New Roman" w:eastAsia="Times New Roman" w:hAnsi="Times New Roman" w:cs="Times New Roman"/>
          <w:sz w:val="24"/>
          <w:szCs w:val="24"/>
          <w:lang w:eastAsia="en-IN"/>
        </w:rPr>
      </w:pPr>
      <w:r w:rsidRPr="0052674F">
        <w:rPr>
          <w:rFonts w:ascii="Times New Roman" w:eastAsia="Times New Roman" w:hAnsi="Times New Roman" w:cs="Times New Roman"/>
          <w:sz w:val="24"/>
          <w:szCs w:val="24"/>
          <w:lang w:eastAsia="en-IN"/>
        </w:rPr>
        <w:t>By incorporating these enhanced features</w:t>
      </w:r>
      <w:r w:rsidR="003271C1">
        <w:rPr>
          <w:rFonts w:ascii="Times New Roman" w:eastAsia="Times New Roman" w:hAnsi="Times New Roman" w:cs="Times New Roman"/>
          <w:sz w:val="24"/>
          <w:szCs w:val="24"/>
          <w:lang w:eastAsia="en-IN"/>
        </w:rPr>
        <w:t>,</w:t>
      </w:r>
      <w:r w:rsidR="00E62036">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technologies ,</w:t>
      </w:r>
      <w:r w:rsidR="003271C1">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languages</w:t>
      </w:r>
      <w:r w:rsidR="00C33D43">
        <w:rPr>
          <w:rFonts w:ascii="Times New Roman" w:eastAsia="Times New Roman" w:hAnsi="Times New Roman" w:cs="Times New Roman"/>
          <w:sz w:val="24"/>
          <w:szCs w:val="24"/>
          <w:lang w:eastAsia="en-IN"/>
        </w:rPr>
        <w:t xml:space="preserve"> ,database </w:t>
      </w:r>
      <w:r w:rsidRPr="0052674F">
        <w:rPr>
          <w:rFonts w:ascii="Times New Roman" w:eastAsia="Times New Roman" w:hAnsi="Times New Roman" w:cs="Times New Roman"/>
          <w:sz w:val="24"/>
          <w:szCs w:val="24"/>
          <w:lang w:eastAsia="en-IN"/>
        </w:rPr>
        <w:t>the integrated Android application can offer a more comprehensive, user-friendly, and secure platform for managing personal finance, healthcare, and insurance needs. These enhancements not only address the current requirements of users but also position the app for future growth and innovation.</w:t>
      </w:r>
    </w:p>
    <w:p w14:paraId="38F4EF8C" w14:textId="1EB86E50" w:rsidR="0052674F" w:rsidRPr="0052674F" w:rsidRDefault="0052674F" w:rsidP="0052674F">
      <w:pPr>
        <w:spacing w:after="0" w:line="240" w:lineRule="auto"/>
        <w:rPr>
          <w:rFonts w:ascii="Times New Roman" w:eastAsia="Times New Roman" w:hAnsi="Times New Roman" w:cs="Times New Roman"/>
          <w:sz w:val="24"/>
          <w:szCs w:val="24"/>
          <w:lang w:eastAsia="en-IN"/>
        </w:rPr>
      </w:pPr>
    </w:p>
    <w:p w14:paraId="21E077BC" w14:textId="70537313" w:rsidR="00053B78" w:rsidRDefault="009930BF" w:rsidP="00133FB6">
      <w:pPr>
        <w:suppressAutoHyphens/>
        <w:rPr>
          <w:rFonts w:ascii="Calibri" w:eastAsia="Calibri" w:hAnsi="Calibri" w:cs="Times New Roman"/>
          <w:b/>
          <w:sz w:val="28"/>
          <w:szCs w:val="28"/>
          <w:lang w:val="en-US" w:eastAsia="zh-CN"/>
        </w:rPr>
      </w:pPr>
      <w:r>
        <w:rPr>
          <w:rFonts w:ascii="Calibri" w:eastAsia="Calibri" w:hAnsi="Calibri" w:cs="Times New Roman"/>
          <w:b/>
          <w:sz w:val="28"/>
          <w:szCs w:val="28"/>
          <w:lang w:val="en-US" w:eastAsia="zh-CN"/>
        </w:rPr>
        <w:t>With regards,</w:t>
      </w:r>
    </w:p>
    <w:p w14:paraId="5634B05F" w14:textId="3DDCBAF0" w:rsidR="009805A8" w:rsidRDefault="002310E5" w:rsidP="002310E5">
      <w:pPr>
        <w:suppressAutoHyphens/>
        <w:rPr>
          <w:rFonts w:ascii="Calibri" w:eastAsia="Calibri" w:hAnsi="Calibri" w:cs="Times New Roman"/>
          <w:b/>
          <w:sz w:val="28"/>
          <w:szCs w:val="28"/>
          <w:lang w:val="en-US" w:eastAsia="zh-CN"/>
        </w:rPr>
      </w:pPr>
      <w:r>
        <w:rPr>
          <w:rFonts w:ascii="Calibri" w:eastAsia="Calibri" w:hAnsi="Calibri" w:cs="Times New Roman"/>
          <w:b/>
          <w:sz w:val="28"/>
          <w:szCs w:val="28"/>
          <w:lang w:val="en-US" w:eastAsia="zh-CN"/>
        </w:rPr>
        <w:t xml:space="preserve"> </w:t>
      </w:r>
      <w:r w:rsidR="00053B78">
        <w:rPr>
          <w:rFonts w:ascii="Calibri" w:eastAsia="Calibri" w:hAnsi="Calibri" w:cs="Times New Roman"/>
          <w:b/>
          <w:sz w:val="28"/>
          <w:szCs w:val="28"/>
          <w:lang w:val="en-US" w:eastAsia="zh-CN"/>
        </w:rPr>
        <w:t xml:space="preserve">Team Brainiacs:  </w:t>
      </w:r>
    </w:p>
    <w:p w14:paraId="6EDE724B" w14:textId="049335A1" w:rsidR="00053B78" w:rsidRDefault="002310E5" w:rsidP="002310E5">
      <w:pPr>
        <w:suppressAutoHyphens/>
        <w:rPr>
          <w:rFonts w:ascii="Calibri" w:eastAsia="Calibri" w:hAnsi="Calibri" w:cs="Times New Roman"/>
          <w:b/>
          <w:sz w:val="28"/>
          <w:szCs w:val="28"/>
          <w:lang w:val="en-US" w:eastAsia="zh-CN"/>
        </w:rPr>
      </w:pPr>
      <w:r>
        <w:rPr>
          <w:rFonts w:ascii="Calibri" w:eastAsia="Calibri" w:hAnsi="Calibri" w:cs="Times New Roman"/>
          <w:b/>
          <w:sz w:val="28"/>
          <w:szCs w:val="28"/>
          <w:lang w:val="en-US" w:eastAsia="zh-CN"/>
        </w:rPr>
        <w:t xml:space="preserve"> </w:t>
      </w:r>
      <w:r w:rsidR="00522CAC">
        <w:rPr>
          <w:rFonts w:ascii="Calibri" w:eastAsia="Calibri" w:hAnsi="Calibri" w:cs="Times New Roman"/>
          <w:b/>
          <w:sz w:val="28"/>
          <w:szCs w:val="28"/>
          <w:lang w:val="en-US" w:eastAsia="zh-CN"/>
        </w:rPr>
        <w:t xml:space="preserve">    </w:t>
      </w:r>
      <w:hyperlink r:id="rId67" w:history="1">
        <w:r w:rsidR="001E25AC" w:rsidRPr="0087163B">
          <w:rPr>
            <w:rStyle w:val="Hyperlink"/>
            <w:rFonts w:ascii="Calibri" w:eastAsia="Calibri" w:hAnsi="Calibri" w:cs="Times New Roman"/>
            <w:b/>
            <w:sz w:val="28"/>
            <w:szCs w:val="28"/>
            <w:lang w:val="en-US" w:eastAsia="zh-CN"/>
          </w:rPr>
          <w:t>sharnisharni737@gmail.com</w:t>
        </w:r>
      </w:hyperlink>
    </w:p>
    <w:p w14:paraId="0784C391" w14:textId="4908CFDC" w:rsidR="001E25AC" w:rsidRDefault="001E25AC" w:rsidP="002310E5">
      <w:pPr>
        <w:suppressAutoHyphens/>
        <w:rPr>
          <w:rFonts w:ascii="Calibri" w:eastAsia="Calibri" w:hAnsi="Calibri" w:cs="Times New Roman"/>
          <w:b/>
          <w:sz w:val="28"/>
          <w:szCs w:val="28"/>
          <w:lang w:val="en-US" w:eastAsia="zh-CN"/>
        </w:rPr>
      </w:pPr>
      <w:r>
        <w:rPr>
          <w:rFonts w:ascii="Calibri" w:eastAsia="Calibri" w:hAnsi="Calibri" w:cs="Times New Roman"/>
          <w:b/>
          <w:sz w:val="28"/>
          <w:szCs w:val="28"/>
          <w:lang w:val="en-US" w:eastAsia="zh-CN"/>
        </w:rPr>
        <w:t xml:space="preserve">     </w:t>
      </w:r>
      <w:hyperlink r:id="rId68" w:history="1">
        <w:r w:rsidR="00FF636C" w:rsidRPr="0087163B">
          <w:rPr>
            <w:rStyle w:val="Hyperlink"/>
            <w:rFonts w:ascii="Calibri" w:eastAsia="Calibri" w:hAnsi="Calibri" w:cs="Times New Roman"/>
            <w:b/>
            <w:sz w:val="28"/>
            <w:szCs w:val="28"/>
            <w:lang w:val="en-US" w:eastAsia="zh-CN"/>
          </w:rPr>
          <w:t>divya49239@gmail.com</w:t>
        </w:r>
      </w:hyperlink>
    </w:p>
    <w:p w14:paraId="35D9F21A" w14:textId="7C82C8A7" w:rsidR="001E25AC" w:rsidRDefault="00FF636C" w:rsidP="002310E5">
      <w:pPr>
        <w:suppressAutoHyphens/>
        <w:rPr>
          <w:rFonts w:ascii="Calibri" w:eastAsia="Calibri" w:hAnsi="Calibri" w:cs="Times New Roman"/>
          <w:b/>
          <w:sz w:val="28"/>
          <w:szCs w:val="28"/>
          <w:lang w:val="en-US" w:eastAsia="zh-CN"/>
        </w:rPr>
      </w:pPr>
      <w:r>
        <w:rPr>
          <w:rFonts w:ascii="Calibri" w:eastAsia="Calibri" w:hAnsi="Calibri" w:cs="Times New Roman"/>
          <w:b/>
          <w:sz w:val="28"/>
          <w:szCs w:val="28"/>
          <w:lang w:val="en-US" w:eastAsia="zh-CN"/>
        </w:rPr>
        <w:t xml:space="preserve">     </w:t>
      </w:r>
      <w:hyperlink r:id="rId69" w:history="1">
        <w:r w:rsidR="001D6C73" w:rsidRPr="0087163B">
          <w:rPr>
            <w:rStyle w:val="Hyperlink"/>
            <w:rFonts w:ascii="Calibri" w:eastAsia="Calibri" w:hAnsi="Calibri" w:cs="Times New Roman"/>
            <w:b/>
            <w:sz w:val="28"/>
            <w:szCs w:val="28"/>
            <w:lang w:val="en-US" w:eastAsia="zh-CN"/>
          </w:rPr>
          <w:t>gayupriya57@gmail.com</w:t>
        </w:r>
      </w:hyperlink>
    </w:p>
    <w:p w14:paraId="226C141E" w14:textId="77777777" w:rsidR="00FF636C" w:rsidRDefault="00FF636C" w:rsidP="002310E5">
      <w:pPr>
        <w:suppressAutoHyphens/>
        <w:rPr>
          <w:rFonts w:ascii="Calibri" w:eastAsia="Calibri" w:hAnsi="Calibri" w:cs="Times New Roman"/>
          <w:b/>
          <w:sz w:val="28"/>
          <w:szCs w:val="28"/>
          <w:lang w:val="en-US" w:eastAsia="zh-CN"/>
        </w:rPr>
      </w:pPr>
    </w:p>
    <w:p w14:paraId="4FF094A3" w14:textId="77777777" w:rsidR="001E25AC" w:rsidRDefault="001E25AC" w:rsidP="002310E5">
      <w:pPr>
        <w:suppressAutoHyphens/>
        <w:rPr>
          <w:rFonts w:ascii="Times New Roman" w:eastAsia="Times New Roman" w:hAnsi="Times New Roman" w:cs="Times New Roman"/>
          <w:sz w:val="24"/>
          <w:szCs w:val="24"/>
          <w:lang w:eastAsia="en-IN"/>
        </w:rPr>
      </w:pPr>
    </w:p>
    <w:p w14:paraId="6FE4AF4D" w14:textId="77777777" w:rsidR="009805A8" w:rsidRPr="002310E5" w:rsidRDefault="009805A8" w:rsidP="002310E5">
      <w:pPr>
        <w:suppressAutoHyphens/>
        <w:rPr>
          <w:rFonts w:ascii="Calibri" w:eastAsia="Calibri" w:hAnsi="Calibri" w:cs="Times New Roman"/>
          <w:b/>
          <w:sz w:val="28"/>
          <w:szCs w:val="28"/>
          <w:lang w:val="en-US" w:eastAsia="zh-CN"/>
        </w:rPr>
      </w:pPr>
    </w:p>
    <w:p w14:paraId="66D3A7F9" w14:textId="77777777" w:rsidR="00053B78" w:rsidRPr="00C77CF7" w:rsidRDefault="00053B78" w:rsidP="00053B78">
      <w:pPr>
        <w:pStyle w:val="ListParagraph"/>
        <w:suppressAutoHyphens/>
        <w:ind w:left="3273"/>
        <w:rPr>
          <w:rFonts w:ascii="Times New Roman" w:eastAsia="Times New Roman" w:hAnsi="Times New Roman" w:cs="Times New Roman"/>
          <w:sz w:val="24"/>
          <w:szCs w:val="24"/>
          <w:lang w:eastAsia="en-IN"/>
        </w:rPr>
      </w:pPr>
    </w:p>
    <w:p w14:paraId="60DFD7B1" w14:textId="77777777" w:rsidR="00053B78" w:rsidRPr="00C77CF7" w:rsidRDefault="00053B78" w:rsidP="00053B78">
      <w:pPr>
        <w:pStyle w:val="ListParagraph"/>
        <w:suppressAutoHyphens/>
        <w:ind w:left="3273"/>
        <w:rPr>
          <w:rFonts w:ascii="Calibri" w:eastAsia="Calibri" w:hAnsi="Calibri" w:cs="Times New Roman"/>
          <w:b/>
          <w:sz w:val="28"/>
          <w:szCs w:val="28"/>
          <w:lang w:val="en-US" w:eastAsia="zh-CN"/>
        </w:rPr>
      </w:pPr>
    </w:p>
    <w:p w14:paraId="5B613C0A" w14:textId="48ACA270" w:rsidR="0052674F" w:rsidRPr="00133FB6" w:rsidRDefault="00A36F34" w:rsidP="00133FB6">
      <w:pPr>
        <w:suppressAutoHyphens/>
        <w:rPr>
          <w:rFonts w:ascii="Calibri" w:eastAsia="Calibri" w:hAnsi="Calibri" w:cs="Times New Roman"/>
          <w:b/>
          <w:sz w:val="28"/>
          <w:szCs w:val="28"/>
          <w:lang w:val="en-US" w:eastAsia="zh-CN"/>
        </w:rPr>
      </w:pPr>
      <w:r>
        <w:rPr>
          <w:rFonts w:ascii="Calibri" w:eastAsia="Calibri" w:hAnsi="Calibri" w:cs="Times New Roman"/>
          <w:b/>
          <w:sz w:val="28"/>
          <w:szCs w:val="28"/>
          <w:lang w:val="en-US" w:eastAsia="zh-CN"/>
        </w:rPr>
        <w:t xml:space="preserve"> </w:t>
      </w:r>
      <w:r w:rsidR="00F57EBA">
        <w:rPr>
          <w:rFonts w:ascii="Calibri" w:eastAsia="Calibri" w:hAnsi="Calibri" w:cs="Times New Roman"/>
          <w:b/>
          <w:sz w:val="28"/>
          <w:szCs w:val="28"/>
          <w:lang w:val="en-US" w:eastAsia="zh-CN"/>
        </w:rPr>
        <w:t xml:space="preserve"> </w:t>
      </w:r>
    </w:p>
    <w:sectPr w:rsidR="0052674F" w:rsidRPr="00133F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MR9">
    <w:panose1 w:val="00000000000000000000"/>
    <w:charset w:val="00"/>
    <w:family w:val="auto"/>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ndale Sans UI">
    <w:altName w:val="Arial Unicode MS"/>
    <w:charset w:val="00"/>
    <w:family w:val="auto"/>
    <w:pitch w:val="variable"/>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gency FB">
    <w:panose1 w:val="020B0503020202020204"/>
    <w:charset w:val="00"/>
    <w:family w:val="swiss"/>
    <w:pitch w:val="variable"/>
    <w:sig w:usb0="00000003" w:usb1="00000000" w:usb2="00000000" w:usb3="00000000" w:csb0="00000001" w:csb1="00000000"/>
  </w:font>
  <w:font w:name="AdvP7C2E">
    <w:altName w:val="Times New Roman"/>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3"/>
    <w:lvl w:ilvl="0">
      <w:start w:val="1"/>
      <w:numFmt w:val="decimal"/>
      <w:lvlText w:val="%1."/>
      <w:lvlJc w:val="left"/>
      <w:pPr>
        <w:tabs>
          <w:tab w:val="num" w:pos="0"/>
        </w:tabs>
        <w:ind w:left="735" w:hanging="375"/>
      </w:pPr>
      <w:rPr>
        <w:rFonts w:cs="CMR9"/>
      </w:rPr>
    </w:lvl>
  </w:abstractNum>
  <w:abstractNum w:abstractNumId="2" w15:restartNumberingAfterBreak="0">
    <w:nsid w:val="00000003"/>
    <w:multiLevelType w:val="singleLevel"/>
    <w:tmpl w:val="00000003"/>
    <w:name w:val="WW8Num1"/>
    <w:lvl w:ilvl="0">
      <w:start w:val="1"/>
      <w:numFmt w:val="bullet"/>
      <w:lvlText w:val=""/>
      <w:lvlJc w:val="left"/>
      <w:pPr>
        <w:tabs>
          <w:tab w:val="num" w:pos="720"/>
        </w:tabs>
        <w:ind w:left="720" w:hanging="360"/>
      </w:pPr>
      <w:rPr>
        <w:rFonts w:ascii="Wingdings" w:hAnsi="Wingdings"/>
      </w:rPr>
    </w:lvl>
  </w:abstractNum>
  <w:abstractNum w:abstractNumId="3" w15:restartNumberingAfterBreak="0">
    <w:nsid w:val="01E725C6"/>
    <w:multiLevelType w:val="multilevel"/>
    <w:tmpl w:val="D1A89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5A52A5"/>
    <w:multiLevelType w:val="multilevel"/>
    <w:tmpl w:val="84D0C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D74CB4"/>
    <w:multiLevelType w:val="multilevel"/>
    <w:tmpl w:val="A2B81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9A2077"/>
    <w:multiLevelType w:val="multilevel"/>
    <w:tmpl w:val="48EC1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E12712"/>
    <w:multiLevelType w:val="hybridMultilevel"/>
    <w:tmpl w:val="90FA4D10"/>
    <w:lvl w:ilvl="0" w:tplc="04090011">
      <w:start w:val="1"/>
      <w:numFmt w:val="decimal"/>
      <w:lvlText w:val="%1)"/>
      <w:lvlJc w:val="left"/>
      <w:pPr>
        <w:tabs>
          <w:tab w:val="num" w:pos="1080"/>
        </w:tabs>
        <w:ind w:left="1080" w:hanging="360"/>
      </w:pPr>
    </w:lvl>
    <w:lvl w:ilvl="1" w:tplc="AF585002">
      <w:start w:val="1"/>
      <w:numFmt w:val="upperLetter"/>
      <w:lvlText w:val="%2."/>
      <w:lvlJc w:val="left"/>
      <w:pPr>
        <w:tabs>
          <w:tab w:val="num" w:pos="1800"/>
        </w:tabs>
        <w:ind w:left="180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079B06EA"/>
    <w:multiLevelType w:val="hybridMultilevel"/>
    <w:tmpl w:val="E334EC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FEC0CF5"/>
    <w:multiLevelType w:val="hybridMultilevel"/>
    <w:tmpl w:val="902A4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003D2F"/>
    <w:multiLevelType w:val="multilevel"/>
    <w:tmpl w:val="EEDAD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730B74"/>
    <w:multiLevelType w:val="hybridMultilevel"/>
    <w:tmpl w:val="1318E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AC03AD"/>
    <w:multiLevelType w:val="hybridMultilevel"/>
    <w:tmpl w:val="58424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C804AD"/>
    <w:multiLevelType w:val="multilevel"/>
    <w:tmpl w:val="1B04D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EB1F33"/>
    <w:multiLevelType w:val="hybridMultilevel"/>
    <w:tmpl w:val="18A85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EF12B2"/>
    <w:multiLevelType w:val="multilevel"/>
    <w:tmpl w:val="BF666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2E5585"/>
    <w:multiLevelType w:val="multilevel"/>
    <w:tmpl w:val="11147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F22804"/>
    <w:multiLevelType w:val="multilevel"/>
    <w:tmpl w:val="DC1843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0692730"/>
    <w:multiLevelType w:val="hybridMultilevel"/>
    <w:tmpl w:val="1E8E8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3DA089A"/>
    <w:multiLevelType w:val="multilevel"/>
    <w:tmpl w:val="76C83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562370"/>
    <w:multiLevelType w:val="multilevel"/>
    <w:tmpl w:val="6A884B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5822CFD"/>
    <w:multiLevelType w:val="hybridMultilevel"/>
    <w:tmpl w:val="30DA71C6"/>
    <w:lvl w:ilvl="0" w:tplc="40090001">
      <w:start w:val="1"/>
      <w:numFmt w:val="bullet"/>
      <w:lvlText w:val=""/>
      <w:lvlJc w:val="left"/>
      <w:pPr>
        <w:ind w:left="3000" w:hanging="360"/>
      </w:pPr>
      <w:rPr>
        <w:rFonts w:ascii="Symbol" w:hAnsi="Symbol" w:hint="default"/>
      </w:rPr>
    </w:lvl>
    <w:lvl w:ilvl="1" w:tplc="40090003" w:tentative="1">
      <w:start w:val="1"/>
      <w:numFmt w:val="bullet"/>
      <w:lvlText w:val="o"/>
      <w:lvlJc w:val="left"/>
      <w:pPr>
        <w:ind w:left="3720" w:hanging="360"/>
      </w:pPr>
      <w:rPr>
        <w:rFonts w:ascii="Courier New" w:hAnsi="Courier New" w:cs="Courier New" w:hint="default"/>
      </w:rPr>
    </w:lvl>
    <w:lvl w:ilvl="2" w:tplc="40090005" w:tentative="1">
      <w:start w:val="1"/>
      <w:numFmt w:val="bullet"/>
      <w:lvlText w:val=""/>
      <w:lvlJc w:val="left"/>
      <w:pPr>
        <w:ind w:left="4440" w:hanging="360"/>
      </w:pPr>
      <w:rPr>
        <w:rFonts w:ascii="Wingdings" w:hAnsi="Wingdings" w:hint="default"/>
      </w:rPr>
    </w:lvl>
    <w:lvl w:ilvl="3" w:tplc="40090001" w:tentative="1">
      <w:start w:val="1"/>
      <w:numFmt w:val="bullet"/>
      <w:lvlText w:val=""/>
      <w:lvlJc w:val="left"/>
      <w:pPr>
        <w:ind w:left="5160" w:hanging="360"/>
      </w:pPr>
      <w:rPr>
        <w:rFonts w:ascii="Symbol" w:hAnsi="Symbol" w:hint="default"/>
      </w:rPr>
    </w:lvl>
    <w:lvl w:ilvl="4" w:tplc="40090003" w:tentative="1">
      <w:start w:val="1"/>
      <w:numFmt w:val="bullet"/>
      <w:lvlText w:val="o"/>
      <w:lvlJc w:val="left"/>
      <w:pPr>
        <w:ind w:left="5880" w:hanging="360"/>
      </w:pPr>
      <w:rPr>
        <w:rFonts w:ascii="Courier New" w:hAnsi="Courier New" w:cs="Courier New" w:hint="default"/>
      </w:rPr>
    </w:lvl>
    <w:lvl w:ilvl="5" w:tplc="40090005" w:tentative="1">
      <w:start w:val="1"/>
      <w:numFmt w:val="bullet"/>
      <w:lvlText w:val=""/>
      <w:lvlJc w:val="left"/>
      <w:pPr>
        <w:ind w:left="6600" w:hanging="360"/>
      </w:pPr>
      <w:rPr>
        <w:rFonts w:ascii="Wingdings" w:hAnsi="Wingdings" w:hint="default"/>
      </w:rPr>
    </w:lvl>
    <w:lvl w:ilvl="6" w:tplc="40090001" w:tentative="1">
      <w:start w:val="1"/>
      <w:numFmt w:val="bullet"/>
      <w:lvlText w:val=""/>
      <w:lvlJc w:val="left"/>
      <w:pPr>
        <w:ind w:left="7320" w:hanging="360"/>
      </w:pPr>
      <w:rPr>
        <w:rFonts w:ascii="Symbol" w:hAnsi="Symbol" w:hint="default"/>
      </w:rPr>
    </w:lvl>
    <w:lvl w:ilvl="7" w:tplc="40090003" w:tentative="1">
      <w:start w:val="1"/>
      <w:numFmt w:val="bullet"/>
      <w:lvlText w:val="o"/>
      <w:lvlJc w:val="left"/>
      <w:pPr>
        <w:ind w:left="8040" w:hanging="360"/>
      </w:pPr>
      <w:rPr>
        <w:rFonts w:ascii="Courier New" w:hAnsi="Courier New" w:cs="Courier New" w:hint="default"/>
      </w:rPr>
    </w:lvl>
    <w:lvl w:ilvl="8" w:tplc="40090005" w:tentative="1">
      <w:start w:val="1"/>
      <w:numFmt w:val="bullet"/>
      <w:lvlText w:val=""/>
      <w:lvlJc w:val="left"/>
      <w:pPr>
        <w:ind w:left="8760" w:hanging="360"/>
      </w:pPr>
      <w:rPr>
        <w:rFonts w:ascii="Wingdings" w:hAnsi="Wingdings" w:hint="default"/>
      </w:rPr>
    </w:lvl>
  </w:abstractNum>
  <w:abstractNum w:abstractNumId="22" w15:restartNumberingAfterBreak="0">
    <w:nsid w:val="2C3646D5"/>
    <w:multiLevelType w:val="hybridMultilevel"/>
    <w:tmpl w:val="4E6C0D82"/>
    <w:lvl w:ilvl="0" w:tplc="79B0C476">
      <w:start w:val="1"/>
      <w:numFmt w:val="bullet"/>
      <w:lvlText w:val=""/>
      <w:lvlJc w:val="left"/>
      <w:pPr>
        <w:tabs>
          <w:tab w:val="num" w:pos="720"/>
        </w:tabs>
        <w:ind w:left="720" w:hanging="360"/>
      </w:pPr>
      <w:rPr>
        <w:rFonts w:ascii="Symbol" w:hAnsi="Symbol" w:hint="default"/>
        <w:sz w:val="20"/>
      </w:rPr>
    </w:lvl>
    <w:lvl w:ilvl="1" w:tplc="705E3C04">
      <w:start w:val="1"/>
      <w:numFmt w:val="decimal"/>
      <w:lvlText w:val="%2."/>
      <w:lvlJc w:val="left"/>
      <w:pPr>
        <w:tabs>
          <w:tab w:val="num" w:pos="1440"/>
        </w:tabs>
        <w:ind w:left="1440" w:hanging="360"/>
      </w:pPr>
    </w:lvl>
    <w:lvl w:ilvl="2" w:tplc="B5ECC3C0">
      <w:start w:val="1"/>
      <w:numFmt w:val="decimal"/>
      <w:lvlText w:val="%3."/>
      <w:lvlJc w:val="left"/>
      <w:pPr>
        <w:tabs>
          <w:tab w:val="num" w:pos="2160"/>
        </w:tabs>
        <w:ind w:left="2160" w:hanging="360"/>
      </w:pPr>
    </w:lvl>
    <w:lvl w:ilvl="3" w:tplc="46940F8C">
      <w:start w:val="1"/>
      <w:numFmt w:val="decimal"/>
      <w:lvlText w:val="%4."/>
      <w:lvlJc w:val="left"/>
      <w:pPr>
        <w:tabs>
          <w:tab w:val="num" w:pos="2880"/>
        </w:tabs>
        <w:ind w:left="2880" w:hanging="360"/>
      </w:pPr>
    </w:lvl>
    <w:lvl w:ilvl="4" w:tplc="C512F710">
      <w:start w:val="1"/>
      <w:numFmt w:val="decimal"/>
      <w:lvlText w:val="%5."/>
      <w:lvlJc w:val="left"/>
      <w:pPr>
        <w:tabs>
          <w:tab w:val="num" w:pos="3600"/>
        </w:tabs>
        <w:ind w:left="3600" w:hanging="360"/>
      </w:pPr>
    </w:lvl>
    <w:lvl w:ilvl="5" w:tplc="AF0002D4">
      <w:start w:val="1"/>
      <w:numFmt w:val="decimal"/>
      <w:lvlText w:val="%6."/>
      <w:lvlJc w:val="left"/>
      <w:pPr>
        <w:tabs>
          <w:tab w:val="num" w:pos="4320"/>
        </w:tabs>
        <w:ind w:left="4320" w:hanging="360"/>
      </w:pPr>
    </w:lvl>
    <w:lvl w:ilvl="6" w:tplc="E2880E78">
      <w:start w:val="1"/>
      <w:numFmt w:val="decimal"/>
      <w:lvlText w:val="%7."/>
      <w:lvlJc w:val="left"/>
      <w:pPr>
        <w:tabs>
          <w:tab w:val="num" w:pos="5040"/>
        </w:tabs>
        <w:ind w:left="5040" w:hanging="360"/>
      </w:pPr>
    </w:lvl>
    <w:lvl w:ilvl="7" w:tplc="8F7C184A">
      <w:start w:val="1"/>
      <w:numFmt w:val="decimal"/>
      <w:lvlText w:val="%8."/>
      <w:lvlJc w:val="left"/>
      <w:pPr>
        <w:tabs>
          <w:tab w:val="num" w:pos="5760"/>
        </w:tabs>
        <w:ind w:left="5760" w:hanging="360"/>
      </w:pPr>
    </w:lvl>
    <w:lvl w:ilvl="8" w:tplc="24C05BBE">
      <w:start w:val="1"/>
      <w:numFmt w:val="decimal"/>
      <w:lvlText w:val="%9."/>
      <w:lvlJc w:val="left"/>
      <w:pPr>
        <w:tabs>
          <w:tab w:val="num" w:pos="6480"/>
        </w:tabs>
        <w:ind w:left="6480" w:hanging="360"/>
      </w:pPr>
    </w:lvl>
  </w:abstractNum>
  <w:abstractNum w:abstractNumId="23" w15:restartNumberingAfterBreak="0">
    <w:nsid w:val="2CCC4258"/>
    <w:multiLevelType w:val="hybridMultilevel"/>
    <w:tmpl w:val="E83265F8"/>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15:restartNumberingAfterBreak="0">
    <w:nsid w:val="2D9A1FC6"/>
    <w:multiLevelType w:val="hybridMultilevel"/>
    <w:tmpl w:val="458C843A"/>
    <w:lvl w:ilvl="0" w:tplc="40090001">
      <w:start w:val="1"/>
      <w:numFmt w:val="bullet"/>
      <w:lvlText w:val=""/>
      <w:lvlJc w:val="left"/>
      <w:pPr>
        <w:ind w:left="3000" w:hanging="360"/>
      </w:pPr>
      <w:rPr>
        <w:rFonts w:ascii="Symbol" w:hAnsi="Symbol" w:hint="default"/>
      </w:rPr>
    </w:lvl>
    <w:lvl w:ilvl="1" w:tplc="40090003" w:tentative="1">
      <w:start w:val="1"/>
      <w:numFmt w:val="bullet"/>
      <w:lvlText w:val="o"/>
      <w:lvlJc w:val="left"/>
      <w:pPr>
        <w:ind w:left="3720" w:hanging="360"/>
      </w:pPr>
      <w:rPr>
        <w:rFonts w:ascii="Courier New" w:hAnsi="Courier New" w:cs="Courier New" w:hint="default"/>
      </w:rPr>
    </w:lvl>
    <w:lvl w:ilvl="2" w:tplc="40090005" w:tentative="1">
      <w:start w:val="1"/>
      <w:numFmt w:val="bullet"/>
      <w:lvlText w:val=""/>
      <w:lvlJc w:val="left"/>
      <w:pPr>
        <w:ind w:left="4440" w:hanging="360"/>
      </w:pPr>
      <w:rPr>
        <w:rFonts w:ascii="Wingdings" w:hAnsi="Wingdings" w:hint="default"/>
      </w:rPr>
    </w:lvl>
    <w:lvl w:ilvl="3" w:tplc="40090001" w:tentative="1">
      <w:start w:val="1"/>
      <w:numFmt w:val="bullet"/>
      <w:lvlText w:val=""/>
      <w:lvlJc w:val="left"/>
      <w:pPr>
        <w:ind w:left="5160" w:hanging="360"/>
      </w:pPr>
      <w:rPr>
        <w:rFonts w:ascii="Symbol" w:hAnsi="Symbol" w:hint="default"/>
      </w:rPr>
    </w:lvl>
    <w:lvl w:ilvl="4" w:tplc="40090003" w:tentative="1">
      <w:start w:val="1"/>
      <w:numFmt w:val="bullet"/>
      <w:lvlText w:val="o"/>
      <w:lvlJc w:val="left"/>
      <w:pPr>
        <w:ind w:left="5880" w:hanging="360"/>
      </w:pPr>
      <w:rPr>
        <w:rFonts w:ascii="Courier New" w:hAnsi="Courier New" w:cs="Courier New" w:hint="default"/>
      </w:rPr>
    </w:lvl>
    <w:lvl w:ilvl="5" w:tplc="40090005" w:tentative="1">
      <w:start w:val="1"/>
      <w:numFmt w:val="bullet"/>
      <w:lvlText w:val=""/>
      <w:lvlJc w:val="left"/>
      <w:pPr>
        <w:ind w:left="6600" w:hanging="360"/>
      </w:pPr>
      <w:rPr>
        <w:rFonts w:ascii="Wingdings" w:hAnsi="Wingdings" w:hint="default"/>
      </w:rPr>
    </w:lvl>
    <w:lvl w:ilvl="6" w:tplc="40090001" w:tentative="1">
      <w:start w:val="1"/>
      <w:numFmt w:val="bullet"/>
      <w:lvlText w:val=""/>
      <w:lvlJc w:val="left"/>
      <w:pPr>
        <w:ind w:left="7320" w:hanging="360"/>
      </w:pPr>
      <w:rPr>
        <w:rFonts w:ascii="Symbol" w:hAnsi="Symbol" w:hint="default"/>
      </w:rPr>
    </w:lvl>
    <w:lvl w:ilvl="7" w:tplc="40090003" w:tentative="1">
      <w:start w:val="1"/>
      <w:numFmt w:val="bullet"/>
      <w:lvlText w:val="o"/>
      <w:lvlJc w:val="left"/>
      <w:pPr>
        <w:ind w:left="8040" w:hanging="360"/>
      </w:pPr>
      <w:rPr>
        <w:rFonts w:ascii="Courier New" w:hAnsi="Courier New" w:cs="Courier New" w:hint="default"/>
      </w:rPr>
    </w:lvl>
    <w:lvl w:ilvl="8" w:tplc="40090005" w:tentative="1">
      <w:start w:val="1"/>
      <w:numFmt w:val="bullet"/>
      <w:lvlText w:val=""/>
      <w:lvlJc w:val="left"/>
      <w:pPr>
        <w:ind w:left="8760" w:hanging="360"/>
      </w:pPr>
      <w:rPr>
        <w:rFonts w:ascii="Wingdings" w:hAnsi="Wingdings" w:hint="default"/>
      </w:rPr>
    </w:lvl>
  </w:abstractNum>
  <w:abstractNum w:abstractNumId="25" w15:restartNumberingAfterBreak="0">
    <w:nsid w:val="392F08C6"/>
    <w:multiLevelType w:val="multilevel"/>
    <w:tmpl w:val="8D069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B0C0230"/>
    <w:multiLevelType w:val="hybridMultilevel"/>
    <w:tmpl w:val="20C48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F085492"/>
    <w:multiLevelType w:val="multilevel"/>
    <w:tmpl w:val="5ABA05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406518AA"/>
    <w:multiLevelType w:val="hybridMultilevel"/>
    <w:tmpl w:val="F1365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3AD0935"/>
    <w:multiLevelType w:val="multilevel"/>
    <w:tmpl w:val="AB9C2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5F80C2F"/>
    <w:multiLevelType w:val="hybridMultilevel"/>
    <w:tmpl w:val="16562D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6AC6A2B"/>
    <w:multiLevelType w:val="hybridMultilevel"/>
    <w:tmpl w:val="795A0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12A7AF1"/>
    <w:multiLevelType w:val="multilevel"/>
    <w:tmpl w:val="8550D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4866195"/>
    <w:multiLevelType w:val="hybridMultilevel"/>
    <w:tmpl w:val="98B6E88C"/>
    <w:lvl w:ilvl="0" w:tplc="40090001">
      <w:start w:val="1"/>
      <w:numFmt w:val="bullet"/>
      <w:lvlText w:val=""/>
      <w:lvlJc w:val="left"/>
      <w:pPr>
        <w:ind w:left="3273" w:hanging="360"/>
      </w:pPr>
      <w:rPr>
        <w:rFonts w:ascii="Symbol" w:hAnsi="Symbol" w:hint="default"/>
      </w:rPr>
    </w:lvl>
    <w:lvl w:ilvl="1" w:tplc="40090003" w:tentative="1">
      <w:start w:val="1"/>
      <w:numFmt w:val="bullet"/>
      <w:lvlText w:val="o"/>
      <w:lvlJc w:val="left"/>
      <w:pPr>
        <w:ind w:left="3993" w:hanging="360"/>
      </w:pPr>
      <w:rPr>
        <w:rFonts w:ascii="Courier New" w:hAnsi="Courier New" w:cs="Courier New" w:hint="default"/>
      </w:rPr>
    </w:lvl>
    <w:lvl w:ilvl="2" w:tplc="40090005" w:tentative="1">
      <w:start w:val="1"/>
      <w:numFmt w:val="bullet"/>
      <w:lvlText w:val=""/>
      <w:lvlJc w:val="left"/>
      <w:pPr>
        <w:ind w:left="4713" w:hanging="360"/>
      </w:pPr>
      <w:rPr>
        <w:rFonts w:ascii="Wingdings" w:hAnsi="Wingdings" w:hint="default"/>
      </w:rPr>
    </w:lvl>
    <w:lvl w:ilvl="3" w:tplc="40090001" w:tentative="1">
      <w:start w:val="1"/>
      <w:numFmt w:val="bullet"/>
      <w:lvlText w:val=""/>
      <w:lvlJc w:val="left"/>
      <w:pPr>
        <w:ind w:left="5433" w:hanging="360"/>
      </w:pPr>
      <w:rPr>
        <w:rFonts w:ascii="Symbol" w:hAnsi="Symbol" w:hint="default"/>
      </w:rPr>
    </w:lvl>
    <w:lvl w:ilvl="4" w:tplc="40090003" w:tentative="1">
      <w:start w:val="1"/>
      <w:numFmt w:val="bullet"/>
      <w:lvlText w:val="o"/>
      <w:lvlJc w:val="left"/>
      <w:pPr>
        <w:ind w:left="6153" w:hanging="360"/>
      </w:pPr>
      <w:rPr>
        <w:rFonts w:ascii="Courier New" w:hAnsi="Courier New" w:cs="Courier New" w:hint="default"/>
      </w:rPr>
    </w:lvl>
    <w:lvl w:ilvl="5" w:tplc="40090005" w:tentative="1">
      <w:start w:val="1"/>
      <w:numFmt w:val="bullet"/>
      <w:lvlText w:val=""/>
      <w:lvlJc w:val="left"/>
      <w:pPr>
        <w:ind w:left="6873" w:hanging="360"/>
      </w:pPr>
      <w:rPr>
        <w:rFonts w:ascii="Wingdings" w:hAnsi="Wingdings" w:hint="default"/>
      </w:rPr>
    </w:lvl>
    <w:lvl w:ilvl="6" w:tplc="40090001" w:tentative="1">
      <w:start w:val="1"/>
      <w:numFmt w:val="bullet"/>
      <w:lvlText w:val=""/>
      <w:lvlJc w:val="left"/>
      <w:pPr>
        <w:ind w:left="7593" w:hanging="360"/>
      </w:pPr>
      <w:rPr>
        <w:rFonts w:ascii="Symbol" w:hAnsi="Symbol" w:hint="default"/>
      </w:rPr>
    </w:lvl>
    <w:lvl w:ilvl="7" w:tplc="40090003" w:tentative="1">
      <w:start w:val="1"/>
      <w:numFmt w:val="bullet"/>
      <w:lvlText w:val="o"/>
      <w:lvlJc w:val="left"/>
      <w:pPr>
        <w:ind w:left="8313" w:hanging="360"/>
      </w:pPr>
      <w:rPr>
        <w:rFonts w:ascii="Courier New" w:hAnsi="Courier New" w:cs="Courier New" w:hint="default"/>
      </w:rPr>
    </w:lvl>
    <w:lvl w:ilvl="8" w:tplc="40090005" w:tentative="1">
      <w:start w:val="1"/>
      <w:numFmt w:val="bullet"/>
      <w:lvlText w:val=""/>
      <w:lvlJc w:val="left"/>
      <w:pPr>
        <w:ind w:left="9033" w:hanging="360"/>
      </w:pPr>
      <w:rPr>
        <w:rFonts w:ascii="Wingdings" w:hAnsi="Wingdings" w:hint="default"/>
      </w:rPr>
    </w:lvl>
  </w:abstractNum>
  <w:abstractNum w:abstractNumId="34" w15:restartNumberingAfterBreak="0">
    <w:nsid w:val="5695536F"/>
    <w:multiLevelType w:val="multilevel"/>
    <w:tmpl w:val="1A36CE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6BC4230"/>
    <w:multiLevelType w:val="hybridMultilevel"/>
    <w:tmpl w:val="EE1E8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8447392"/>
    <w:multiLevelType w:val="hybridMultilevel"/>
    <w:tmpl w:val="E9BE9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8E87410"/>
    <w:multiLevelType w:val="hybridMultilevel"/>
    <w:tmpl w:val="D6E23B10"/>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8" w15:restartNumberingAfterBreak="0">
    <w:nsid w:val="5B2F715B"/>
    <w:multiLevelType w:val="hybridMultilevel"/>
    <w:tmpl w:val="14EABC46"/>
    <w:lvl w:ilvl="0" w:tplc="7F5E9954">
      <w:start w:val="1"/>
      <w:numFmt w:val="bullet"/>
      <w:lvlText w:val=""/>
      <w:lvlJc w:val="left"/>
      <w:pPr>
        <w:tabs>
          <w:tab w:val="num" w:pos="720"/>
        </w:tabs>
        <w:ind w:left="720" w:hanging="360"/>
      </w:pPr>
      <w:rPr>
        <w:rFonts w:ascii="Symbol" w:hAnsi="Symbol" w:hint="default"/>
        <w:sz w:val="20"/>
      </w:rPr>
    </w:lvl>
    <w:lvl w:ilvl="1" w:tplc="C7A23010">
      <w:start w:val="1"/>
      <w:numFmt w:val="decimal"/>
      <w:lvlText w:val="%2."/>
      <w:lvlJc w:val="left"/>
      <w:pPr>
        <w:tabs>
          <w:tab w:val="num" w:pos="1440"/>
        </w:tabs>
        <w:ind w:left="1440" w:hanging="360"/>
      </w:pPr>
    </w:lvl>
    <w:lvl w:ilvl="2" w:tplc="6038CF0A">
      <w:start w:val="1"/>
      <w:numFmt w:val="decimal"/>
      <w:lvlText w:val="%3."/>
      <w:lvlJc w:val="left"/>
      <w:pPr>
        <w:tabs>
          <w:tab w:val="num" w:pos="2160"/>
        </w:tabs>
        <w:ind w:left="2160" w:hanging="360"/>
      </w:pPr>
    </w:lvl>
    <w:lvl w:ilvl="3" w:tplc="3E9C37EA">
      <w:start w:val="1"/>
      <w:numFmt w:val="decimal"/>
      <w:lvlText w:val="%4."/>
      <w:lvlJc w:val="left"/>
      <w:pPr>
        <w:tabs>
          <w:tab w:val="num" w:pos="2880"/>
        </w:tabs>
        <w:ind w:left="2880" w:hanging="360"/>
      </w:pPr>
    </w:lvl>
    <w:lvl w:ilvl="4" w:tplc="5446654A">
      <w:start w:val="1"/>
      <w:numFmt w:val="decimal"/>
      <w:lvlText w:val="%5."/>
      <w:lvlJc w:val="left"/>
      <w:pPr>
        <w:tabs>
          <w:tab w:val="num" w:pos="3600"/>
        </w:tabs>
        <w:ind w:left="3600" w:hanging="360"/>
      </w:pPr>
    </w:lvl>
    <w:lvl w:ilvl="5" w:tplc="39025504">
      <w:start w:val="1"/>
      <w:numFmt w:val="decimal"/>
      <w:lvlText w:val="%6."/>
      <w:lvlJc w:val="left"/>
      <w:pPr>
        <w:tabs>
          <w:tab w:val="num" w:pos="4320"/>
        </w:tabs>
        <w:ind w:left="4320" w:hanging="360"/>
      </w:pPr>
    </w:lvl>
    <w:lvl w:ilvl="6" w:tplc="F86617E4">
      <w:start w:val="1"/>
      <w:numFmt w:val="decimal"/>
      <w:lvlText w:val="%7."/>
      <w:lvlJc w:val="left"/>
      <w:pPr>
        <w:tabs>
          <w:tab w:val="num" w:pos="5040"/>
        </w:tabs>
        <w:ind w:left="5040" w:hanging="360"/>
      </w:pPr>
    </w:lvl>
    <w:lvl w:ilvl="7" w:tplc="0F78CD96">
      <w:start w:val="1"/>
      <w:numFmt w:val="decimal"/>
      <w:lvlText w:val="%8."/>
      <w:lvlJc w:val="left"/>
      <w:pPr>
        <w:tabs>
          <w:tab w:val="num" w:pos="5760"/>
        </w:tabs>
        <w:ind w:left="5760" w:hanging="360"/>
      </w:pPr>
    </w:lvl>
    <w:lvl w:ilvl="8" w:tplc="6CB85ABC">
      <w:start w:val="1"/>
      <w:numFmt w:val="decimal"/>
      <w:lvlText w:val="%9."/>
      <w:lvlJc w:val="left"/>
      <w:pPr>
        <w:tabs>
          <w:tab w:val="num" w:pos="6480"/>
        </w:tabs>
        <w:ind w:left="6480" w:hanging="360"/>
      </w:pPr>
    </w:lvl>
  </w:abstractNum>
  <w:abstractNum w:abstractNumId="39" w15:restartNumberingAfterBreak="0">
    <w:nsid w:val="5D6D6723"/>
    <w:multiLevelType w:val="multilevel"/>
    <w:tmpl w:val="EF94A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E2F5C3B"/>
    <w:multiLevelType w:val="hybridMultilevel"/>
    <w:tmpl w:val="F5844E38"/>
    <w:lvl w:ilvl="0" w:tplc="1CC86C70">
      <w:start w:val="1"/>
      <w:numFmt w:val="decimal"/>
      <w:lvlText w:val="%1."/>
      <w:lvlJc w:val="left"/>
      <w:pPr>
        <w:tabs>
          <w:tab w:val="num" w:pos="720"/>
        </w:tabs>
        <w:ind w:left="720" w:hanging="360"/>
      </w:pPr>
    </w:lvl>
    <w:lvl w:ilvl="1" w:tplc="9634DF30">
      <w:start w:val="1"/>
      <w:numFmt w:val="decimal"/>
      <w:lvlText w:val="%2."/>
      <w:lvlJc w:val="left"/>
      <w:pPr>
        <w:tabs>
          <w:tab w:val="num" w:pos="1440"/>
        </w:tabs>
        <w:ind w:left="1440" w:hanging="360"/>
      </w:pPr>
    </w:lvl>
    <w:lvl w:ilvl="2" w:tplc="D062EA08">
      <w:start w:val="1"/>
      <w:numFmt w:val="decimal"/>
      <w:lvlText w:val="%3."/>
      <w:lvlJc w:val="left"/>
      <w:pPr>
        <w:tabs>
          <w:tab w:val="num" w:pos="2160"/>
        </w:tabs>
        <w:ind w:left="2160" w:hanging="360"/>
      </w:pPr>
    </w:lvl>
    <w:lvl w:ilvl="3" w:tplc="D80A8156">
      <w:start w:val="1"/>
      <w:numFmt w:val="decimal"/>
      <w:lvlText w:val="%4."/>
      <w:lvlJc w:val="left"/>
      <w:pPr>
        <w:tabs>
          <w:tab w:val="num" w:pos="2880"/>
        </w:tabs>
        <w:ind w:left="2880" w:hanging="360"/>
      </w:pPr>
    </w:lvl>
    <w:lvl w:ilvl="4" w:tplc="5F3860CC">
      <w:start w:val="1"/>
      <w:numFmt w:val="decimal"/>
      <w:lvlText w:val="%5."/>
      <w:lvlJc w:val="left"/>
      <w:pPr>
        <w:tabs>
          <w:tab w:val="num" w:pos="3600"/>
        </w:tabs>
        <w:ind w:left="3600" w:hanging="360"/>
      </w:pPr>
    </w:lvl>
    <w:lvl w:ilvl="5" w:tplc="0EC01B7C">
      <w:start w:val="1"/>
      <w:numFmt w:val="decimal"/>
      <w:lvlText w:val="%6."/>
      <w:lvlJc w:val="left"/>
      <w:pPr>
        <w:tabs>
          <w:tab w:val="num" w:pos="4320"/>
        </w:tabs>
        <w:ind w:left="4320" w:hanging="360"/>
      </w:pPr>
    </w:lvl>
    <w:lvl w:ilvl="6" w:tplc="BD40C696">
      <w:start w:val="1"/>
      <w:numFmt w:val="decimal"/>
      <w:lvlText w:val="%7."/>
      <w:lvlJc w:val="left"/>
      <w:pPr>
        <w:tabs>
          <w:tab w:val="num" w:pos="5040"/>
        </w:tabs>
        <w:ind w:left="5040" w:hanging="360"/>
      </w:pPr>
    </w:lvl>
    <w:lvl w:ilvl="7" w:tplc="0AD6033C">
      <w:start w:val="1"/>
      <w:numFmt w:val="decimal"/>
      <w:lvlText w:val="%8."/>
      <w:lvlJc w:val="left"/>
      <w:pPr>
        <w:tabs>
          <w:tab w:val="num" w:pos="5760"/>
        </w:tabs>
        <w:ind w:left="5760" w:hanging="360"/>
      </w:pPr>
    </w:lvl>
    <w:lvl w:ilvl="8" w:tplc="7AF6AC30">
      <w:start w:val="1"/>
      <w:numFmt w:val="decimal"/>
      <w:lvlText w:val="%9."/>
      <w:lvlJc w:val="left"/>
      <w:pPr>
        <w:tabs>
          <w:tab w:val="num" w:pos="6480"/>
        </w:tabs>
        <w:ind w:left="6480" w:hanging="360"/>
      </w:pPr>
    </w:lvl>
  </w:abstractNum>
  <w:abstractNum w:abstractNumId="41" w15:restartNumberingAfterBreak="0">
    <w:nsid w:val="6EA20F32"/>
    <w:multiLevelType w:val="multilevel"/>
    <w:tmpl w:val="2988A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093199C"/>
    <w:multiLevelType w:val="multilevel"/>
    <w:tmpl w:val="5D20FD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1C969C7"/>
    <w:multiLevelType w:val="hybridMultilevel"/>
    <w:tmpl w:val="6E7E624E"/>
    <w:lvl w:ilvl="0" w:tplc="6A34D4B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1FE78C7"/>
    <w:multiLevelType w:val="hybridMultilevel"/>
    <w:tmpl w:val="5868E5CA"/>
    <w:lvl w:ilvl="0" w:tplc="40090001">
      <w:start w:val="1"/>
      <w:numFmt w:val="bullet"/>
      <w:lvlText w:val=""/>
      <w:lvlJc w:val="left"/>
      <w:pPr>
        <w:ind w:left="3000" w:hanging="360"/>
      </w:pPr>
      <w:rPr>
        <w:rFonts w:ascii="Symbol" w:hAnsi="Symbol" w:hint="default"/>
      </w:rPr>
    </w:lvl>
    <w:lvl w:ilvl="1" w:tplc="40090003" w:tentative="1">
      <w:start w:val="1"/>
      <w:numFmt w:val="bullet"/>
      <w:lvlText w:val="o"/>
      <w:lvlJc w:val="left"/>
      <w:pPr>
        <w:ind w:left="3720" w:hanging="360"/>
      </w:pPr>
      <w:rPr>
        <w:rFonts w:ascii="Courier New" w:hAnsi="Courier New" w:cs="Courier New" w:hint="default"/>
      </w:rPr>
    </w:lvl>
    <w:lvl w:ilvl="2" w:tplc="40090005" w:tentative="1">
      <w:start w:val="1"/>
      <w:numFmt w:val="bullet"/>
      <w:lvlText w:val=""/>
      <w:lvlJc w:val="left"/>
      <w:pPr>
        <w:ind w:left="4440" w:hanging="360"/>
      </w:pPr>
      <w:rPr>
        <w:rFonts w:ascii="Wingdings" w:hAnsi="Wingdings" w:hint="default"/>
      </w:rPr>
    </w:lvl>
    <w:lvl w:ilvl="3" w:tplc="40090001" w:tentative="1">
      <w:start w:val="1"/>
      <w:numFmt w:val="bullet"/>
      <w:lvlText w:val=""/>
      <w:lvlJc w:val="left"/>
      <w:pPr>
        <w:ind w:left="5160" w:hanging="360"/>
      </w:pPr>
      <w:rPr>
        <w:rFonts w:ascii="Symbol" w:hAnsi="Symbol" w:hint="default"/>
      </w:rPr>
    </w:lvl>
    <w:lvl w:ilvl="4" w:tplc="40090003" w:tentative="1">
      <w:start w:val="1"/>
      <w:numFmt w:val="bullet"/>
      <w:lvlText w:val="o"/>
      <w:lvlJc w:val="left"/>
      <w:pPr>
        <w:ind w:left="5880" w:hanging="360"/>
      </w:pPr>
      <w:rPr>
        <w:rFonts w:ascii="Courier New" w:hAnsi="Courier New" w:cs="Courier New" w:hint="default"/>
      </w:rPr>
    </w:lvl>
    <w:lvl w:ilvl="5" w:tplc="40090005" w:tentative="1">
      <w:start w:val="1"/>
      <w:numFmt w:val="bullet"/>
      <w:lvlText w:val=""/>
      <w:lvlJc w:val="left"/>
      <w:pPr>
        <w:ind w:left="6600" w:hanging="360"/>
      </w:pPr>
      <w:rPr>
        <w:rFonts w:ascii="Wingdings" w:hAnsi="Wingdings" w:hint="default"/>
      </w:rPr>
    </w:lvl>
    <w:lvl w:ilvl="6" w:tplc="40090001" w:tentative="1">
      <w:start w:val="1"/>
      <w:numFmt w:val="bullet"/>
      <w:lvlText w:val=""/>
      <w:lvlJc w:val="left"/>
      <w:pPr>
        <w:ind w:left="7320" w:hanging="360"/>
      </w:pPr>
      <w:rPr>
        <w:rFonts w:ascii="Symbol" w:hAnsi="Symbol" w:hint="default"/>
      </w:rPr>
    </w:lvl>
    <w:lvl w:ilvl="7" w:tplc="40090003" w:tentative="1">
      <w:start w:val="1"/>
      <w:numFmt w:val="bullet"/>
      <w:lvlText w:val="o"/>
      <w:lvlJc w:val="left"/>
      <w:pPr>
        <w:ind w:left="8040" w:hanging="360"/>
      </w:pPr>
      <w:rPr>
        <w:rFonts w:ascii="Courier New" w:hAnsi="Courier New" w:cs="Courier New" w:hint="default"/>
      </w:rPr>
    </w:lvl>
    <w:lvl w:ilvl="8" w:tplc="40090005" w:tentative="1">
      <w:start w:val="1"/>
      <w:numFmt w:val="bullet"/>
      <w:lvlText w:val=""/>
      <w:lvlJc w:val="left"/>
      <w:pPr>
        <w:ind w:left="8760" w:hanging="360"/>
      </w:pPr>
      <w:rPr>
        <w:rFonts w:ascii="Wingdings" w:hAnsi="Wingdings" w:hint="default"/>
      </w:rPr>
    </w:lvl>
  </w:abstractNum>
  <w:abstractNum w:abstractNumId="45" w15:restartNumberingAfterBreak="0">
    <w:nsid w:val="74B21B1D"/>
    <w:multiLevelType w:val="multilevel"/>
    <w:tmpl w:val="9830D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C10E41"/>
    <w:multiLevelType w:val="multilevel"/>
    <w:tmpl w:val="ED80E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AD804BD"/>
    <w:multiLevelType w:val="hybridMultilevel"/>
    <w:tmpl w:val="FC782CF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8" w15:restartNumberingAfterBreak="0">
    <w:nsid w:val="7C29001E"/>
    <w:multiLevelType w:val="hybridMultilevel"/>
    <w:tmpl w:val="734CA730"/>
    <w:lvl w:ilvl="0" w:tplc="8B641AA8">
      <w:start w:val="1"/>
      <w:numFmt w:val="bullet"/>
      <w:lvlText w:val=""/>
      <w:lvlJc w:val="left"/>
      <w:pPr>
        <w:tabs>
          <w:tab w:val="num" w:pos="720"/>
        </w:tabs>
        <w:ind w:left="720" w:hanging="360"/>
      </w:pPr>
      <w:rPr>
        <w:rFonts w:ascii="Symbol" w:hAnsi="Symbol" w:hint="default"/>
        <w:sz w:val="20"/>
      </w:rPr>
    </w:lvl>
    <w:lvl w:ilvl="1" w:tplc="012EA33C">
      <w:start w:val="1"/>
      <w:numFmt w:val="decimal"/>
      <w:lvlText w:val="%2."/>
      <w:lvlJc w:val="left"/>
      <w:pPr>
        <w:tabs>
          <w:tab w:val="num" w:pos="1440"/>
        </w:tabs>
        <w:ind w:left="1440" w:hanging="360"/>
      </w:pPr>
    </w:lvl>
    <w:lvl w:ilvl="2" w:tplc="B5A62226">
      <w:start w:val="1"/>
      <w:numFmt w:val="decimal"/>
      <w:lvlText w:val="%3."/>
      <w:lvlJc w:val="left"/>
      <w:pPr>
        <w:tabs>
          <w:tab w:val="num" w:pos="2160"/>
        </w:tabs>
        <w:ind w:left="2160" w:hanging="360"/>
      </w:pPr>
    </w:lvl>
    <w:lvl w:ilvl="3" w:tplc="872E826C">
      <w:start w:val="1"/>
      <w:numFmt w:val="decimal"/>
      <w:lvlText w:val="%4."/>
      <w:lvlJc w:val="left"/>
      <w:pPr>
        <w:tabs>
          <w:tab w:val="num" w:pos="2880"/>
        </w:tabs>
        <w:ind w:left="2880" w:hanging="360"/>
      </w:pPr>
    </w:lvl>
    <w:lvl w:ilvl="4" w:tplc="12B87E94">
      <w:start w:val="1"/>
      <w:numFmt w:val="decimal"/>
      <w:lvlText w:val="%5."/>
      <w:lvlJc w:val="left"/>
      <w:pPr>
        <w:tabs>
          <w:tab w:val="num" w:pos="3600"/>
        </w:tabs>
        <w:ind w:left="3600" w:hanging="360"/>
      </w:pPr>
    </w:lvl>
    <w:lvl w:ilvl="5" w:tplc="52A2A7C2">
      <w:start w:val="1"/>
      <w:numFmt w:val="decimal"/>
      <w:lvlText w:val="%6."/>
      <w:lvlJc w:val="left"/>
      <w:pPr>
        <w:tabs>
          <w:tab w:val="num" w:pos="4320"/>
        </w:tabs>
        <w:ind w:left="4320" w:hanging="360"/>
      </w:pPr>
    </w:lvl>
    <w:lvl w:ilvl="6" w:tplc="4566DA20">
      <w:start w:val="1"/>
      <w:numFmt w:val="decimal"/>
      <w:lvlText w:val="%7."/>
      <w:lvlJc w:val="left"/>
      <w:pPr>
        <w:tabs>
          <w:tab w:val="num" w:pos="5040"/>
        </w:tabs>
        <w:ind w:left="5040" w:hanging="360"/>
      </w:pPr>
    </w:lvl>
    <w:lvl w:ilvl="7" w:tplc="91B0B810">
      <w:start w:val="1"/>
      <w:numFmt w:val="decimal"/>
      <w:lvlText w:val="%8."/>
      <w:lvlJc w:val="left"/>
      <w:pPr>
        <w:tabs>
          <w:tab w:val="num" w:pos="5760"/>
        </w:tabs>
        <w:ind w:left="5760" w:hanging="360"/>
      </w:pPr>
    </w:lvl>
    <w:lvl w:ilvl="8" w:tplc="B2061570">
      <w:start w:val="1"/>
      <w:numFmt w:val="decimal"/>
      <w:lvlText w:val="%9."/>
      <w:lvlJc w:val="left"/>
      <w:pPr>
        <w:tabs>
          <w:tab w:val="num" w:pos="6480"/>
        </w:tabs>
        <w:ind w:left="6480" w:hanging="360"/>
      </w:pPr>
    </w:lvl>
  </w:abstractNum>
  <w:abstractNum w:abstractNumId="49" w15:restartNumberingAfterBreak="0">
    <w:nsid w:val="7CD4251B"/>
    <w:multiLevelType w:val="multilevel"/>
    <w:tmpl w:val="6212B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F355C68"/>
    <w:multiLevelType w:val="multilevel"/>
    <w:tmpl w:val="9B745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8020785">
    <w:abstractNumId w:val="3"/>
  </w:num>
  <w:num w:numId="2" w16cid:durableId="406223530">
    <w:abstractNumId w:val="17"/>
  </w:num>
  <w:num w:numId="3" w16cid:durableId="1561749597">
    <w:abstractNumId w:val="42"/>
  </w:num>
  <w:num w:numId="4" w16cid:durableId="1042486182">
    <w:abstractNumId w:val="4"/>
  </w:num>
  <w:num w:numId="5" w16cid:durableId="1595824227">
    <w:abstractNumId w:val="6"/>
  </w:num>
  <w:num w:numId="6" w16cid:durableId="970866927">
    <w:abstractNumId w:val="25"/>
  </w:num>
  <w:num w:numId="7" w16cid:durableId="196237193">
    <w:abstractNumId w:val="32"/>
  </w:num>
  <w:num w:numId="8" w16cid:durableId="256061055">
    <w:abstractNumId w:val="34"/>
  </w:num>
  <w:num w:numId="9" w16cid:durableId="1531995383">
    <w:abstractNumId w:val="20"/>
  </w:num>
  <w:num w:numId="10" w16cid:durableId="768811974">
    <w:abstractNumId w:val="0"/>
  </w:num>
  <w:num w:numId="11" w16cid:durableId="370886751">
    <w:abstractNumId w:val="2"/>
  </w:num>
  <w:num w:numId="12" w16cid:durableId="583538532">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50941355">
    <w:abstractNumId w:val="4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39049863">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9564913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35017229">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00721307">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961692678">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89123687">
    <w:abstractNumId w:val="35"/>
  </w:num>
  <w:num w:numId="20" w16cid:durableId="1105155065">
    <w:abstractNumId w:val="36"/>
  </w:num>
  <w:num w:numId="21" w16cid:durableId="218829220">
    <w:abstractNumId w:val="9"/>
  </w:num>
  <w:num w:numId="22" w16cid:durableId="2067529805">
    <w:abstractNumId w:val="11"/>
  </w:num>
  <w:num w:numId="23" w16cid:durableId="1535069878">
    <w:abstractNumId w:val="26"/>
  </w:num>
  <w:num w:numId="24" w16cid:durableId="1308433203">
    <w:abstractNumId w:val="31"/>
  </w:num>
  <w:num w:numId="25" w16cid:durableId="1275401523">
    <w:abstractNumId w:val="28"/>
  </w:num>
  <w:num w:numId="26" w16cid:durableId="440153422">
    <w:abstractNumId w:val="43"/>
  </w:num>
  <w:num w:numId="27" w16cid:durableId="1335305385">
    <w:abstractNumId w:val="14"/>
  </w:num>
  <w:num w:numId="28" w16cid:durableId="907885710">
    <w:abstractNumId w:val="18"/>
  </w:num>
  <w:num w:numId="29" w16cid:durableId="1682051280">
    <w:abstractNumId w:val="12"/>
  </w:num>
  <w:num w:numId="30" w16cid:durableId="43321190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217084610">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425297223">
    <w:abstractNumId w:val="13"/>
  </w:num>
  <w:num w:numId="33" w16cid:durableId="935359102">
    <w:abstractNumId w:val="19"/>
  </w:num>
  <w:num w:numId="34" w16cid:durableId="1503205609">
    <w:abstractNumId w:val="50"/>
  </w:num>
  <w:num w:numId="35" w16cid:durableId="292516897">
    <w:abstractNumId w:val="15"/>
  </w:num>
  <w:num w:numId="36" w16cid:durableId="518012200">
    <w:abstractNumId w:val="46"/>
  </w:num>
  <w:num w:numId="37" w16cid:durableId="1245651360">
    <w:abstractNumId w:val="10"/>
  </w:num>
  <w:num w:numId="38" w16cid:durableId="1565797049">
    <w:abstractNumId w:val="45"/>
  </w:num>
  <w:num w:numId="39" w16cid:durableId="1758749426">
    <w:abstractNumId w:val="5"/>
  </w:num>
  <w:num w:numId="40" w16cid:durableId="1831405558">
    <w:abstractNumId w:val="16"/>
  </w:num>
  <w:num w:numId="41" w16cid:durableId="1991059165">
    <w:abstractNumId w:val="49"/>
  </w:num>
  <w:num w:numId="42" w16cid:durableId="413086637">
    <w:abstractNumId w:val="29"/>
  </w:num>
  <w:num w:numId="43" w16cid:durableId="215898813">
    <w:abstractNumId w:val="41"/>
  </w:num>
  <w:num w:numId="44" w16cid:durableId="1914001275">
    <w:abstractNumId w:val="39"/>
  </w:num>
  <w:num w:numId="45" w16cid:durableId="1607926183">
    <w:abstractNumId w:val="8"/>
  </w:num>
  <w:num w:numId="46" w16cid:durableId="1847936105">
    <w:abstractNumId w:val="21"/>
  </w:num>
  <w:num w:numId="47" w16cid:durableId="368995235">
    <w:abstractNumId w:val="24"/>
  </w:num>
  <w:num w:numId="48" w16cid:durableId="1797554090">
    <w:abstractNumId w:val="44"/>
  </w:num>
  <w:num w:numId="49" w16cid:durableId="1100032287">
    <w:abstractNumId w:val="30"/>
  </w:num>
  <w:num w:numId="50" w16cid:durableId="571813749">
    <w:abstractNumId w:val="33"/>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74F"/>
    <w:rsid w:val="00013856"/>
    <w:rsid w:val="00043319"/>
    <w:rsid w:val="00050DCA"/>
    <w:rsid w:val="00053B78"/>
    <w:rsid w:val="000641B1"/>
    <w:rsid w:val="000E1254"/>
    <w:rsid w:val="0010202B"/>
    <w:rsid w:val="00133FB6"/>
    <w:rsid w:val="001622A0"/>
    <w:rsid w:val="001666BC"/>
    <w:rsid w:val="001A35D3"/>
    <w:rsid w:val="001C265B"/>
    <w:rsid w:val="001D4ECF"/>
    <w:rsid w:val="001D6C73"/>
    <w:rsid w:val="001E25AC"/>
    <w:rsid w:val="00204043"/>
    <w:rsid w:val="002310E5"/>
    <w:rsid w:val="0025754A"/>
    <w:rsid w:val="00294206"/>
    <w:rsid w:val="002D21D7"/>
    <w:rsid w:val="00314A5C"/>
    <w:rsid w:val="003271C1"/>
    <w:rsid w:val="00351541"/>
    <w:rsid w:val="003A0964"/>
    <w:rsid w:val="003C4CB6"/>
    <w:rsid w:val="003D5C9C"/>
    <w:rsid w:val="00410474"/>
    <w:rsid w:val="00415FD2"/>
    <w:rsid w:val="00417F40"/>
    <w:rsid w:val="00431CCC"/>
    <w:rsid w:val="00463753"/>
    <w:rsid w:val="0047287C"/>
    <w:rsid w:val="00475648"/>
    <w:rsid w:val="00483A8A"/>
    <w:rsid w:val="00522CAC"/>
    <w:rsid w:val="0052674F"/>
    <w:rsid w:val="0055440F"/>
    <w:rsid w:val="00567E5C"/>
    <w:rsid w:val="005728D8"/>
    <w:rsid w:val="005E03F4"/>
    <w:rsid w:val="006C0344"/>
    <w:rsid w:val="006D2DDE"/>
    <w:rsid w:val="00750B47"/>
    <w:rsid w:val="007927E0"/>
    <w:rsid w:val="00792808"/>
    <w:rsid w:val="007C167A"/>
    <w:rsid w:val="007E66F8"/>
    <w:rsid w:val="00846161"/>
    <w:rsid w:val="00861E84"/>
    <w:rsid w:val="00873FE2"/>
    <w:rsid w:val="00886252"/>
    <w:rsid w:val="00895406"/>
    <w:rsid w:val="008A0C71"/>
    <w:rsid w:val="008C3F81"/>
    <w:rsid w:val="008D325D"/>
    <w:rsid w:val="009024B9"/>
    <w:rsid w:val="0091264C"/>
    <w:rsid w:val="009805A8"/>
    <w:rsid w:val="0098341E"/>
    <w:rsid w:val="009930BF"/>
    <w:rsid w:val="009B0ED5"/>
    <w:rsid w:val="009F4FF5"/>
    <w:rsid w:val="00A03653"/>
    <w:rsid w:val="00A363EF"/>
    <w:rsid w:val="00A36F34"/>
    <w:rsid w:val="00A53C2F"/>
    <w:rsid w:val="00A70F29"/>
    <w:rsid w:val="00A772D3"/>
    <w:rsid w:val="00AF101A"/>
    <w:rsid w:val="00B06780"/>
    <w:rsid w:val="00B13ACB"/>
    <w:rsid w:val="00B15420"/>
    <w:rsid w:val="00B34A24"/>
    <w:rsid w:val="00B84339"/>
    <w:rsid w:val="00BB62CB"/>
    <w:rsid w:val="00BB6A6F"/>
    <w:rsid w:val="00C33D43"/>
    <w:rsid w:val="00C37FEB"/>
    <w:rsid w:val="00C5598B"/>
    <w:rsid w:val="00C573EC"/>
    <w:rsid w:val="00C77CF7"/>
    <w:rsid w:val="00C9399B"/>
    <w:rsid w:val="00CF7284"/>
    <w:rsid w:val="00D21174"/>
    <w:rsid w:val="00D24FED"/>
    <w:rsid w:val="00D73DD7"/>
    <w:rsid w:val="00DC0D20"/>
    <w:rsid w:val="00DE13ED"/>
    <w:rsid w:val="00E24D82"/>
    <w:rsid w:val="00E4369C"/>
    <w:rsid w:val="00E62036"/>
    <w:rsid w:val="00E92E74"/>
    <w:rsid w:val="00E977F1"/>
    <w:rsid w:val="00EE5D4D"/>
    <w:rsid w:val="00F3250F"/>
    <w:rsid w:val="00F32A72"/>
    <w:rsid w:val="00F361EA"/>
    <w:rsid w:val="00F57EBA"/>
    <w:rsid w:val="00F643A1"/>
    <w:rsid w:val="00FF636C"/>
    <w:rsid w:val="27632662"/>
    <w:rsid w:val="3AE7FB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93C1A"/>
  <w15:chartTrackingRefBased/>
  <w15:docId w15:val="{3C28720E-76A9-430B-A3C9-0A534A92E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F34"/>
  </w:style>
  <w:style w:type="paragraph" w:styleId="Heading1">
    <w:name w:val="heading 1"/>
    <w:basedOn w:val="Normal"/>
    <w:next w:val="Normal"/>
    <w:link w:val="Heading1Char"/>
    <w:uiPriority w:val="9"/>
    <w:qFormat/>
    <w:rsid w:val="005267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67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2674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52674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qFormat/>
    <w:rsid w:val="0052674F"/>
    <w:pPr>
      <w:keepNext/>
      <w:spacing w:after="0" w:line="240" w:lineRule="auto"/>
      <w:ind w:left="360"/>
      <w:jc w:val="center"/>
      <w:outlineLvl w:val="4"/>
    </w:pPr>
    <w:rPr>
      <w:rFonts w:ascii="Times New Roman" w:eastAsia="Times New Roman" w:hAnsi="Times New Roman" w:cs="Times New Roman"/>
      <w:b/>
      <w:bCs/>
      <w:sz w:val="24"/>
      <w:szCs w:val="24"/>
      <w:lang w:val="en-US"/>
    </w:rPr>
  </w:style>
  <w:style w:type="paragraph" w:styleId="Heading6">
    <w:name w:val="heading 6"/>
    <w:basedOn w:val="Normal"/>
    <w:next w:val="Normal"/>
    <w:link w:val="Heading6Char"/>
    <w:uiPriority w:val="9"/>
    <w:unhideWhenUsed/>
    <w:qFormat/>
    <w:rsid w:val="0052674F"/>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qFormat/>
    <w:rsid w:val="0052674F"/>
    <w:pPr>
      <w:keepNext/>
      <w:keepLines/>
      <w:spacing w:before="200" w:after="0" w:line="276" w:lineRule="auto"/>
      <w:outlineLvl w:val="6"/>
    </w:pPr>
    <w:rPr>
      <w:rFonts w:ascii="Cambria" w:eastAsia="Times New Roman" w:hAnsi="Cambria" w:cs="Times New Roman"/>
      <w:i/>
      <w:iCs/>
      <w:color w:val="404040"/>
      <w:lang w:val="en-US"/>
    </w:rPr>
  </w:style>
  <w:style w:type="paragraph" w:styleId="Heading8">
    <w:name w:val="heading 8"/>
    <w:basedOn w:val="Normal"/>
    <w:next w:val="Normal"/>
    <w:link w:val="Heading8Char"/>
    <w:uiPriority w:val="9"/>
    <w:qFormat/>
    <w:rsid w:val="0052674F"/>
    <w:pPr>
      <w:keepNext/>
      <w:spacing w:after="0" w:line="240" w:lineRule="auto"/>
      <w:jc w:val="center"/>
      <w:outlineLvl w:val="7"/>
    </w:pPr>
    <w:rPr>
      <w:rFonts w:ascii="Times New Roman" w:eastAsia="Times New Roman" w:hAnsi="Times New Roman" w:cs="Times New Roman"/>
      <w:b/>
      <w:bCs/>
      <w:sz w:val="28"/>
      <w:szCs w:val="24"/>
      <w:lang w:val="en-US"/>
    </w:rPr>
  </w:style>
  <w:style w:type="paragraph" w:styleId="Heading9">
    <w:name w:val="heading 9"/>
    <w:basedOn w:val="Normal"/>
    <w:next w:val="Normal"/>
    <w:link w:val="Heading9Char"/>
    <w:uiPriority w:val="9"/>
    <w:semiHidden/>
    <w:unhideWhenUsed/>
    <w:qFormat/>
    <w:rsid w:val="0052674F"/>
    <w:pPr>
      <w:keepNext/>
      <w:keepLines/>
      <w:spacing w:before="200" w:after="0" w:line="276" w:lineRule="auto"/>
      <w:outlineLvl w:val="8"/>
    </w:pPr>
    <w:rPr>
      <w:rFonts w:ascii="Cambria" w:eastAsia="Times New Roman" w:hAnsi="Cambria" w:cs="Times New Roman"/>
      <w:i/>
      <w:iCs/>
      <w:color w:val="404040"/>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2674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2674F"/>
    <w:rPr>
      <w:b/>
      <w:bCs/>
    </w:rPr>
  </w:style>
  <w:style w:type="character" w:customStyle="1" w:styleId="Heading3Char">
    <w:name w:val="Heading 3 Char"/>
    <w:basedOn w:val="DefaultParagraphFont"/>
    <w:link w:val="Heading3"/>
    <w:uiPriority w:val="9"/>
    <w:rsid w:val="0052674F"/>
    <w:rPr>
      <w:rFonts w:ascii="Times New Roman" w:eastAsia="Times New Roman" w:hAnsi="Times New Roman" w:cs="Times New Roman"/>
      <w:b/>
      <w:bCs/>
      <w:sz w:val="27"/>
      <w:szCs w:val="27"/>
      <w:lang w:eastAsia="en-IN"/>
    </w:rPr>
  </w:style>
  <w:style w:type="character" w:customStyle="1" w:styleId="line-clamp-1">
    <w:name w:val="line-clamp-1"/>
    <w:basedOn w:val="DefaultParagraphFont"/>
    <w:rsid w:val="0052674F"/>
  </w:style>
  <w:style w:type="character" w:customStyle="1" w:styleId="Heading1Char">
    <w:name w:val="Heading 1 Char"/>
    <w:basedOn w:val="DefaultParagraphFont"/>
    <w:link w:val="Heading1"/>
    <w:uiPriority w:val="9"/>
    <w:rsid w:val="0052674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2674F"/>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52674F"/>
    <w:rPr>
      <w:rFonts w:asciiTheme="majorHAnsi" w:eastAsiaTheme="majorEastAsia" w:hAnsiTheme="majorHAnsi" w:cstheme="majorBidi"/>
      <w:i/>
      <w:iCs/>
      <w:color w:val="2F5496" w:themeColor="accent1" w:themeShade="BF"/>
    </w:rPr>
  </w:style>
  <w:style w:type="character" w:customStyle="1" w:styleId="Heading6Char">
    <w:name w:val="Heading 6 Char"/>
    <w:basedOn w:val="DefaultParagraphFont"/>
    <w:link w:val="Heading6"/>
    <w:uiPriority w:val="9"/>
    <w:rsid w:val="0052674F"/>
    <w:rPr>
      <w:rFonts w:asciiTheme="majorHAnsi" w:eastAsiaTheme="majorEastAsia" w:hAnsiTheme="majorHAnsi" w:cstheme="majorBidi"/>
      <w:color w:val="1F3763" w:themeColor="accent1" w:themeShade="7F"/>
    </w:rPr>
  </w:style>
  <w:style w:type="character" w:customStyle="1" w:styleId="Heading5Char">
    <w:name w:val="Heading 5 Char"/>
    <w:basedOn w:val="DefaultParagraphFont"/>
    <w:link w:val="Heading5"/>
    <w:uiPriority w:val="9"/>
    <w:rsid w:val="0052674F"/>
    <w:rPr>
      <w:rFonts w:ascii="Times New Roman" w:eastAsia="Times New Roman" w:hAnsi="Times New Roman" w:cs="Times New Roman"/>
      <w:b/>
      <w:bCs/>
      <w:sz w:val="24"/>
      <w:szCs w:val="24"/>
      <w:lang w:val="en-US"/>
    </w:rPr>
  </w:style>
  <w:style w:type="character" w:customStyle="1" w:styleId="Heading7Char">
    <w:name w:val="Heading 7 Char"/>
    <w:basedOn w:val="DefaultParagraphFont"/>
    <w:link w:val="Heading7"/>
    <w:uiPriority w:val="9"/>
    <w:rsid w:val="0052674F"/>
    <w:rPr>
      <w:rFonts w:ascii="Cambria" w:eastAsia="Times New Roman" w:hAnsi="Cambria" w:cs="Times New Roman"/>
      <w:i/>
      <w:iCs/>
      <w:color w:val="404040"/>
      <w:lang w:val="en-US"/>
    </w:rPr>
  </w:style>
  <w:style w:type="character" w:customStyle="1" w:styleId="Heading8Char">
    <w:name w:val="Heading 8 Char"/>
    <w:basedOn w:val="DefaultParagraphFont"/>
    <w:link w:val="Heading8"/>
    <w:uiPriority w:val="9"/>
    <w:rsid w:val="0052674F"/>
    <w:rPr>
      <w:rFonts w:ascii="Times New Roman" w:eastAsia="Times New Roman" w:hAnsi="Times New Roman" w:cs="Times New Roman"/>
      <w:b/>
      <w:bCs/>
      <w:sz w:val="28"/>
      <w:szCs w:val="24"/>
      <w:lang w:val="en-US"/>
    </w:rPr>
  </w:style>
  <w:style w:type="character" w:customStyle="1" w:styleId="Heading9Char">
    <w:name w:val="Heading 9 Char"/>
    <w:basedOn w:val="DefaultParagraphFont"/>
    <w:link w:val="Heading9"/>
    <w:uiPriority w:val="9"/>
    <w:semiHidden/>
    <w:rsid w:val="0052674F"/>
    <w:rPr>
      <w:rFonts w:ascii="Cambria" w:eastAsia="Times New Roman" w:hAnsi="Cambria" w:cs="Times New Roman"/>
      <w:i/>
      <w:iCs/>
      <w:color w:val="404040"/>
      <w:sz w:val="20"/>
      <w:szCs w:val="20"/>
      <w:lang w:val="en-US"/>
    </w:rPr>
  </w:style>
  <w:style w:type="paragraph" w:styleId="ListParagraph">
    <w:name w:val="List Paragraph"/>
    <w:basedOn w:val="Normal"/>
    <w:uiPriority w:val="34"/>
    <w:qFormat/>
    <w:rsid w:val="0052674F"/>
    <w:pPr>
      <w:spacing w:after="200" w:line="276" w:lineRule="auto"/>
      <w:ind w:left="720"/>
      <w:contextualSpacing/>
    </w:pPr>
  </w:style>
  <w:style w:type="character" w:customStyle="1" w:styleId="WW8Num3z0">
    <w:name w:val="WW8Num3z0"/>
    <w:rsid w:val="0052674F"/>
    <w:rPr>
      <w:rFonts w:cs="CMR9"/>
    </w:rPr>
  </w:style>
  <w:style w:type="character" w:customStyle="1" w:styleId="NumberingSymbols">
    <w:name w:val="Numbering Symbols"/>
    <w:rsid w:val="0052674F"/>
  </w:style>
  <w:style w:type="character" w:customStyle="1" w:styleId="WW8Num1z0">
    <w:name w:val="WW8Num1z0"/>
    <w:rsid w:val="0052674F"/>
    <w:rPr>
      <w:rFonts w:ascii="Wingdings" w:hAnsi="Wingdings"/>
    </w:rPr>
  </w:style>
  <w:style w:type="character" w:customStyle="1" w:styleId="WW8Num1z1">
    <w:name w:val="WW8Num1z1"/>
    <w:rsid w:val="0052674F"/>
    <w:rPr>
      <w:rFonts w:ascii="Courier New" w:hAnsi="Courier New" w:cs="Courier New"/>
    </w:rPr>
  </w:style>
  <w:style w:type="character" w:customStyle="1" w:styleId="WW8Num1z3">
    <w:name w:val="WW8Num1z3"/>
    <w:rsid w:val="0052674F"/>
    <w:rPr>
      <w:rFonts w:ascii="Symbol" w:hAnsi="Symbol"/>
    </w:rPr>
  </w:style>
  <w:style w:type="paragraph" w:customStyle="1" w:styleId="Heading">
    <w:name w:val="Heading"/>
    <w:basedOn w:val="Normal"/>
    <w:next w:val="BodyText"/>
    <w:rsid w:val="0052674F"/>
    <w:pPr>
      <w:keepNext/>
      <w:widowControl w:val="0"/>
      <w:suppressAutoHyphens/>
      <w:spacing w:before="240" w:after="120" w:line="240" w:lineRule="auto"/>
    </w:pPr>
    <w:rPr>
      <w:rFonts w:ascii="Arial" w:eastAsia="Andale Sans UI" w:hAnsi="Arial" w:cs="Tahoma"/>
      <w:kern w:val="1"/>
      <w:sz w:val="28"/>
      <w:szCs w:val="28"/>
    </w:rPr>
  </w:style>
  <w:style w:type="paragraph" w:styleId="BodyText">
    <w:name w:val="Body Text"/>
    <w:basedOn w:val="Normal"/>
    <w:link w:val="BodyTextChar"/>
    <w:rsid w:val="0052674F"/>
    <w:pPr>
      <w:widowControl w:val="0"/>
      <w:suppressAutoHyphens/>
      <w:spacing w:after="120" w:line="240" w:lineRule="auto"/>
    </w:pPr>
    <w:rPr>
      <w:rFonts w:ascii="Times New Roman" w:eastAsia="Andale Sans UI" w:hAnsi="Times New Roman" w:cs="Times New Roman"/>
      <w:kern w:val="1"/>
      <w:sz w:val="24"/>
      <w:szCs w:val="24"/>
    </w:rPr>
  </w:style>
  <w:style w:type="character" w:customStyle="1" w:styleId="BodyTextChar">
    <w:name w:val="Body Text Char"/>
    <w:basedOn w:val="DefaultParagraphFont"/>
    <w:link w:val="BodyText"/>
    <w:rsid w:val="0052674F"/>
    <w:rPr>
      <w:rFonts w:ascii="Times New Roman" w:eastAsia="Andale Sans UI" w:hAnsi="Times New Roman" w:cs="Times New Roman"/>
      <w:kern w:val="1"/>
      <w:sz w:val="24"/>
      <w:szCs w:val="24"/>
    </w:rPr>
  </w:style>
  <w:style w:type="paragraph" w:styleId="List">
    <w:name w:val="List"/>
    <w:basedOn w:val="BodyText"/>
    <w:rsid w:val="0052674F"/>
    <w:rPr>
      <w:rFonts w:cs="Tahoma"/>
    </w:rPr>
  </w:style>
  <w:style w:type="paragraph" w:styleId="Caption">
    <w:name w:val="caption"/>
    <w:basedOn w:val="Normal"/>
    <w:qFormat/>
    <w:rsid w:val="0052674F"/>
    <w:pPr>
      <w:widowControl w:val="0"/>
      <w:suppressLineNumbers/>
      <w:suppressAutoHyphens/>
      <w:spacing w:before="120" w:after="120" w:line="240" w:lineRule="auto"/>
    </w:pPr>
    <w:rPr>
      <w:rFonts w:ascii="Times New Roman" w:eastAsia="Andale Sans UI" w:hAnsi="Times New Roman" w:cs="Tahoma"/>
      <w:i/>
      <w:iCs/>
      <w:kern w:val="1"/>
      <w:sz w:val="24"/>
      <w:szCs w:val="24"/>
    </w:rPr>
  </w:style>
  <w:style w:type="paragraph" w:customStyle="1" w:styleId="Index">
    <w:name w:val="Index"/>
    <w:basedOn w:val="Normal"/>
    <w:rsid w:val="0052674F"/>
    <w:pPr>
      <w:widowControl w:val="0"/>
      <w:suppressLineNumbers/>
      <w:suppressAutoHyphens/>
      <w:spacing w:after="0" w:line="240" w:lineRule="auto"/>
    </w:pPr>
    <w:rPr>
      <w:rFonts w:ascii="Times New Roman" w:eastAsia="Andale Sans UI" w:hAnsi="Times New Roman" w:cs="Tahoma"/>
      <w:kern w:val="1"/>
      <w:sz w:val="24"/>
      <w:szCs w:val="24"/>
    </w:rPr>
  </w:style>
  <w:style w:type="paragraph" w:styleId="BodyTextIndent3">
    <w:name w:val="Body Text Indent 3"/>
    <w:basedOn w:val="Normal"/>
    <w:link w:val="BodyTextIndent3Char"/>
    <w:semiHidden/>
    <w:unhideWhenUsed/>
    <w:rsid w:val="0052674F"/>
    <w:pPr>
      <w:widowControl w:val="0"/>
      <w:suppressAutoHyphens/>
      <w:spacing w:after="120" w:line="240" w:lineRule="auto"/>
      <w:ind w:left="360"/>
    </w:pPr>
    <w:rPr>
      <w:rFonts w:ascii="Times New Roman" w:eastAsia="Andale Sans UI" w:hAnsi="Times New Roman" w:cs="Times New Roman"/>
      <w:kern w:val="1"/>
      <w:sz w:val="16"/>
      <w:szCs w:val="16"/>
    </w:rPr>
  </w:style>
  <w:style w:type="character" w:customStyle="1" w:styleId="BodyTextIndent3Char">
    <w:name w:val="Body Text Indent 3 Char"/>
    <w:basedOn w:val="DefaultParagraphFont"/>
    <w:link w:val="BodyTextIndent3"/>
    <w:semiHidden/>
    <w:rsid w:val="0052674F"/>
    <w:rPr>
      <w:rFonts w:ascii="Times New Roman" w:eastAsia="Andale Sans UI" w:hAnsi="Times New Roman" w:cs="Times New Roman"/>
      <w:kern w:val="1"/>
      <w:sz w:val="16"/>
      <w:szCs w:val="16"/>
    </w:rPr>
  </w:style>
  <w:style w:type="paragraph" w:styleId="BodyTextIndent2">
    <w:name w:val="Body Text Indent 2"/>
    <w:basedOn w:val="Normal"/>
    <w:link w:val="BodyTextIndent2Char"/>
    <w:semiHidden/>
    <w:unhideWhenUsed/>
    <w:rsid w:val="0052674F"/>
    <w:pPr>
      <w:widowControl w:val="0"/>
      <w:suppressAutoHyphens/>
      <w:spacing w:after="120" w:line="480" w:lineRule="auto"/>
      <w:ind w:left="360"/>
    </w:pPr>
    <w:rPr>
      <w:rFonts w:ascii="Times New Roman" w:eastAsia="Andale Sans UI" w:hAnsi="Times New Roman" w:cs="Times New Roman"/>
      <w:kern w:val="1"/>
      <w:sz w:val="24"/>
      <w:szCs w:val="24"/>
    </w:rPr>
  </w:style>
  <w:style w:type="character" w:customStyle="1" w:styleId="BodyTextIndent2Char">
    <w:name w:val="Body Text Indent 2 Char"/>
    <w:basedOn w:val="DefaultParagraphFont"/>
    <w:link w:val="BodyTextIndent2"/>
    <w:semiHidden/>
    <w:rsid w:val="0052674F"/>
    <w:rPr>
      <w:rFonts w:ascii="Times New Roman" w:eastAsia="Andale Sans UI" w:hAnsi="Times New Roman" w:cs="Times New Roman"/>
      <w:kern w:val="1"/>
      <w:sz w:val="24"/>
      <w:szCs w:val="24"/>
    </w:rPr>
  </w:style>
  <w:style w:type="paragraph" w:styleId="Header">
    <w:name w:val="header"/>
    <w:basedOn w:val="Normal"/>
    <w:link w:val="HeaderChar"/>
    <w:uiPriority w:val="99"/>
    <w:unhideWhenUsed/>
    <w:rsid w:val="0052674F"/>
    <w:pPr>
      <w:tabs>
        <w:tab w:val="center" w:pos="4680"/>
        <w:tab w:val="right" w:pos="9360"/>
      </w:tabs>
      <w:spacing w:after="0" w:line="240" w:lineRule="auto"/>
    </w:pPr>
    <w:rPr>
      <w:rFonts w:ascii="Calibri" w:eastAsia="Calibri" w:hAnsi="Calibri" w:cs="Times New Roman"/>
      <w:lang w:val="en-US"/>
    </w:rPr>
  </w:style>
  <w:style w:type="character" w:customStyle="1" w:styleId="HeaderChar">
    <w:name w:val="Header Char"/>
    <w:basedOn w:val="DefaultParagraphFont"/>
    <w:link w:val="Header"/>
    <w:uiPriority w:val="99"/>
    <w:rsid w:val="0052674F"/>
    <w:rPr>
      <w:rFonts w:ascii="Calibri" w:eastAsia="Calibri" w:hAnsi="Calibri" w:cs="Times New Roman"/>
      <w:lang w:val="en-US"/>
    </w:rPr>
  </w:style>
  <w:style w:type="paragraph" w:styleId="NoSpacing">
    <w:name w:val="No Spacing"/>
    <w:uiPriority w:val="1"/>
    <w:qFormat/>
    <w:rsid w:val="0052674F"/>
    <w:pPr>
      <w:spacing w:after="0" w:line="240" w:lineRule="auto"/>
    </w:pPr>
    <w:rPr>
      <w:rFonts w:ascii="Calibri" w:eastAsia="Times New Roman" w:hAnsi="Calibri" w:cs="Times New Roman"/>
      <w:lang w:val="en-US"/>
    </w:rPr>
  </w:style>
  <w:style w:type="paragraph" w:styleId="BodyText3">
    <w:name w:val="Body Text 3"/>
    <w:basedOn w:val="Normal"/>
    <w:link w:val="BodyText3Char"/>
    <w:uiPriority w:val="99"/>
    <w:unhideWhenUsed/>
    <w:rsid w:val="0052674F"/>
    <w:pPr>
      <w:spacing w:after="120" w:line="276" w:lineRule="auto"/>
    </w:pPr>
    <w:rPr>
      <w:rFonts w:ascii="Calibri" w:eastAsia="Times New Roman" w:hAnsi="Calibri" w:cs="Times New Roman"/>
      <w:sz w:val="16"/>
      <w:szCs w:val="16"/>
      <w:lang w:val="en-US"/>
    </w:rPr>
  </w:style>
  <w:style w:type="character" w:customStyle="1" w:styleId="BodyText3Char">
    <w:name w:val="Body Text 3 Char"/>
    <w:basedOn w:val="DefaultParagraphFont"/>
    <w:link w:val="BodyText3"/>
    <w:uiPriority w:val="99"/>
    <w:rsid w:val="0052674F"/>
    <w:rPr>
      <w:rFonts w:ascii="Calibri" w:eastAsia="Times New Roman" w:hAnsi="Calibri" w:cs="Times New Roman"/>
      <w:sz w:val="16"/>
      <w:szCs w:val="16"/>
      <w:lang w:val="en-US"/>
    </w:rPr>
  </w:style>
  <w:style w:type="character" w:styleId="Hyperlink">
    <w:name w:val="Hyperlink"/>
    <w:basedOn w:val="DefaultParagraphFont"/>
    <w:uiPriority w:val="99"/>
    <w:unhideWhenUsed/>
    <w:rsid w:val="0052674F"/>
    <w:rPr>
      <w:color w:val="0000FF"/>
      <w:u w:val="single"/>
    </w:rPr>
  </w:style>
  <w:style w:type="paragraph" w:styleId="BalloonText">
    <w:name w:val="Balloon Text"/>
    <w:basedOn w:val="Normal"/>
    <w:link w:val="BalloonTextChar"/>
    <w:uiPriority w:val="99"/>
    <w:semiHidden/>
    <w:unhideWhenUsed/>
    <w:rsid w:val="0052674F"/>
    <w:pPr>
      <w:spacing w:after="0" w:line="240" w:lineRule="auto"/>
    </w:pPr>
    <w:rPr>
      <w:rFonts w:ascii="Tahoma" w:eastAsia="Calibri" w:hAnsi="Tahoma" w:cs="Tahoma"/>
      <w:sz w:val="16"/>
      <w:szCs w:val="16"/>
      <w:lang w:val="en-US"/>
    </w:rPr>
  </w:style>
  <w:style w:type="character" w:customStyle="1" w:styleId="BalloonTextChar">
    <w:name w:val="Balloon Text Char"/>
    <w:basedOn w:val="DefaultParagraphFont"/>
    <w:link w:val="BalloonText"/>
    <w:uiPriority w:val="99"/>
    <w:semiHidden/>
    <w:rsid w:val="0052674F"/>
    <w:rPr>
      <w:rFonts w:ascii="Tahoma" w:eastAsia="Calibri" w:hAnsi="Tahoma" w:cs="Tahoma"/>
      <w:sz w:val="16"/>
      <w:szCs w:val="16"/>
      <w:lang w:val="en-US"/>
    </w:rPr>
  </w:style>
  <w:style w:type="paragraph" w:styleId="Footer">
    <w:name w:val="footer"/>
    <w:basedOn w:val="Normal"/>
    <w:link w:val="FooterChar"/>
    <w:uiPriority w:val="99"/>
    <w:semiHidden/>
    <w:unhideWhenUsed/>
    <w:rsid w:val="0052674F"/>
    <w:pPr>
      <w:tabs>
        <w:tab w:val="center" w:pos="4680"/>
        <w:tab w:val="right" w:pos="9360"/>
      </w:tabs>
      <w:spacing w:after="200" w:line="276" w:lineRule="auto"/>
    </w:pPr>
    <w:rPr>
      <w:rFonts w:ascii="Calibri" w:eastAsia="Calibri" w:hAnsi="Calibri" w:cs="Times New Roman"/>
      <w:lang w:val="en-US"/>
    </w:rPr>
  </w:style>
  <w:style w:type="character" w:customStyle="1" w:styleId="FooterChar">
    <w:name w:val="Footer Char"/>
    <w:basedOn w:val="DefaultParagraphFont"/>
    <w:link w:val="Footer"/>
    <w:uiPriority w:val="99"/>
    <w:semiHidden/>
    <w:rsid w:val="0052674F"/>
    <w:rPr>
      <w:rFonts w:ascii="Calibri" w:eastAsia="Calibri" w:hAnsi="Calibri" w:cs="Times New Roman"/>
      <w:lang w:val="en-US"/>
    </w:rPr>
  </w:style>
  <w:style w:type="paragraph" w:styleId="BodyText2">
    <w:name w:val="Body Text 2"/>
    <w:basedOn w:val="Normal"/>
    <w:link w:val="BodyText2Char"/>
    <w:uiPriority w:val="99"/>
    <w:semiHidden/>
    <w:unhideWhenUsed/>
    <w:rsid w:val="0052674F"/>
    <w:pPr>
      <w:spacing w:after="120" w:line="480" w:lineRule="auto"/>
    </w:pPr>
    <w:rPr>
      <w:rFonts w:ascii="Calibri" w:eastAsia="Calibri" w:hAnsi="Calibri" w:cs="Times New Roman"/>
      <w:lang w:val="en-US"/>
    </w:rPr>
  </w:style>
  <w:style w:type="character" w:customStyle="1" w:styleId="BodyText2Char">
    <w:name w:val="Body Text 2 Char"/>
    <w:basedOn w:val="DefaultParagraphFont"/>
    <w:link w:val="BodyText2"/>
    <w:uiPriority w:val="99"/>
    <w:semiHidden/>
    <w:rsid w:val="0052674F"/>
    <w:rPr>
      <w:rFonts w:ascii="Calibri" w:eastAsia="Calibri" w:hAnsi="Calibri" w:cs="Times New Roman"/>
      <w:lang w:val="en-US"/>
    </w:rPr>
  </w:style>
  <w:style w:type="character" w:customStyle="1" w:styleId="apple-converted-space">
    <w:name w:val="apple-converted-space"/>
    <w:basedOn w:val="DefaultParagraphFont"/>
    <w:rsid w:val="0052674F"/>
  </w:style>
  <w:style w:type="character" w:styleId="HTMLTypewriter">
    <w:name w:val="HTML Typewriter"/>
    <w:semiHidden/>
    <w:unhideWhenUsed/>
    <w:rsid w:val="0052674F"/>
    <w:rPr>
      <w:rFonts w:ascii="Courier New" w:eastAsia="Courier New" w:hAnsi="Courier New" w:cs="Courier New" w:hint="default"/>
      <w:sz w:val="20"/>
      <w:szCs w:val="20"/>
    </w:rPr>
  </w:style>
  <w:style w:type="paragraph" w:styleId="Title">
    <w:name w:val="Title"/>
    <w:basedOn w:val="Normal"/>
    <w:link w:val="TitleChar"/>
    <w:qFormat/>
    <w:rsid w:val="0052674F"/>
    <w:pPr>
      <w:autoSpaceDE w:val="0"/>
      <w:autoSpaceDN w:val="0"/>
      <w:adjustRightInd w:val="0"/>
      <w:spacing w:after="0" w:line="240" w:lineRule="auto"/>
      <w:jc w:val="center"/>
    </w:pPr>
    <w:rPr>
      <w:rFonts w:ascii="Arial" w:eastAsia="Times New Roman" w:hAnsi="Arial" w:cs="Arial"/>
      <w:b/>
      <w:bCs/>
      <w:sz w:val="36"/>
      <w:szCs w:val="72"/>
      <w:lang w:val="en-US"/>
    </w:rPr>
  </w:style>
  <w:style w:type="character" w:customStyle="1" w:styleId="TitleChar">
    <w:name w:val="Title Char"/>
    <w:basedOn w:val="DefaultParagraphFont"/>
    <w:link w:val="Title"/>
    <w:rsid w:val="0052674F"/>
    <w:rPr>
      <w:rFonts w:ascii="Arial" w:eastAsia="Times New Roman" w:hAnsi="Arial" w:cs="Arial"/>
      <w:b/>
      <w:bCs/>
      <w:sz w:val="36"/>
      <w:szCs w:val="72"/>
      <w:lang w:val="en-US"/>
    </w:rPr>
  </w:style>
  <w:style w:type="paragraph" w:styleId="BlockText">
    <w:name w:val="Block Text"/>
    <w:basedOn w:val="Normal"/>
    <w:semiHidden/>
    <w:unhideWhenUsed/>
    <w:rsid w:val="0052674F"/>
    <w:pPr>
      <w:spacing w:before="100" w:beforeAutospacing="1" w:after="100" w:afterAutospacing="1" w:line="240" w:lineRule="auto"/>
      <w:ind w:left="720" w:right="720"/>
    </w:pPr>
    <w:rPr>
      <w:rFonts w:ascii="Times New Roman" w:eastAsia="Times New Roman" w:hAnsi="Times New Roman" w:cs="Times New Roman"/>
      <w:szCs w:val="24"/>
      <w:lang w:val="en-US"/>
    </w:rPr>
  </w:style>
  <w:style w:type="character" w:styleId="Emphasis">
    <w:name w:val="Emphasis"/>
    <w:basedOn w:val="DefaultParagraphFont"/>
    <w:qFormat/>
    <w:rsid w:val="0052674F"/>
    <w:rPr>
      <w:i/>
      <w:iCs/>
    </w:rPr>
  </w:style>
  <w:style w:type="character" w:styleId="UnresolvedMention">
    <w:name w:val="Unresolved Mention"/>
    <w:basedOn w:val="DefaultParagraphFont"/>
    <w:uiPriority w:val="99"/>
    <w:semiHidden/>
    <w:unhideWhenUsed/>
    <w:rsid w:val="00D24F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9261077">
      <w:bodyDiv w:val="1"/>
      <w:marLeft w:val="0"/>
      <w:marRight w:val="0"/>
      <w:marTop w:val="0"/>
      <w:marBottom w:val="0"/>
      <w:divBdr>
        <w:top w:val="none" w:sz="0" w:space="0" w:color="auto"/>
        <w:left w:val="none" w:sz="0" w:space="0" w:color="auto"/>
        <w:bottom w:val="none" w:sz="0" w:space="0" w:color="auto"/>
        <w:right w:val="none" w:sz="0" w:space="0" w:color="auto"/>
      </w:divBdr>
    </w:div>
    <w:div w:id="903415827">
      <w:bodyDiv w:val="1"/>
      <w:marLeft w:val="0"/>
      <w:marRight w:val="0"/>
      <w:marTop w:val="0"/>
      <w:marBottom w:val="0"/>
      <w:divBdr>
        <w:top w:val="none" w:sz="0" w:space="0" w:color="auto"/>
        <w:left w:val="none" w:sz="0" w:space="0" w:color="auto"/>
        <w:bottom w:val="none" w:sz="0" w:space="0" w:color="auto"/>
        <w:right w:val="none" w:sz="0" w:space="0" w:color="auto"/>
      </w:divBdr>
    </w:div>
    <w:div w:id="1265919602">
      <w:bodyDiv w:val="1"/>
      <w:marLeft w:val="0"/>
      <w:marRight w:val="0"/>
      <w:marTop w:val="0"/>
      <w:marBottom w:val="0"/>
      <w:divBdr>
        <w:top w:val="none" w:sz="0" w:space="0" w:color="auto"/>
        <w:left w:val="none" w:sz="0" w:space="0" w:color="auto"/>
        <w:bottom w:val="none" w:sz="0" w:space="0" w:color="auto"/>
        <w:right w:val="none" w:sz="0" w:space="0" w:color="auto"/>
      </w:divBdr>
      <w:divsChild>
        <w:div w:id="495733734">
          <w:marLeft w:val="0"/>
          <w:marRight w:val="0"/>
          <w:marTop w:val="0"/>
          <w:marBottom w:val="0"/>
          <w:divBdr>
            <w:top w:val="none" w:sz="0" w:space="0" w:color="auto"/>
            <w:left w:val="none" w:sz="0" w:space="0" w:color="auto"/>
            <w:bottom w:val="none" w:sz="0" w:space="0" w:color="auto"/>
            <w:right w:val="none" w:sz="0" w:space="0" w:color="auto"/>
          </w:divBdr>
          <w:divsChild>
            <w:div w:id="1367220767">
              <w:marLeft w:val="0"/>
              <w:marRight w:val="0"/>
              <w:marTop w:val="0"/>
              <w:marBottom w:val="0"/>
              <w:divBdr>
                <w:top w:val="none" w:sz="0" w:space="0" w:color="auto"/>
                <w:left w:val="none" w:sz="0" w:space="0" w:color="auto"/>
                <w:bottom w:val="none" w:sz="0" w:space="0" w:color="auto"/>
                <w:right w:val="none" w:sz="0" w:space="0" w:color="auto"/>
              </w:divBdr>
              <w:divsChild>
                <w:div w:id="1405496185">
                  <w:marLeft w:val="0"/>
                  <w:marRight w:val="0"/>
                  <w:marTop w:val="0"/>
                  <w:marBottom w:val="0"/>
                  <w:divBdr>
                    <w:top w:val="none" w:sz="0" w:space="0" w:color="auto"/>
                    <w:left w:val="none" w:sz="0" w:space="0" w:color="auto"/>
                    <w:bottom w:val="none" w:sz="0" w:space="0" w:color="auto"/>
                    <w:right w:val="none" w:sz="0" w:space="0" w:color="auto"/>
                  </w:divBdr>
                  <w:divsChild>
                    <w:div w:id="338197712">
                      <w:marLeft w:val="0"/>
                      <w:marRight w:val="0"/>
                      <w:marTop w:val="0"/>
                      <w:marBottom w:val="0"/>
                      <w:divBdr>
                        <w:top w:val="none" w:sz="0" w:space="0" w:color="auto"/>
                        <w:left w:val="none" w:sz="0" w:space="0" w:color="auto"/>
                        <w:bottom w:val="none" w:sz="0" w:space="0" w:color="auto"/>
                        <w:right w:val="none" w:sz="0" w:space="0" w:color="auto"/>
                      </w:divBdr>
                      <w:divsChild>
                        <w:div w:id="1586378182">
                          <w:marLeft w:val="0"/>
                          <w:marRight w:val="0"/>
                          <w:marTop w:val="0"/>
                          <w:marBottom w:val="0"/>
                          <w:divBdr>
                            <w:top w:val="none" w:sz="0" w:space="0" w:color="auto"/>
                            <w:left w:val="none" w:sz="0" w:space="0" w:color="auto"/>
                            <w:bottom w:val="none" w:sz="0" w:space="0" w:color="auto"/>
                            <w:right w:val="none" w:sz="0" w:space="0" w:color="auto"/>
                          </w:divBdr>
                          <w:divsChild>
                            <w:div w:id="1047144950">
                              <w:marLeft w:val="0"/>
                              <w:marRight w:val="0"/>
                              <w:marTop w:val="0"/>
                              <w:marBottom w:val="0"/>
                              <w:divBdr>
                                <w:top w:val="none" w:sz="0" w:space="0" w:color="auto"/>
                                <w:left w:val="none" w:sz="0" w:space="0" w:color="auto"/>
                                <w:bottom w:val="none" w:sz="0" w:space="0" w:color="auto"/>
                                <w:right w:val="none" w:sz="0" w:space="0" w:color="auto"/>
                              </w:divBdr>
                              <w:divsChild>
                                <w:div w:id="583031436">
                                  <w:marLeft w:val="0"/>
                                  <w:marRight w:val="0"/>
                                  <w:marTop w:val="0"/>
                                  <w:marBottom w:val="0"/>
                                  <w:divBdr>
                                    <w:top w:val="none" w:sz="0" w:space="0" w:color="auto"/>
                                    <w:left w:val="none" w:sz="0" w:space="0" w:color="auto"/>
                                    <w:bottom w:val="none" w:sz="0" w:space="0" w:color="auto"/>
                                    <w:right w:val="none" w:sz="0" w:space="0" w:color="auto"/>
                                  </w:divBdr>
                                  <w:divsChild>
                                    <w:div w:id="2005014220">
                                      <w:marLeft w:val="0"/>
                                      <w:marRight w:val="0"/>
                                      <w:marTop w:val="0"/>
                                      <w:marBottom w:val="0"/>
                                      <w:divBdr>
                                        <w:top w:val="none" w:sz="0" w:space="0" w:color="auto"/>
                                        <w:left w:val="none" w:sz="0" w:space="0" w:color="auto"/>
                                        <w:bottom w:val="none" w:sz="0" w:space="0" w:color="auto"/>
                                        <w:right w:val="none" w:sz="0" w:space="0" w:color="auto"/>
                                      </w:divBdr>
                                      <w:divsChild>
                                        <w:div w:id="283315180">
                                          <w:marLeft w:val="0"/>
                                          <w:marRight w:val="0"/>
                                          <w:marTop w:val="0"/>
                                          <w:marBottom w:val="0"/>
                                          <w:divBdr>
                                            <w:top w:val="none" w:sz="0" w:space="0" w:color="auto"/>
                                            <w:left w:val="none" w:sz="0" w:space="0" w:color="auto"/>
                                            <w:bottom w:val="none" w:sz="0" w:space="0" w:color="auto"/>
                                            <w:right w:val="none" w:sz="0" w:space="0" w:color="auto"/>
                                          </w:divBdr>
                                          <w:divsChild>
                                            <w:div w:id="190232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9341236">
      <w:bodyDiv w:val="1"/>
      <w:marLeft w:val="0"/>
      <w:marRight w:val="0"/>
      <w:marTop w:val="0"/>
      <w:marBottom w:val="0"/>
      <w:divBdr>
        <w:top w:val="none" w:sz="0" w:space="0" w:color="auto"/>
        <w:left w:val="none" w:sz="0" w:space="0" w:color="auto"/>
        <w:bottom w:val="none" w:sz="0" w:space="0" w:color="auto"/>
        <w:right w:val="none" w:sz="0" w:space="0" w:color="auto"/>
      </w:divBdr>
    </w:div>
    <w:div w:id="1691488255">
      <w:bodyDiv w:val="1"/>
      <w:marLeft w:val="0"/>
      <w:marRight w:val="0"/>
      <w:marTop w:val="0"/>
      <w:marBottom w:val="0"/>
      <w:divBdr>
        <w:top w:val="none" w:sz="0" w:space="0" w:color="auto"/>
        <w:left w:val="none" w:sz="0" w:space="0" w:color="auto"/>
        <w:bottom w:val="none" w:sz="0" w:space="0" w:color="auto"/>
        <w:right w:val="none" w:sz="0" w:space="0" w:color="auto"/>
      </w:divBdr>
      <w:divsChild>
        <w:div w:id="1452825986">
          <w:marLeft w:val="0"/>
          <w:marRight w:val="0"/>
          <w:marTop w:val="0"/>
          <w:marBottom w:val="0"/>
          <w:divBdr>
            <w:top w:val="none" w:sz="0" w:space="0" w:color="auto"/>
            <w:left w:val="none" w:sz="0" w:space="0" w:color="auto"/>
            <w:bottom w:val="none" w:sz="0" w:space="0" w:color="auto"/>
            <w:right w:val="none" w:sz="0" w:space="0" w:color="auto"/>
          </w:divBdr>
          <w:divsChild>
            <w:div w:id="342559860">
              <w:marLeft w:val="0"/>
              <w:marRight w:val="0"/>
              <w:marTop w:val="0"/>
              <w:marBottom w:val="0"/>
              <w:divBdr>
                <w:top w:val="none" w:sz="0" w:space="0" w:color="auto"/>
                <w:left w:val="none" w:sz="0" w:space="0" w:color="auto"/>
                <w:bottom w:val="none" w:sz="0" w:space="0" w:color="auto"/>
                <w:right w:val="none" w:sz="0" w:space="0" w:color="auto"/>
              </w:divBdr>
              <w:divsChild>
                <w:div w:id="1379285897">
                  <w:marLeft w:val="0"/>
                  <w:marRight w:val="0"/>
                  <w:marTop w:val="0"/>
                  <w:marBottom w:val="0"/>
                  <w:divBdr>
                    <w:top w:val="none" w:sz="0" w:space="0" w:color="auto"/>
                    <w:left w:val="none" w:sz="0" w:space="0" w:color="auto"/>
                    <w:bottom w:val="none" w:sz="0" w:space="0" w:color="auto"/>
                    <w:right w:val="none" w:sz="0" w:space="0" w:color="auto"/>
                  </w:divBdr>
                  <w:divsChild>
                    <w:div w:id="206479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111340">
          <w:marLeft w:val="0"/>
          <w:marRight w:val="0"/>
          <w:marTop w:val="0"/>
          <w:marBottom w:val="0"/>
          <w:divBdr>
            <w:top w:val="none" w:sz="0" w:space="0" w:color="auto"/>
            <w:left w:val="none" w:sz="0" w:space="0" w:color="auto"/>
            <w:bottom w:val="none" w:sz="0" w:space="0" w:color="auto"/>
            <w:right w:val="none" w:sz="0" w:space="0" w:color="auto"/>
          </w:divBdr>
          <w:divsChild>
            <w:div w:id="1231425520">
              <w:marLeft w:val="0"/>
              <w:marRight w:val="0"/>
              <w:marTop w:val="0"/>
              <w:marBottom w:val="0"/>
              <w:divBdr>
                <w:top w:val="none" w:sz="0" w:space="0" w:color="auto"/>
                <w:left w:val="none" w:sz="0" w:space="0" w:color="auto"/>
                <w:bottom w:val="none" w:sz="0" w:space="0" w:color="auto"/>
                <w:right w:val="none" w:sz="0" w:space="0" w:color="auto"/>
              </w:divBdr>
              <w:divsChild>
                <w:div w:id="908075526">
                  <w:marLeft w:val="0"/>
                  <w:marRight w:val="0"/>
                  <w:marTop w:val="0"/>
                  <w:marBottom w:val="0"/>
                  <w:divBdr>
                    <w:top w:val="none" w:sz="0" w:space="0" w:color="auto"/>
                    <w:left w:val="none" w:sz="0" w:space="0" w:color="auto"/>
                    <w:bottom w:val="none" w:sz="0" w:space="0" w:color="auto"/>
                    <w:right w:val="none" w:sz="0" w:space="0" w:color="auto"/>
                  </w:divBdr>
                  <w:divsChild>
                    <w:div w:id="79340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701552">
      <w:bodyDiv w:val="1"/>
      <w:marLeft w:val="0"/>
      <w:marRight w:val="0"/>
      <w:marTop w:val="0"/>
      <w:marBottom w:val="0"/>
      <w:divBdr>
        <w:top w:val="none" w:sz="0" w:space="0" w:color="auto"/>
        <w:left w:val="none" w:sz="0" w:space="0" w:color="auto"/>
        <w:bottom w:val="none" w:sz="0" w:space="0" w:color="auto"/>
        <w:right w:val="none" w:sz="0" w:space="0" w:color="auto"/>
      </w:divBdr>
    </w:div>
    <w:div w:id="1970241489">
      <w:bodyDiv w:val="1"/>
      <w:marLeft w:val="0"/>
      <w:marRight w:val="0"/>
      <w:marTop w:val="0"/>
      <w:marBottom w:val="0"/>
      <w:divBdr>
        <w:top w:val="none" w:sz="0" w:space="0" w:color="auto"/>
        <w:left w:val="none" w:sz="0" w:space="0" w:color="auto"/>
        <w:bottom w:val="none" w:sz="0" w:space="0" w:color="auto"/>
        <w:right w:val="none" w:sz="0" w:space="0" w:color="auto"/>
      </w:divBdr>
      <w:divsChild>
        <w:div w:id="386344752">
          <w:marLeft w:val="0"/>
          <w:marRight w:val="0"/>
          <w:marTop w:val="0"/>
          <w:marBottom w:val="0"/>
          <w:divBdr>
            <w:top w:val="none" w:sz="0" w:space="0" w:color="auto"/>
            <w:left w:val="none" w:sz="0" w:space="0" w:color="auto"/>
            <w:bottom w:val="none" w:sz="0" w:space="0" w:color="auto"/>
            <w:right w:val="none" w:sz="0" w:space="0" w:color="auto"/>
          </w:divBdr>
          <w:divsChild>
            <w:div w:id="1794791621">
              <w:marLeft w:val="0"/>
              <w:marRight w:val="0"/>
              <w:marTop w:val="0"/>
              <w:marBottom w:val="0"/>
              <w:divBdr>
                <w:top w:val="none" w:sz="0" w:space="0" w:color="auto"/>
                <w:left w:val="none" w:sz="0" w:space="0" w:color="auto"/>
                <w:bottom w:val="none" w:sz="0" w:space="0" w:color="auto"/>
                <w:right w:val="none" w:sz="0" w:space="0" w:color="auto"/>
              </w:divBdr>
              <w:divsChild>
                <w:div w:id="1895000307">
                  <w:marLeft w:val="0"/>
                  <w:marRight w:val="0"/>
                  <w:marTop w:val="0"/>
                  <w:marBottom w:val="0"/>
                  <w:divBdr>
                    <w:top w:val="none" w:sz="0" w:space="0" w:color="auto"/>
                    <w:left w:val="none" w:sz="0" w:space="0" w:color="auto"/>
                    <w:bottom w:val="none" w:sz="0" w:space="0" w:color="auto"/>
                    <w:right w:val="none" w:sz="0" w:space="0" w:color="auto"/>
                  </w:divBdr>
                  <w:divsChild>
                    <w:div w:id="619839871">
                      <w:marLeft w:val="0"/>
                      <w:marRight w:val="0"/>
                      <w:marTop w:val="0"/>
                      <w:marBottom w:val="0"/>
                      <w:divBdr>
                        <w:top w:val="none" w:sz="0" w:space="0" w:color="auto"/>
                        <w:left w:val="none" w:sz="0" w:space="0" w:color="auto"/>
                        <w:bottom w:val="none" w:sz="0" w:space="0" w:color="auto"/>
                        <w:right w:val="none" w:sz="0" w:space="0" w:color="auto"/>
                      </w:divBdr>
                      <w:divsChild>
                        <w:div w:id="1299458892">
                          <w:marLeft w:val="0"/>
                          <w:marRight w:val="0"/>
                          <w:marTop w:val="0"/>
                          <w:marBottom w:val="0"/>
                          <w:divBdr>
                            <w:top w:val="none" w:sz="0" w:space="0" w:color="auto"/>
                            <w:left w:val="none" w:sz="0" w:space="0" w:color="auto"/>
                            <w:bottom w:val="none" w:sz="0" w:space="0" w:color="auto"/>
                            <w:right w:val="none" w:sz="0" w:space="0" w:color="auto"/>
                          </w:divBdr>
                          <w:divsChild>
                            <w:div w:id="365180103">
                              <w:marLeft w:val="0"/>
                              <w:marRight w:val="0"/>
                              <w:marTop w:val="0"/>
                              <w:marBottom w:val="0"/>
                              <w:divBdr>
                                <w:top w:val="none" w:sz="0" w:space="0" w:color="auto"/>
                                <w:left w:val="none" w:sz="0" w:space="0" w:color="auto"/>
                                <w:bottom w:val="none" w:sz="0" w:space="0" w:color="auto"/>
                                <w:right w:val="none" w:sz="0" w:space="0" w:color="auto"/>
                              </w:divBdr>
                              <w:divsChild>
                                <w:div w:id="97651159">
                                  <w:marLeft w:val="0"/>
                                  <w:marRight w:val="0"/>
                                  <w:marTop w:val="0"/>
                                  <w:marBottom w:val="0"/>
                                  <w:divBdr>
                                    <w:top w:val="none" w:sz="0" w:space="0" w:color="auto"/>
                                    <w:left w:val="none" w:sz="0" w:space="0" w:color="auto"/>
                                    <w:bottom w:val="none" w:sz="0" w:space="0" w:color="auto"/>
                                    <w:right w:val="none" w:sz="0" w:space="0" w:color="auto"/>
                                  </w:divBdr>
                                  <w:divsChild>
                                    <w:div w:id="758908982">
                                      <w:marLeft w:val="0"/>
                                      <w:marRight w:val="0"/>
                                      <w:marTop w:val="0"/>
                                      <w:marBottom w:val="0"/>
                                      <w:divBdr>
                                        <w:top w:val="none" w:sz="0" w:space="0" w:color="auto"/>
                                        <w:left w:val="none" w:sz="0" w:space="0" w:color="auto"/>
                                        <w:bottom w:val="none" w:sz="0" w:space="0" w:color="auto"/>
                                        <w:right w:val="none" w:sz="0" w:space="0" w:color="auto"/>
                                      </w:divBdr>
                                      <w:divsChild>
                                        <w:div w:id="116532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008467">
                      <w:marLeft w:val="0"/>
                      <w:marRight w:val="0"/>
                      <w:marTop w:val="0"/>
                      <w:marBottom w:val="0"/>
                      <w:divBdr>
                        <w:top w:val="none" w:sz="0" w:space="0" w:color="auto"/>
                        <w:left w:val="none" w:sz="0" w:space="0" w:color="auto"/>
                        <w:bottom w:val="none" w:sz="0" w:space="0" w:color="auto"/>
                        <w:right w:val="none" w:sz="0" w:space="0" w:color="auto"/>
                      </w:divBdr>
                      <w:divsChild>
                        <w:div w:id="475730093">
                          <w:marLeft w:val="0"/>
                          <w:marRight w:val="0"/>
                          <w:marTop w:val="0"/>
                          <w:marBottom w:val="0"/>
                          <w:divBdr>
                            <w:top w:val="none" w:sz="0" w:space="0" w:color="auto"/>
                            <w:left w:val="none" w:sz="0" w:space="0" w:color="auto"/>
                            <w:bottom w:val="none" w:sz="0" w:space="0" w:color="auto"/>
                            <w:right w:val="none" w:sz="0" w:space="0" w:color="auto"/>
                          </w:divBdr>
                          <w:divsChild>
                            <w:div w:id="228805167">
                              <w:marLeft w:val="0"/>
                              <w:marRight w:val="0"/>
                              <w:marTop w:val="0"/>
                              <w:marBottom w:val="0"/>
                              <w:divBdr>
                                <w:top w:val="none" w:sz="0" w:space="0" w:color="auto"/>
                                <w:left w:val="none" w:sz="0" w:space="0" w:color="auto"/>
                                <w:bottom w:val="none" w:sz="0" w:space="0" w:color="auto"/>
                                <w:right w:val="none" w:sz="0" w:space="0" w:color="auto"/>
                              </w:divBdr>
                              <w:divsChild>
                                <w:div w:id="1011033518">
                                  <w:marLeft w:val="0"/>
                                  <w:marRight w:val="0"/>
                                  <w:marTop w:val="0"/>
                                  <w:marBottom w:val="0"/>
                                  <w:divBdr>
                                    <w:top w:val="none" w:sz="0" w:space="0" w:color="auto"/>
                                    <w:left w:val="none" w:sz="0" w:space="0" w:color="auto"/>
                                    <w:bottom w:val="none" w:sz="0" w:space="0" w:color="auto"/>
                                    <w:right w:val="none" w:sz="0" w:space="0" w:color="auto"/>
                                  </w:divBdr>
                                  <w:divsChild>
                                    <w:div w:id="89705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8214661">
          <w:marLeft w:val="0"/>
          <w:marRight w:val="0"/>
          <w:marTop w:val="0"/>
          <w:marBottom w:val="0"/>
          <w:divBdr>
            <w:top w:val="none" w:sz="0" w:space="0" w:color="auto"/>
            <w:left w:val="none" w:sz="0" w:space="0" w:color="auto"/>
            <w:bottom w:val="none" w:sz="0" w:space="0" w:color="auto"/>
            <w:right w:val="none" w:sz="0" w:space="0" w:color="auto"/>
          </w:divBdr>
          <w:divsChild>
            <w:div w:id="1701317867">
              <w:marLeft w:val="0"/>
              <w:marRight w:val="0"/>
              <w:marTop w:val="0"/>
              <w:marBottom w:val="0"/>
              <w:divBdr>
                <w:top w:val="none" w:sz="0" w:space="0" w:color="auto"/>
                <w:left w:val="none" w:sz="0" w:space="0" w:color="auto"/>
                <w:bottom w:val="none" w:sz="0" w:space="0" w:color="auto"/>
                <w:right w:val="none" w:sz="0" w:space="0" w:color="auto"/>
              </w:divBdr>
              <w:divsChild>
                <w:div w:id="909120579">
                  <w:marLeft w:val="0"/>
                  <w:marRight w:val="0"/>
                  <w:marTop w:val="0"/>
                  <w:marBottom w:val="0"/>
                  <w:divBdr>
                    <w:top w:val="none" w:sz="0" w:space="0" w:color="auto"/>
                    <w:left w:val="none" w:sz="0" w:space="0" w:color="auto"/>
                    <w:bottom w:val="none" w:sz="0" w:space="0" w:color="auto"/>
                    <w:right w:val="none" w:sz="0" w:space="0" w:color="auto"/>
                  </w:divBdr>
                  <w:divsChild>
                    <w:div w:id="2040662278">
                      <w:marLeft w:val="0"/>
                      <w:marRight w:val="0"/>
                      <w:marTop w:val="0"/>
                      <w:marBottom w:val="0"/>
                      <w:divBdr>
                        <w:top w:val="none" w:sz="0" w:space="0" w:color="auto"/>
                        <w:left w:val="none" w:sz="0" w:space="0" w:color="auto"/>
                        <w:bottom w:val="none" w:sz="0" w:space="0" w:color="auto"/>
                        <w:right w:val="none" w:sz="0" w:space="0" w:color="auto"/>
                      </w:divBdr>
                      <w:divsChild>
                        <w:div w:id="1342850319">
                          <w:marLeft w:val="0"/>
                          <w:marRight w:val="0"/>
                          <w:marTop w:val="0"/>
                          <w:marBottom w:val="0"/>
                          <w:divBdr>
                            <w:top w:val="none" w:sz="0" w:space="0" w:color="auto"/>
                            <w:left w:val="none" w:sz="0" w:space="0" w:color="auto"/>
                            <w:bottom w:val="none" w:sz="0" w:space="0" w:color="auto"/>
                            <w:right w:val="none" w:sz="0" w:space="0" w:color="auto"/>
                          </w:divBdr>
                          <w:divsChild>
                            <w:div w:id="2024895041">
                              <w:marLeft w:val="0"/>
                              <w:marRight w:val="0"/>
                              <w:marTop w:val="0"/>
                              <w:marBottom w:val="0"/>
                              <w:divBdr>
                                <w:top w:val="none" w:sz="0" w:space="0" w:color="auto"/>
                                <w:left w:val="none" w:sz="0" w:space="0" w:color="auto"/>
                                <w:bottom w:val="none" w:sz="0" w:space="0" w:color="auto"/>
                                <w:right w:val="none" w:sz="0" w:space="0" w:color="auto"/>
                              </w:divBdr>
                              <w:divsChild>
                                <w:div w:id="1358116747">
                                  <w:marLeft w:val="0"/>
                                  <w:marRight w:val="0"/>
                                  <w:marTop w:val="0"/>
                                  <w:marBottom w:val="0"/>
                                  <w:divBdr>
                                    <w:top w:val="none" w:sz="0" w:space="0" w:color="auto"/>
                                    <w:left w:val="none" w:sz="0" w:space="0" w:color="auto"/>
                                    <w:bottom w:val="none" w:sz="0" w:space="0" w:color="auto"/>
                                    <w:right w:val="none" w:sz="0" w:space="0" w:color="auto"/>
                                  </w:divBdr>
                                  <w:divsChild>
                                    <w:div w:id="265424615">
                                      <w:marLeft w:val="0"/>
                                      <w:marRight w:val="0"/>
                                      <w:marTop w:val="0"/>
                                      <w:marBottom w:val="0"/>
                                      <w:divBdr>
                                        <w:top w:val="none" w:sz="0" w:space="0" w:color="auto"/>
                                        <w:left w:val="none" w:sz="0" w:space="0" w:color="auto"/>
                                        <w:bottom w:val="none" w:sz="0" w:space="0" w:color="auto"/>
                                        <w:right w:val="none" w:sz="0" w:space="0" w:color="auto"/>
                                      </w:divBdr>
                                      <w:divsChild>
                                        <w:div w:id="374621202">
                                          <w:marLeft w:val="0"/>
                                          <w:marRight w:val="0"/>
                                          <w:marTop w:val="0"/>
                                          <w:marBottom w:val="0"/>
                                          <w:divBdr>
                                            <w:top w:val="none" w:sz="0" w:space="0" w:color="auto"/>
                                            <w:left w:val="none" w:sz="0" w:space="0" w:color="auto"/>
                                            <w:bottom w:val="none" w:sz="0" w:space="0" w:color="auto"/>
                                            <w:right w:val="none" w:sz="0" w:space="0" w:color="auto"/>
                                          </w:divBdr>
                                          <w:divsChild>
                                            <w:div w:id="15330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5622042">
          <w:marLeft w:val="0"/>
          <w:marRight w:val="0"/>
          <w:marTop w:val="0"/>
          <w:marBottom w:val="0"/>
          <w:divBdr>
            <w:top w:val="none" w:sz="0" w:space="0" w:color="auto"/>
            <w:left w:val="none" w:sz="0" w:space="0" w:color="auto"/>
            <w:bottom w:val="none" w:sz="0" w:space="0" w:color="auto"/>
            <w:right w:val="none" w:sz="0" w:space="0" w:color="auto"/>
          </w:divBdr>
          <w:divsChild>
            <w:div w:id="9532670">
              <w:marLeft w:val="0"/>
              <w:marRight w:val="0"/>
              <w:marTop w:val="0"/>
              <w:marBottom w:val="0"/>
              <w:divBdr>
                <w:top w:val="none" w:sz="0" w:space="0" w:color="auto"/>
                <w:left w:val="none" w:sz="0" w:space="0" w:color="auto"/>
                <w:bottom w:val="none" w:sz="0" w:space="0" w:color="auto"/>
                <w:right w:val="none" w:sz="0" w:space="0" w:color="auto"/>
              </w:divBdr>
              <w:divsChild>
                <w:div w:id="1523859837">
                  <w:marLeft w:val="0"/>
                  <w:marRight w:val="0"/>
                  <w:marTop w:val="0"/>
                  <w:marBottom w:val="0"/>
                  <w:divBdr>
                    <w:top w:val="none" w:sz="0" w:space="0" w:color="auto"/>
                    <w:left w:val="none" w:sz="0" w:space="0" w:color="auto"/>
                    <w:bottom w:val="none" w:sz="0" w:space="0" w:color="auto"/>
                    <w:right w:val="none" w:sz="0" w:space="0" w:color="auto"/>
                  </w:divBdr>
                  <w:divsChild>
                    <w:div w:id="957763732">
                      <w:marLeft w:val="0"/>
                      <w:marRight w:val="0"/>
                      <w:marTop w:val="0"/>
                      <w:marBottom w:val="0"/>
                      <w:divBdr>
                        <w:top w:val="none" w:sz="0" w:space="0" w:color="auto"/>
                        <w:left w:val="none" w:sz="0" w:space="0" w:color="auto"/>
                        <w:bottom w:val="none" w:sz="0" w:space="0" w:color="auto"/>
                        <w:right w:val="none" w:sz="0" w:space="0" w:color="auto"/>
                      </w:divBdr>
                      <w:divsChild>
                        <w:div w:id="564220248">
                          <w:marLeft w:val="0"/>
                          <w:marRight w:val="0"/>
                          <w:marTop w:val="0"/>
                          <w:marBottom w:val="0"/>
                          <w:divBdr>
                            <w:top w:val="none" w:sz="0" w:space="0" w:color="auto"/>
                            <w:left w:val="none" w:sz="0" w:space="0" w:color="auto"/>
                            <w:bottom w:val="none" w:sz="0" w:space="0" w:color="auto"/>
                            <w:right w:val="none" w:sz="0" w:space="0" w:color="auto"/>
                          </w:divBdr>
                          <w:divsChild>
                            <w:div w:id="708184949">
                              <w:marLeft w:val="0"/>
                              <w:marRight w:val="0"/>
                              <w:marTop w:val="0"/>
                              <w:marBottom w:val="0"/>
                              <w:divBdr>
                                <w:top w:val="none" w:sz="0" w:space="0" w:color="auto"/>
                                <w:left w:val="none" w:sz="0" w:space="0" w:color="auto"/>
                                <w:bottom w:val="none" w:sz="0" w:space="0" w:color="auto"/>
                                <w:right w:val="none" w:sz="0" w:space="0" w:color="auto"/>
                              </w:divBdr>
                              <w:divsChild>
                                <w:div w:id="1248614490">
                                  <w:marLeft w:val="0"/>
                                  <w:marRight w:val="0"/>
                                  <w:marTop w:val="0"/>
                                  <w:marBottom w:val="0"/>
                                  <w:divBdr>
                                    <w:top w:val="none" w:sz="0" w:space="0" w:color="auto"/>
                                    <w:left w:val="none" w:sz="0" w:space="0" w:color="auto"/>
                                    <w:bottom w:val="none" w:sz="0" w:space="0" w:color="auto"/>
                                    <w:right w:val="none" w:sz="0" w:space="0" w:color="auto"/>
                                  </w:divBdr>
                                  <w:divsChild>
                                    <w:div w:id="575482945">
                                      <w:marLeft w:val="0"/>
                                      <w:marRight w:val="0"/>
                                      <w:marTop w:val="0"/>
                                      <w:marBottom w:val="0"/>
                                      <w:divBdr>
                                        <w:top w:val="none" w:sz="0" w:space="0" w:color="auto"/>
                                        <w:left w:val="none" w:sz="0" w:space="0" w:color="auto"/>
                                        <w:bottom w:val="none" w:sz="0" w:space="0" w:color="auto"/>
                                        <w:right w:val="none" w:sz="0" w:space="0" w:color="auto"/>
                                      </w:divBdr>
                                      <w:divsChild>
                                        <w:div w:id="180337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042451">
                              <w:marLeft w:val="0"/>
                              <w:marRight w:val="0"/>
                              <w:marTop w:val="0"/>
                              <w:marBottom w:val="0"/>
                              <w:divBdr>
                                <w:top w:val="none" w:sz="0" w:space="0" w:color="auto"/>
                                <w:left w:val="none" w:sz="0" w:space="0" w:color="auto"/>
                                <w:bottom w:val="none" w:sz="0" w:space="0" w:color="auto"/>
                                <w:right w:val="none" w:sz="0" w:space="0" w:color="auto"/>
                              </w:divBdr>
                              <w:divsChild>
                                <w:div w:id="809131468">
                                  <w:marLeft w:val="0"/>
                                  <w:marRight w:val="0"/>
                                  <w:marTop w:val="0"/>
                                  <w:marBottom w:val="0"/>
                                  <w:divBdr>
                                    <w:top w:val="none" w:sz="0" w:space="0" w:color="auto"/>
                                    <w:left w:val="none" w:sz="0" w:space="0" w:color="auto"/>
                                    <w:bottom w:val="none" w:sz="0" w:space="0" w:color="auto"/>
                                    <w:right w:val="none" w:sz="0" w:space="0" w:color="auto"/>
                                  </w:divBdr>
                                  <w:divsChild>
                                    <w:div w:id="370497733">
                                      <w:marLeft w:val="0"/>
                                      <w:marRight w:val="0"/>
                                      <w:marTop w:val="0"/>
                                      <w:marBottom w:val="0"/>
                                      <w:divBdr>
                                        <w:top w:val="none" w:sz="0" w:space="0" w:color="auto"/>
                                        <w:left w:val="none" w:sz="0" w:space="0" w:color="auto"/>
                                        <w:bottom w:val="none" w:sz="0" w:space="0" w:color="auto"/>
                                        <w:right w:val="none" w:sz="0" w:space="0" w:color="auto"/>
                                      </w:divBdr>
                                      <w:divsChild>
                                        <w:div w:id="7736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dev.mysql.com/doc/refman/5.7/en/mysql.html" TargetMode="External"/><Relationship Id="rId21" Type="http://schemas.openxmlformats.org/officeDocument/2006/relationships/hyperlink" Target="http://dev.mysql.com/doc/refman/5.7/en/mysql.html" TargetMode="External"/><Relationship Id="rId42" Type="http://schemas.openxmlformats.org/officeDocument/2006/relationships/hyperlink" Target="http://dev.mysql.com/doc/refman/5.7/en/mysql.html" TargetMode="External"/><Relationship Id="rId47" Type="http://schemas.openxmlformats.org/officeDocument/2006/relationships/hyperlink" Target="http://dev.mysql.com/doc/refman/5.7/en/mysql.html" TargetMode="External"/><Relationship Id="rId63" Type="http://schemas.openxmlformats.org/officeDocument/2006/relationships/hyperlink" Target="http://dev.mysql.com/doc/refman/5.7/en/use.html" TargetMode="External"/><Relationship Id="rId68" Type="http://schemas.openxmlformats.org/officeDocument/2006/relationships/hyperlink" Target="mailto:divya49239@gmail.com" TargetMode="External"/><Relationship Id="rId7" Type="http://schemas.openxmlformats.org/officeDocument/2006/relationships/image" Target="media/image2.png"/><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dev.mysql.com/doc/refman/5.7/en/apache.html" TargetMode="External"/><Relationship Id="rId29" Type="http://schemas.openxmlformats.org/officeDocument/2006/relationships/hyperlink" Target="http://dev.mysql.com/doc/refman/5.7/en/installing.html" TargetMode="External"/><Relationship Id="rId11" Type="http://schemas.openxmlformats.org/officeDocument/2006/relationships/hyperlink" Target="http://dev.mysql.com/doc/refman/5.7/en/entering-queries.html" TargetMode="External"/><Relationship Id="rId24" Type="http://schemas.openxmlformats.org/officeDocument/2006/relationships/hyperlink" Target="http://dev.mysql.com/doc/refman/5.7/en/mysql.html" TargetMode="External"/><Relationship Id="rId32" Type="http://schemas.openxmlformats.org/officeDocument/2006/relationships/hyperlink" Target="http://dev.mysql.com/doc/refman/5.7/en/mysql.html" TargetMode="External"/><Relationship Id="rId37" Type="http://schemas.openxmlformats.org/officeDocument/2006/relationships/hyperlink" Target="http://dev.mysql.com/doc/refman/5.7/en/mysql.html" TargetMode="External"/><Relationship Id="rId40" Type="http://schemas.openxmlformats.org/officeDocument/2006/relationships/hyperlink" Target="http://dev.mysql.com/doc/refman/5.7/en/mysql.html" TargetMode="External"/><Relationship Id="rId45" Type="http://schemas.openxmlformats.org/officeDocument/2006/relationships/hyperlink" Target="http://dev.mysql.com/doc/refman/5.7/en/mysql.html" TargetMode="External"/><Relationship Id="rId53" Type="http://schemas.openxmlformats.org/officeDocument/2006/relationships/hyperlink" Target="http://dev.mysql.com/doc/refman/5.7/en/mysql.html" TargetMode="External"/><Relationship Id="rId58" Type="http://schemas.openxmlformats.org/officeDocument/2006/relationships/hyperlink" Target="http://dev.mysql.com/doc/" TargetMode="External"/><Relationship Id="rId66" Type="http://schemas.openxmlformats.org/officeDocument/2006/relationships/image" Target="media/image6.png"/><Relationship Id="rId5" Type="http://schemas.openxmlformats.org/officeDocument/2006/relationships/webSettings" Target="webSettings.xml"/><Relationship Id="rId61" Type="http://schemas.openxmlformats.org/officeDocument/2006/relationships/hyperlink" Target="http://dev.mysql.com/doc/refman/5.7/en/show-databases.html" TargetMode="External"/><Relationship Id="rId19" Type="http://schemas.openxmlformats.org/officeDocument/2006/relationships/hyperlink" Target="http://dev.mysql.com/doc/refman/5.7/en/mysql.html" TargetMode="External"/><Relationship Id="rId14" Type="http://schemas.openxmlformats.org/officeDocument/2006/relationships/hyperlink" Target="http://dev.mysql.com/doc/refman/5.7/en/batch-mode.html" TargetMode="External"/><Relationship Id="rId22" Type="http://schemas.openxmlformats.org/officeDocument/2006/relationships/hyperlink" Target="http://dev.mysql.com/doc/refman/5.7/en/mysql.html" TargetMode="External"/><Relationship Id="rId27" Type="http://schemas.openxmlformats.org/officeDocument/2006/relationships/hyperlink" Target="http://dev.mysql.com/doc/refman/5.7/en/mysql.html" TargetMode="External"/><Relationship Id="rId30" Type="http://schemas.openxmlformats.org/officeDocument/2006/relationships/hyperlink" Target="http://dev.mysql.com/doc/refman/5.7/en/common-errors.html" TargetMode="External"/><Relationship Id="rId35" Type="http://schemas.openxmlformats.org/officeDocument/2006/relationships/hyperlink" Target="http://dev.mysql.com/doc/refman/5.7/en/mysql.html" TargetMode="External"/><Relationship Id="rId43" Type="http://schemas.openxmlformats.org/officeDocument/2006/relationships/hyperlink" Target="http://dev.mysql.com/doc/refman/5.7/en/mysql.html" TargetMode="External"/><Relationship Id="rId48" Type="http://schemas.openxmlformats.org/officeDocument/2006/relationships/hyperlink" Target="http://dev.mysql.com/doc/refman/5.7/en/select.html" TargetMode="External"/><Relationship Id="rId56" Type="http://schemas.openxmlformats.org/officeDocument/2006/relationships/hyperlink" Target="http://dev.mysql.com/doc/refman/5.7/en/loading-tables.html" TargetMode="External"/><Relationship Id="rId64" Type="http://schemas.openxmlformats.org/officeDocument/2006/relationships/hyperlink" Target="http://dev.mysql.com/doc/refman/5.7/en/use.html" TargetMode="External"/><Relationship Id="rId69" Type="http://schemas.openxmlformats.org/officeDocument/2006/relationships/hyperlink" Target="mailto:gayupriya57@gmail.com" TargetMode="External"/><Relationship Id="rId8" Type="http://schemas.openxmlformats.org/officeDocument/2006/relationships/image" Target="media/image3.png"/><Relationship Id="rId51" Type="http://schemas.openxmlformats.org/officeDocument/2006/relationships/hyperlink" Target="http://dev.mysql.com/doc/refman/5.7/en/mysql.html" TargetMode="External"/><Relationship Id="rId3" Type="http://schemas.openxmlformats.org/officeDocument/2006/relationships/styles" Target="styles.xml"/><Relationship Id="rId12" Type="http://schemas.openxmlformats.org/officeDocument/2006/relationships/hyperlink" Target="http://dev.mysql.com/doc/refman/5.7/en/database-use.html" TargetMode="External"/><Relationship Id="rId17" Type="http://schemas.openxmlformats.org/officeDocument/2006/relationships/hyperlink" Target="http://dev.mysql.com/doc/refman/5.7/en/mysql.html" TargetMode="External"/><Relationship Id="rId25" Type="http://schemas.openxmlformats.org/officeDocument/2006/relationships/hyperlink" Target="http://dev.mysql.com/doc/refman/5.7/en/server-administration.html" TargetMode="External"/><Relationship Id="rId33" Type="http://schemas.openxmlformats.org/officeDocument/2006/relationships/hyperlink" Target="http://dev.mysql.com/doc/refman/5.7/en/mysql.html" TargetMode="External"/><Relationship Id="rId38" Type="http://schemas.openxmlformats.org/officeDocument/2006/relationships/hyperlink" Target="http://dev.mysql.com/doc/refman/5.7/en/mysql.html" TargetMode="External"/><Relationship Id="rId46" Type="http://schemas.openxmlformats.org/officeDocument/2006/relationships/hyperlink" Target="http://dev.mysql.com/doc/refman/5.7/en/mysql.html" TargetMode="External"/><Relationship Id="rId59" Type="http://schemas.openxmlformats.org/officeDocument/2006/relationships/hyperlink" Target="http://dev.mysql.com/doc/refman/5.7/en/show.html" TargetMode="External"/><Relationship Id="rId67" Type="http://schemas.openxmlformats.org/officeDocument/2006/relationships/hyperlink" Target="mailto:sharnisharni737@gmail.com" TargetMode="External"/><Relationship Id="rId20" Type="http://schemas.openxmlformats.org/officeDocument/2006/relationships/hyperlink" Target="http://dev.mysql.com/doc/refman/5.7/en/mysql.html" TargetMode="External"/><Relationship Id="rId41" Type="http://schemas.openxmlformats.org/officeDocument/2006/relationships/hyperlink" Target="http://dev.mysql.com/doc/refman/5.7/en/mysql.html" TargetMode="External"/><Relationship Id="rId54" Type="http://schemas.openxmlformats.org/officeDocument/2006/relationships/hyperlink" Target="http://dev.mysql.com/doc/refman/5.7/en/creating-database.html" TargetMode="External"/><Relationship Id="rId62" Type="http://schemas.openxmlformats.org/officeDocument/2006/relationships/hyperlink" Target="http://dev.mysql.com/doc/refman/5.7/en/show-databases.html"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dev.mysql.com/doc/refman/5.7/en/examples.html" TargetMode="External"/><Relationship Id="rId23" Type="http://schemas.openxmlformats.org/officeDocument/2006/relationships/hyperlink" Target="http://dev.mysql.com/doc/refman/5.7/en/mysql-command-options.html" TargetMode="External"/><Relationship Id="rId28" Type="http://schemas.openxmlformats.org/officeDocument/2006/relationships/hyperlink" Target="http://dev.mysql.com/doc/refman/5.7/en/mysql.html" TargetMode="External"/><Relationship Id="rId36" Type="http://schemas.openxmlformats.org/officeDocument/2006/relationships/hyperlink" Target="http://dev.mysql.com/doc/refman/5.7/en/mysql.html" TargetMode="External"/><Relationship Id="rId49" Type="http://schemas.openxmlformats.org/officeDocument/2006/relationships/hyperlink" Target="http://dev.mysql.com/doc/refman/5.7/en/mysql.html" TargetMode="External"/><Relationship Id="rId57" Type="http://schemas.openxmlformats.org/officeDocument/2006/relationships/hyperlink" Target="http://dev.mysql.com/doc/refman/5.7/en/retrieving-data.html" TargetMode="External"/><Relationship Id="rId10" Type="http://schemas.openxmlformats.org/officeDocument/2006/relationships/image" Target="media/image5.emf"/><Relationship Id="rId31" Type="http://schemas.openxmlformats.org/officeDocument/2006/relationships/hyperlink" Target="http://dev.mysql.com/doc/refman/5.7/en/mysql.html" TargetMode="External"/><Relationship Id="rId44" Type="http://schemas.openxmlformats.org/officeDocument/2006/relationships/hyperlink" Target="http://dev.mysql.com/doc/refman/5.7/en/mysql.html" TargetMode="External"/><Relationship Id="rId52" Type="http://schemas.openxmlformats.org/officeDocument/2006/relationships/hyperlink" Target="http://dev.mysql.com/doc/refman/5.7/en/mysql.html" TargetMode="External"/><Relationship Id="rId60" Type="http://schemas.openxmlformats.org/officeDocument/2006/relationships/hyperlink" Target="http://dev.mysql.com/doc/refman/5.7/en/show-databases.html" TargetMode="External"/><Relationship Id="rId65" Type="http://schemas.openxmlformats.org/officeDocument/2006/relationships/customXml" Target="ink/ink1.xml"/><Relationship Id="rId4" Type="http://schemas.openxmlformats.org/officeDocument/2006/relationships/settings" Target="settings.xml"/><Relationship Id="rId9" Type="http://schemas.openxmlformats.org/officeDocument/2006/relationships/image" Target="media/image4.png"/><Relationship Id="rId13" Type="http://schemas.openxmlformats.org/officeDocument/2006/relationships/hyperlink" Target="http://dev.mysql.com/doc/refman/5.7/en/getting-information.html" TargetMode="External"/><Relationship Id="rId18" Type="http://schemas.openxmlformats.org/officeDocument/2006/relationships/hyperlink" Target="http://dev.mysql.com/doc/refman/5.7/en/mysql.html" TargetMode="External"/><Relationship Id="rId39" Type="http://schemas.openxmlformats.org/officeDocument/2006/relationships/hyperlink" Target="http://dev.mysql.com/doc/refman/5.7/en/mysql.html" TargetMode="External"/><Relationship Id="rId34" Type="http://schemas.openxmlformats.org/officeDocument/2006/relationships/hyperlink" Target="http://dev.mysql.com/doc/refman/5.7/en/mysql.html" TargetMode="External"/><Relationship Id="rId50" Type="http://schemas.openxmlformats.org/officeDocument/2006/relationships/hyperlink" Target="http://dev.mysql.com/doc/refman/5.7/en/mysql.html" TargetMode="External"/><Relationship Id="rId55" Type="http://schemas.openxmlformats.org/officeDocument/2006/relationships/hyperlink" Target="http://dev.mysql.com/doc/refman/5.7/en/creating-tables.html"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15T05:44:09.124"/>
    </inkml:context>
    <inkml:brush xml:id="br0">
      <inkml:brushProperty name="width" value="0.035" units="cm"/>
      <inkml:brushProperty name="height" value="0.035" units="cm"/>
    </inkml:brush>
  </inkml:definitions>
  <inkml:trace contextRef="#ctx0" brushRef="#br0">0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5FBD1F-84D4-496E-BCC5-309B69B05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39</Pages>
  <Words>10138</Words>
  <Characters>57790</Characters>
  <Application>Microsoft Office Word</Application>
  <DocSecurity>0</DocSecurity>
  <Lines>481</Lines>
  <Paragraphs>135</Paragraphs>
  <ScaleCrop>false</ScaleCrop>
  <Company/>
  <LinksUpToDate>false</LinksUpToDate>
  <CharactersWithSpaces>67793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dc:creator>
  <cp:keywords/>
  <dc:description/>
  <cp:lastModifiedBy>Divya sree</cp:lastModifiedBy>
  <cp:revision>2</cp:revision>
  <cp:lastPrinted>2024-07-15T06:51:00Z</cp:lastPrinted>
  <dcterms:created xsi:type="dcterms:W3CDTF">2024-07-15T10:34:00Z</dcterms:created>
  <dcterms:modified xsi:type="dcterms:W3CDTF">2024-07-15T10:34:00Z</dcterms:modified>
</cp:coreProperties>
</file>